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DB05A" w14:textId="77777777" w:rsidR="00745F23" w:rsidRPr="009E1091" w:rsidRDefault="000F7F42" w:rsidP="00702D73">
      <w:pPr>
        <w:ind w:firstLine="0"/>
        <w:jc w:val="center"/>
        <w:rPr>
          <w:rFonts w:eastAsia="Calibri"/>
        </w:rPr>
      </w:pPr>
      <w:bookmarkStart w:id="0" w:name="_Toc385433576"/>
      <w:bookmarkStart w:id="1" w:name="_Toc385491862"/>
      <w:r>
        <w:rPr>
          <w:rFonts w:eastAsia="Calibri"/>
        </w:rPr>
        <w:pict w14:anchorId="65178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8pt" fillcolor="window">
            <v:imagedata r:id="rId8" o:title=""/>
          </v:shape>
        </w:pict>
      </w:r>
    </w:p>
    <w:p w14:paraId="6833360C"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Частное учреждение высшего образования</w:t>
      </w:r>
    </w:p>
    <w:p w14:paraId="0FAD63E5" w14:textId="77777777" w:rsidR="00745F23" w:rsidRPr="00745F23" w:rsidRDefault="00745F23" w:rsidP="00CB23C8">
      <w:pPr>
        <w:widowControl/>
        <w:pBdr>
          <w:bottom w:val="thinThickSmallGap" w:sz="24" w:space="0" w:color="auto"/>
        </w:pBdr>
        <w:ind w:firstLine="0"/>
        <w:jc w:val="center"/>
        <w:rPr>
          <w:rFonts w:eastAsia="Calibri"/>
          <w:b/>
          <w:sz w:val="28"/>
          <w:szCs w:val="28"/>
          <w:lang w:eastAsia="en-US"/>
        </w:rPr>
      </w:pPr>
      <w:r w:rsidRPr="00745F23">
        <w:rPr>
          <w:rFonts w:eastAsia="Calibri"/>
          <w:b/>
          <w:sz w:val="28"/>
          <w:szCs w:val="28"/>
          <w:lang w:eastAsia="en-US"/>
        </w:rPr>
        <w:t>«Институт государственного администрирования»</w:t>
      </w:r>
    </w:p>
    <w:p w14:paraId="09DE137F" w14:textId="77777777" w:rsidR="00745F23" w:rsidRPr="00745F23" w:rsidRDefault="00745F23" w:rsidP="00CB23C8">
      <w:pPr>
        <w:widowControl/>
        <w:ind w:firstLine="0"/>
        <w:jc w:val="center"/>
        <w:rPr>
          <w:rFonts w:eastAsia="Calibri"/>
          <w:b/>
          <w:sz w:val="28"/>
          <w:szCs w:val="28"/>
          <w:highlight w:val="yellow"/>
          <w:lang w:eastAsia="en-US"/>
        </w:rPr>
      </w:pPr>
    </w:p>
    <w:p w14:paraId="279EB7AB" w14:textId="2A4FC52C" w:rsidR="00745F23" w:rsidRPr="00EE7F15" w:rsidRDefault="00EA7960" w:rsidP="00CB23C8">
      <w:pPr>
        <w:widowControl/>
        <w:ind w:firstLine="0"/>
        <w:jc w:val="center"/>
        <w:rPr>
          <w:rFonts w:eastAsia="Calibri"/>
          <w:sz w:val="28"/>
          <w:szCs w:val="28"/>
          <w:lang w:val="en-US" w:eastAsia="en-US"/>
        </w:rPr>
      </w:pPr>
      <w:r>
        <w:rPr>
          <w:rFonts w:eastAsia="Calibri"/>
          <w:b/>
          <w:sz w:val="28"/>
          <w:szCs w:val="28"/>
          <w:lang w:eastAsia="en-US"/>
        </w:rPr>
        <w:t xml:space="preserve">Кафедра </w:t>
      </w:r>
      <w:r w:rsidR="00EE7F15" w:rsidRPr="00DF7E0E">
        <w:rPr>
          <w:rFonts w:eastAsia="Calibri"/>
          <w:b/>
          <w:sz w:val="28"/>
          <w:szCs w:val="28"/>
          <w:highlight w:val="yellow"/>
          <w:lang w:val="en-US" w:eastAsia="en-US"/>
        </w:rPr>
        <w:t>{Department}</w:t>
      </w:r>
    </w:p>
    <w:p w14:paraId="0EF8EE5F" w14:textId="77777777" w:rsidR="00745F23" w:rsidRPr="00745F23" w:rsidRDefault="00745F23" w:rsidP="00CB23C8">
      <w:pPr>
        <w:widowControl/>
        <w:ind w:firstLine="0"/>
        <w:jc w:val="center"/>
        <w:rPr>
          <w:rFonts w:eastAsia="Calibri"/>
          <w:sz w:val="28"/>
          <w:szCs w:val="28"/>
          <w:lang w:eastAsia="en-US"/>
        </w:rPr>
      </w:pPr>
    </w:p>
    <w:tbl>
      <w:tblPr>
        <w:tblW w:w="5076" w:type="dxa"/>
        <w:jc w:val="right"/>
        <w:tblLayout w:type="fixed"/>
        <w:tblLook w:val="0000" w:firstRow="0" w:lastRow="0" w:firstColumn="0" w:lastColumn="0" w:noHBand="0" w:noVBand="0"/>
      </w:tblPr>
      <w:tblGrid>
        <w:gridCol w:w="5076"/>
      </w:tblGrid>
      <w:tr w:rsidR="00745F23" w:rsidRPr="00745F23" w14:paraId="0D7C19A6" w14:textId="77777777" w:rsidTr="00745F23">
        <w:trPr>
          <w:jc w:val="right"/>
        </w:trPr>
        <w:tc>
          <w:tcPr>
            <w:tcW w:w="5076" w:type="dxa"/>
            <w:tcBorders>
              <w:top w:val="nil"/>
              <w:left w:val="nil"/>
              <w:bottom w:val="nil"/>
              <w:right w:val="nil"/>
            </w:tcBorders>
            <w:shd w:val="clear" w:color="auto" w:fill="F2F2F2"/>
          </w:tcPr>
          <w:p w14:paraId="7EDD5E6B"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b/>
                <w:bCs/>
                <w:sz w:val="28"/>
                <w:szCs w:val="28"/>
                <w:lang w:eastAsia="en-US"/>
              </w:rPr>
              <w:t>УТВЕРЖДАЮ</w:t>
            </w:r>
          </w:p>
        </w:tc>
      </w:tr>
      <w:tr w:rsidR="00745F23" w:rsidRPr="00745F23" w14:paraId="669C1CEE" w14:textId="77777777" w:rsidTr="00745F23">
        <w:trPr>
          <w:jc w:val="right"/>
        </w:trPr>
        <w:tc>
          <w:tcPr>
            <w:tcW w:w="5076" w:type="dxa"/>
            <w:tcBorders>
              <w:top w:val="nil"/>
              <w:left w:val="nil"/>
              <w:bottom w:val="nil"/>
              <w:right w:val="nil"/>
            </w:tcBorders>
          </w:tcPr>
          <w:p w14:paraId="6CF0A2A2" w14:textId="2104E307" w:rsidR="00745F23" w:rsidRPr="00745F23" w:rsidRDefault="00D365EF" w:rsidP="00CB23C8">
            <w:pPr>
              <w:widowControl/>
              <w:ind w:firstLine="0"/>
              <w:jc w:val="center"/>
              <w:rPr>
                <w:rFonts w:eastAsia="Calibri"/>
                <w:snapToGrid w:val="0"/>
                <w:sz w:val="28"/>
                <w:szCs w:val="28"/>
                <w:lang w:eastAsia="en-US"/>
              </w:rPr>
            </w:pPr>
            <w:r w:rsidRPr="00745F23">
              <w:rPr>
                <w:rFonts w:eastAsia="Calibri"/>
                <w:noProof/>
                <w:sz w:val="22"/>
                <w:szCs w:val="22"/>
                <w:lang w:eastAsia="en-US"/>
              </w:rPr>
              <w:drawing>
                <wp:anchor distT="0" distB="0" distL="114300" distR="114300" simplePos="0" relativeHeight="251657728" behindDoc="1" locked="0" layoutInCell="1" allowOverlap="1" wp14:anchorId="66F0A48C" wp14:editId="29684AA8">
                  <wp:simplePos x="0" y="0"/>
                  <wp:positionH relativeFrom="column">
                    <wp:posOffset>419735</wp:posOffset>
                  </wp:positionH>
                  <wp:positionV relativeFrom="paragraph">
                    <wp:posOffset>107950</wp:posOffset>
                  </wp:positionV>
                  <wp:extent cx="914400" cy="426085"/>
                  <wp:effectExtent l="0" t="0" r="0" b="0"/>
                  <wp:wrapNone/>
                  <wp:docPr id="5" name="Рисунок 1" descr="Описание: Рузанов под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узанов подпис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45F23" w:rsidRPr="00745F23">
              <w:rPr>
                <w:rFonts w:eastAsia="Calibri"/>
                <w:sz w:val="28"/>
                <w:szCs w:val="28"/>
                <w:lang w:eastAsia="en-US"/>
              </w:rPr>
              <w:t>Проректор по учебной работе</w:t>
            </w:r>
          </w:p>
        </w:tc>
      </w:tr>
      <w:tr w:rsidR="00745F23" w:rsidRPr="00745F23" w14:paraId="692316E1" w14:textId="77777777" w:rsidTr="00745F23">
        <w:trPr>
          <w:jc w:val="right"/>
        </w:trPr>
        <w:tc>
          <w:tcPr>
            <w:tcW w:w="5076" w:type="dxa"/>
            <w:tcBorders>
              <w:top w:val="nil"/>
              <w:left w:val="nil"/>
              <w:bottom w:val="nil"/>
              <w:right w:val="nil"/>
            </w:tcBorders>
          </w:tcPr>
          <w:p w14:paraId="0E0ECEE0"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______________ П.Н. Рузанов</w:t>
            </w:r>
          </w:p>
        </w:tc>
      </w:tr>
      <w:tr w:rsidR="00745F23" w:rsidRPr="00745F23" w14:paraId="4349A7D5" w14:textId="77777777" w:rsidTr="00745F23">
        <w:trPr>
          <w:jc w:val="right"/>
        </w:trPr>
        <w:tc>
          <w:tcPr>
            <w:tcW w:w="5076" w:type="dxa"/>
            <w:tcBorders>
              <w:top w:val="nil"/>
              <w:left w:val="nil"/>
              <w:bottom w:val="nil"/>
              <w:right w:val="nil"/>
            </w:tcBorders>
          </w:tcPr>
          <w:p w14:paraId="023195BA" w14:textId="6DFCA388" w:rsidR="00745F23" w:rsidRPr="00745F23" w:rsidRDefault="00CB23C8" w:rsidP="00CB23C8">
            <w:pPr>
              <w:widowControl/>
              <w:ind w:firstLine="0"/>
              <w:jc w:val="center"/>
              <w:rPr>
                <w:rFonts w:eastAsia="Calibri"/>
                <w:snapToGrid w:val="0"/>
                <w:sz w:val="28"/>
                <w:szCs w:val="28"/>
                <w:lang w:eastAsia="en-US"/>
              </w:rPr>
            </w:pPr>
            <w:r w:rsidRPr="00CB23C8">
              <w:rPr>
                <w:snapToGrid w:val="0"/>
                <w:sz w:val="28"/>
                <w:szCs w:val="28"/>
                <w:highlight w:val="yellow"/>
                <w:u w:val="single"/>
              </w:rPr>
              <w:t>«28» мая 2024 г</w:t>
            </w:r>
            <w:r w:rsidRPr="00CB23C8">
              <w:rPr>
                <w:snapToGrid w:val="0"/>
                <w:sz w:val="28"/>
                <w:szCs w:val="28"/>
                <w:highlight w:val="yellow"/>
              </w:rPr>
              <w:t>.</w:t>
            </w:r>
          </w:p>
        </w:tc>
      </w:tr>
      <w:tr w:rsidR="00745F23" w:rsidRPr="00745F23" w14:paraId="6EBE711E" w14:textId="77777777" w:rsidTr="00745F23">
        <w:trPr>
          <w:jc w:val="right"/>
        </w:trPr>
        <w:tc>
          <w:tcPr>
            <w:tcW w:w="5076" w:type="dxa"/>
            <w:tcBorders>
              <w:top w:val="nil"/>
              <w:left w:val="nil"/>
              <w:bottom w:val="nil"/>
              <w:right w:val="nil"/>
            </w:tcBorders>
          </w:tcPr>
          <w:p w14:paraId="7BB8771C" w14:textId="77777777" w:rsidR="00745F23" w:rsidRPr="00745F23" w:rsidRDefault="00745F23" w:rsidP="00CB23C8">
            <w:pPr>
              <w:widowControl/>
              <w:ind w:firstLine="0"/>
              <w:jc w:val="center"/>
              <w:rPr>
                <w:rFonts w:eastAsia="Calibri"/>
                <w:snapToGrid w:val="0"/>
                <w:sz w:val="28"/>
                <w:szCs w:val="28"/>
                <w:lang w:eastAsia="en-US"/>
              </w:rPr>
            </w:pPr>
          </w:p>
        </w:tc>
      </w:tr>
    </w:tbl>
    <w:p w14:paraId="1B068728" w14:textId="77777777" w:rsidR="00745F23" w:rsidRPr="00745F23" w:rsidRDefault="00745F23" w:rsidP="00CB23C8">
      <w:pPr>
        <w:widowControl/>
        <w:ind w:firstLine="0"/>
        <w:jc w:val="center"/>
        <w:rPr>
          <w:rFonts w:eastAsia="Calibri"/>
          <w:b/>
          <w:sz w:val="28"/>
          <w:szCs w:val="28"/>
          <w:lang w:eastAsia="en-US"/>
        </w:rPr>
      </w:pPr>
    </w:p>
    <w:p w14:paraId="647BDBBA" w14:textId="77777777" w:rsidR="00745F23" w:rsidRPr="00745F23" w:rsidRDefault="00745F23" w:rsidP="00CB23C8">
      <w:pPr>
        <w:widowControl/>
        <w:ind w:firstLine="0"/>
        <w:jc w:val="center"/>
        <w:rPr>
          <w:rFonts w:eastAsia="Calibri"/>
          <w:b/>
          <w:sz w:val="28"/>
          <w:szCs w:val="28"/>
          <w:lang w:eastAsia="en-US"/>
        </w:rPr>
      </w:pPr>
    </w:p>
    <w:p w14:paraId="7EA9525F" w14:textId="77777777" w:rsidR="00745F23" w:rsidRPr="00745F23" w:rsidRDefault="00745F23" w:rsidP="00CB23C8">
      <w:pPr>
        <w:widowControl/>
        <w:ind w:firstLine="0"/>
        <w:jc w:val="center"/>
        <w:rPr>
          <w:rFonts w:eastAsia="Calibri"/>
          <w:b/>
          <w:sz w:val="28"/>
          <w:szCs w:val="28"/>
          <w:lang w:eastAsia="en-US"/>
        </w:rPr>
      </w:pPr>
    </w:p>
    <w:p w14:paraId="40CA049E" w14:textId="77777777"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РАБОЧАЯ ПРОГРАММА ДИСЦИПЛИНЫ</w:t>
      </w:r>
    </w:p>
    <w:p w14:paraId="211FEFDA" w14:textId="5D7304B4" w:rsidR="00745F23" w:rsidRPr="00D72C4C" w:rsidRDefault="00745F23" w:rsidP="00CB23C8">
      <w:pPr>
        <w:ind w:firstLine="0"/>
        <w:jc w:val="center"/>
        <w:rPr>
          <w:b/>
          <w:sz w:val="28"/>
          <w:szCs w:val="28"/>
        </w:rPr>
      </w:pPr>
      <w:r w:rsidRPr="00D72C4C">
        <w:rPr>
          <w:b/>
          <w:sz w:val="28"/>
          <w:szCs w:val="28"/>
        </w:rPr>
        <w:t>«</w:t>
      </w:r>
      <w:r w:rsidR="00EE7F15" w:rsidRPr="00D72C4C">
        <w:rPr>
          <w:b/>
          <w:sz w:val="28"/>
          <w:szCs w:val="28"/>
          <w:highlight w:val="yellow"/>
        </w:rPr>
        <w:t>{</w:t>
      </w:r>
      <w:r w:rsidR="00561ACA" w:rsidRPr="00D72C4C">
        <w:rPr>
          <w:b/>
          <w:sz w:val="28"/>
          <w:szCs w:val="28"/>
          <w:highlight w:val="yellow"/>
          <w:lang w:val="en-US"/>
        </w:rPr>
        <w:t>Name</w:t>
      </w:r>
      <w:r w:rsidR="00EE7F15" w:rsidRPr="00D72C4C">
        <w:rPr>
          <w:b/>
          <w:sz w:val="28"/>
          <w:szCs w:val="28"/>
          <w:highlight w:val="yellow"/>
        </w:rPr>
        <w:t>}</w:t>
      </w:r>
      <w:r w:rsidRPr="00D72C4C">
        <w:rPr>
          <w:b/>
          <w:sz w:val="28"/>
          <w:szCs w:val="28"/>
        </w:rPr>
        <w:t>»</w:t>
      </w:r>
    </w:p>
    <w:p w14:paraId="6141387D" w14:textId="77777777" w:rsidR="00745F23" w:rsidRPr="00745F23" w:rsidRDefault="00745F23" w:rsidP="00CB23C8">
      <w:pPr>
        <w:widowControl/>
        <w:ind w:firstLine="0"/>
        <w:jc w:val="center"/>
        <w:rPr>
          <w:rFonts w:eastAsia="Calibri"/>
          <w:b/>
          <w:sz w:val="28"/>
          <w:szCs w:val="28"/>
          <w:lang w:eastAsia="en-US"/>
        </w:rPr>
      </w:pPr>
    </w:p>
    <w:p w14:paraId="1E20F964" w14:textId="1D1581FF" w:rsidR="00745F23" w:rsidRPr="00745F23" w:rsidRDefault="00745F23" w:rsidP="00CB23C8">
      <w:pPr>
        <w:widowControl/>
        <w:ind w:firstLine="0"/>
        <w:jc w:val="center"/>
        <w:rPr>
          <w:rFonts w:eastAsia="Calibri"/>
          <w:b/>
          <w:sz w:val="28"/>
          <w:szCs w:val="28"/>
          <w:lang w:eastAsia="en-US"/>
        </w:rPr>
      </w:pPr>
      <w:r w:rsidRPr="00745F23">
        <w:rPr>
          <w:rFonts w:eastAsia="Calibri"/>
          <w:b/>
          <w:sz w:val="28"/>
          <w:szCs w:val="28"/>
          <w:lang w:eastAsia="en-US"/>
        </w:rPr>
        <w:t>Направление подготовки:</w:t>
      </w:r>
    </w:p>
    <w:p w14:paraId="720C2CF8" w14:textId="72E85177" w:rsidR="00745F23" w:rsidRPr="00745F23" w:rsidRDefault="0010447B" w:rsidP="00CB23C8">
      <w:pPr>
        <w:widowControl/>
        <w:ind w:firstLine="0"/>
        <w:jc w:val="center"/>
        <w:rPr>
          <w:rFonts w:eastAsia="Calibri"/>
          <w:b/>
          <w:sz w:val="28"/>
          <w:szCs w:val="28"/>
          <w:lang w:eastAsia="en-US"/>
        </w:rPr>
      </w:pPr>
      <w:r w:rsidRPr="00DF7E0E">
        <w:rPr>
          <w:rFonts w:eastAsia="Calibri"/>
          <w:b/>
          <w:sz w:val="28"/>
          <w:szCs w:val="28"/>
          <w:highlight w:val="yellow"/>
          <w:lang w:eastAsia="en-US"/>
        </w:rPr>
        <w:t>{</w:t>
      </w:r>
      <w:proofErr w:type="spellStart"/>
      <w:r w:rsidRPr="00DF7E0E">
        <w:rPr>
          <w:rFonts w:eastAsia="Calibri"/>
          <w:b/>
          <w:sz w:val="28"/>
          <w:szCs w:val="28"/>
          <w:highlight w:val="yellow"/>
          <w:lang w:val="en-US" w:eastAsia="en-US"/>
        </w:rPr>
        <w:t>DirectionCode</w:t>
      </w:r>
      <w:proofErr w:type="spellEnd"/>
      <w:r w:rsidRPr="00DF7E0E">
        <w:rPr>
          <w:rFonts w:eastAsia="Calibri"/>
          <w:b/>
          <w:sz w:val="28"/>
          <w:szCs w:val="28"/>
          <w:highlight w:val="yellow"/>
          <w:lang w:eastAsia="en-US"/>
        </w:rPr>
        <w:t>}</w:t>
      </w:r>
      <w:r w:rsidR="00745F23" w:rsidRPr="00745F23">
        <w:rPr>
          <w:rFonts w:eastAsia="Calibri"/>
          <w:b/>
          <w:sz w:val="28"/>
          <w:szCs w:val="28"/>
          <w:lang w:eastAsia="en-US"/>
        </w:rPr>
        <w:t xml:space="preserve"> «</w:t>
      </w:r>
      <w:r w:rsidRPr="00DF7E0E">
        <w:rPr>
          <w:rFonts w:eastAsia="Calibri"/>
          <w:b/>
          <w:sz w:val="28"/>
          <w:szCs w:val="28"/>
          <w:highlight w:val="yellow"/>
          <w:lang w:eastAsia="en-US"/>
        </w:rPr>
        <w:t>{</w:t>
      </w:r>
      <w:proofErr w:type="spellStart"/>
      <w:r w:rsidRPr="00DF7E0E">
        <w:rPr>
          <w:rFonts w:eastAsia="Calibri"/>
          <w:b/>
          <w:sz w:val="28"/>
          <w:szCs w:val="28"/>
          <w:highlight w:val="yellow"/>
          <w:lang w:val="en-US" w:eastAsia="en-US"/>
        </w:rPr>
        <w:t>DirectionName</w:t>
      </w:r>
      <w:proofErr w:type="spellEnd"/>
      <w:r w:rsidRPr="00DF7E0E">
        <w:rPr>
          <w:rFonts w:eastAsia="Calibri"/>
          <w:b/>
          <w:sz w:val="28"/>
          <w:szCs w:val="28"/>
          <w:highlight w:val="yellow"/>
          <w:lang w:eastAsia="en-US"/>
        </w:rPr>
        <w:t>}</w:t>
      </w:r>
      <w:r w:rsidR="00745F23" w:rsidRPr="00745F23">
        <w:rPr>
          <w:rFonts w:eastAsia="Calibri"/>
          <w:b/>
          <w:sz w:val="28"/>
          <w:szCs w:val="28"/>
          <w:lang w:eastAsia="en-US"/>
        </w:rPr>
        <w:t>»</w:t>
      </w:r>
    </w:p>
    <w:p w14:paraId="58261669" w14:textId="38B73FBC" w:rsidR="00745F23" w:rsidRPr="00536602" w:rsidRDefault="00745F23" w:rsidP="00CB23C8">
      <w:pPr>
        <w:widowControl/>
        <w:spacing w:after="200"/>
        <w:ind w:firstLine="0"/>
        <w:jc w:val="center"/>
        <w:rPr>
          <w:b/>
          <w:sz w:val="28"/>
          <w:szCs w:val="28"/>
          <w:lang w:val="en-US"/>
        </w:rPr>
      </w:pPr>
      <w:r w:rsidRPr="00745F23">
        <w:rPr>
          <w:rFonts w:eastAsia="Calibri"/>
          <w:b/>
          <w:sz w:val="28"/>
          <w:szCs w:val="28"/>
          <w:lang w:eastAsia="en-US"/>
        </w:rPr>
        <w:t>профиль: «</w:t>
      </w:r>
      <w:r w:rsidR="0010447B" w:rsidRPr="00DF7E0E">
        <w:rPr>
          <w:rFonts w:eastAsia="Calibri"/>
          <w:b/>
          <w:sz w:val="28"/>
          <w:szCs w:val="28"/>
          <w:highlight w:val="yellow"/>
          <w:lang w:eastAsia="en-US"/>
        </w:rPr>
        <w:t>{</w:t>
      </w:r>
      <w:r w:rsidR="0010447B" w:rsidRPr="00DF7E0E">
        <w:rPr>
          <w:rFonts w:eastAsia="Calibri"/>
          <w:b/>
          <w:sz w:val="28"/>
          <w:szCs w:val="28"/>
          <w:highlight w:val="yellow"/>
          <w:lang w:val="en-US" w:eastAsia="en-US"/>
        </w:rPr>
        <w:t>Profile</w:t>
      </w:r>
      <w:r w:rsidR="0010447B" w:rsidRPr="00DF7E0E">
        <w:rPr>
          <w:b/>
          <w:sz w:val="28"/>
          <w:szCs w:val="28"/>
          <w:highlight w:val="yellow"/>
          <w:lang w:val="en-US"/>
        </w:rPr>
        <w:t>}</w:t>
      </w:r>
      <w:r w:rsidRPr="00745F23">
        <w:rPr>
          <w:b/>
          <w:sz w:val="28"/>
          <w:szCs w:val="28"/>
        </w:rPr>
        <w:t>»</w:t>
      </w:r>
    </w:p>
    <w:p w14:paraId="48369EC6" w14:textId="77777777" w:rsidR="00745F23" w:rsidRPr="00745F23" w:rsidRDefault="00745F23" w:rsidP="00CB23C8">
      <w:pPr>
        <w:widowControl/>
        <w:ind w:firstLine="0"/>
        <w:jc w:val="center"/>
        <w:rPr>
          <w:rFonts w:eastAsia="Calibri"/>
          <w:b/>
          <w:sz w:val="28"/>
          <w:szCs w:val="28"/>
          <w:lang w:eastAsia="en-US"/>
        </w:rPr>
      </w:pPr>
    </w:p>
    <w:p w14:paraId="7275E998" w14:textId="77777777" w:rsidR="00745F23" w:rsidRPr="00745F23" w:rsidRDefault="00745F23" w:rsidP="00CB23C8">
      <w:pPr>
        <w:widowControl/>
        <w:ind w:firstLine="0"/>
        <w:jc w:val="center"/>
        <w:rPr>
          <w:rFonts w:eastAsia="Calibri"/>
          <w:sz w:val="28"/>
          <w:szCs w:val="28"/>
          <w:lang w:eastAsia="en-US"/>
        </w:rPr>
      </w:pPr>
      <w:r w:rsidRPr="00745F23">
        <w:rPr>
          <w:rFonts w:eastAsia="Calibri"/>
          <w:b/>
          <w:sz w:val="28"/>
          <w:szCs w:val="28"/>
          <w:lang w:eastAsia="en-US"/>
        </w:rPr>
        <w:t>Квалификация – бакалавр</w:t>
      </w:r>
    </w:p>
    <w:p w14:paraId="308F59FD" w14:textId="08CB1F45" w:rsidR="00745F23" w:rsidRPr="0010447B" w:rsidRDefault="00745F23" w:rsidP="00CB23C8">
      <w:pPr>
        <w:widowControl/>
        <w:ind w:firstLine="0"/>
        <w:jc w:val="center"/>
        <w:rPr>
          <w:rFonts w:eastAsia="Calibri"/>
          <w:sz w:val="28"/>
          <w:szCs w:val="28"/>
          <w:lang w:eastAsia="en-US"/>
        </w:rPr>
      </w:pPr>
      <w:r w:rsidRPr="00745F23">
        <w:rPr>
          <w:rFonts w:eastAsia="Calibri"/>
          <w:b/>
          <w:sz w:val="28"/>
          <w:szCs w:val="28"/>
          <w:lang w:eastAsia="en-US"/>
        </w:rPr>
        <w:t xml:space="preserve">Форма обучения: </w:t>
      </w:r>
      <w:r w:rsidR="0010447B" w:rsidRPr="00DF7E0E">
        <w:rPr>
          <w:rFonts w:eastAsia="Calibri"/>
          <w:b/>
          <w:sz w:val="28"/>
          <w:szCs w:val="28"/>
          <w:highlight w:val="yellow"/>
          <w:lang w:eastAsia="en-US"/>
        </w:rPr>
        <w:t>{</w:t>
      </w:r>
      <w:proofErr w:type="spellStart"/>
      <w:r w:rsidR="00536602" w:rsidRPr="00DF7E0E">
        <w:rPr>
          <w:rFonts w:eastAsia="Calibri"/>
          <w:b/>
          <w:sz w:val="28"/>
          <w:szCs w:val="28"/>
          <w:highlight w:val="yellow"/>
          <w:lang w:val="en-US" w:eastAsia="en-US"/>
        </w:rPr>
        <w:t>FormsOfStudyList</w:t>
      </w:r>
      <w:proofErr w:type="spellEnd"/>
      <w:r w:rsidR="0010447B" w:rsidRPr="00DF7E0E">
        <w:rPr>
          <w:rFonts w:eastAsia="Calibri"/>
          <w:b/>
          <w:sz w:val="28"/>
          <w:szCs w:val="28"/>
          <w:highlight w:val="yellow"/>
          <w:lang w:eastAsia="en-US"/>
        </w:rPr>
        <w:t>}</w:t>
      </w:r>
    </w:p>
    <w:p w14:paraId="067C1CCD" w14:textId="77777777" w:rsidR="00745F23" w:rsidRPr="00745F23" w:rsidRDefault="00745F23" w:rsidP="00CB23C8">
      <w:pPr>
        <w:widowControl/>
        <w:ind w:firstLine="0"/>
        <w:jc w:val="center"/>
        <w:rPr>
          <w:rFonts w:eastAsia="Calibri"/>
          <w:sz w:val="28"/>
          <w:szCs w:val="28"/>
          <w:lang w:eastAsia="en-US"/>
        </w:rPr>
      </w:pPr>
    </w:p>
    <w:p w14:paraId="62698870" w14:textId="77777777" w:rsidR="00745F23" w:rsidRPr="00745F23" w:rsidRDefault="00745F23" w:rsidP="00CB23C8">
      <w:pPr>
        <w:widowControl/>
        <w:ind w:firstLine="0"/>
        <w:jc w:val="center"/>
        <w:rPr>
          <w:rFonts w:eastAsia="Calibri"/>
          <w:sz w:val="28"/>
          <w:szCs w:val="28"/>
          <w:lang w:eastAsia="en-US"/>
        </w:rPr>
      </w:pPr>
    </w:p>
    <w:p w14:paraId="05A411B9" w14:textId="77777777" w:rsidR="00745F23" w:rsidRPr="00745F23" w:rsidRDefault="00745F23" w:rsidP="00CB23C8">
      <w:pPr>
        <w:widowControl/>
        <w:ind w:firstLine="0"/>
        <w:jc w:val="center"/>
        <w:rPr>
          <w:rFonts w:eastAsia="Calibri"/>
          <w:sz w:val="28"/>
          <w:szCs w:val="28"/>
          <w:lang w:eastAsia="en-US"/>
        </w:rPr>
      </w:pPr>
    </w:p>
    <w:p w14:paraId="0248A24E" w14:textId="77777777" w:rsidR="00745F23" w:rsidRPr="00745F23" w:rsidRDefault="00745F23" w:rsidP="00CB23C8">
      <w:pPr>
        <w:widowControl/>
        <w:ind w:firstLine="0"/>
        <w:jc w:val="center"/>
        <w:rPr>
          <w:rFonts w:eastAsia="Calibri"/>
          <w:sz w:val="28"/>
          <w:szCs w:val="28"/>
          <w:lang w:eastAsia="en-US"/>
        </w:rPr>
      </w:pPr>
    </w:p>
    <w:p w14:paraId="37873160" w14:textId="77777777" w:rsidR="00745F23" w:rsidRPr="00745F23" w:rsidRDefault="00745F23" w:rsidP="00CB23C8">
      <w:pPr>
        <w:widowControl/>
        <w:ind w:firstLine="0"/>
        <w:jc w:val="center"/>
        <w:rPr>
          <w:rFonts w:eastAsia="Calibri"/>
          <w:sz w:val="28"/>
          <w:szCs w:val="28"/>
          <w:lang w:eastAsia="en-US"/>
        </w:rPr>
      </w:pPr>
    </w:p>
    <w:p w14:paraId="587DFBB4" w14:textId="77777777" w:rsidR="00745F23" w:rsidRPr="00745F23" w:rsidRDefault="00745F23" w:rsidP="00CB23C8">
      <w:pPr>
        <w:widowControl/>
        <w:ind w:firstLine="0"/>
        <w:jc w:val="center"/>
        <w:rPr>
          <w:rFonts w:eastAsia="Calibri"/>
          <w:sz w:val="28"/>
          <w:szCs w:val="28"/>
          <w:lang w:eastAsia="en-US"/>
        </w:rPr>
      </w:pPr>
    </w:p>
    <w:p w14:paraId="742E1256" w14:textId="77777777" w:rsidR="00745F23" w:rsidRPr="00745F23" w:rsidRDefault="00745F23" w:rsidP="00CB23C8">
      <w:pPr>
        <w:widowControl/>
        <w:ind w:firstLine="0"/>
        <w:jc w:val="center"/>
        <w:rPr>
          <w:rFonts w:eastAsia="Calibri"/>
          <w:sz w:val="28"/>
          <w:szCs w:val="28"/>
          <w:lang w:eastAsia="en-US"/>
        </w:rPr>
      </w:pPr>
    </w:p>
    <w:p w14:paraId="2682674D" w14:textId="77777777" w:rsidR="00745F23" w:rsidRPr="00745F23" w:rsidRDefault="00745F23" w:rsidP="00CB23C8">
      <w:pPr>
        <w:widowControl/>
        <w:ind w:firstLine="0"/>
        <w:jc w:val="center"/>
        <w:rPr>
          <w:rFonts w:eastAsia="Calibri"/>
          <w:sz w:val="28"/>
          <w:szCs w:val="28"/>
          <w:lang w:eastAsia="en-US"/>
        </w:rPr>
      </w:pPr>
    </w:p>
    <w:p w14:paraId="73C1CAC3" w14:textId="77777777" w:rsidR="00745F23" w:rsidRPr="00745F23" w:rsidRDefault="00745F23" w:rsidP="00CB23C8">
      <w:pPr>
        <w:widowControl/>
        <w:ind w:firstLine="0"/>
        <w:jc w:val="center"/>
        <w:rPr>
          <w:rFonts w:eastAsia="Calibri"/>
          <w:sz w:val="28"/>
          <w:szCs w:val="28"/>
          <w:lang w:eastAsia="en-US"/>
        </w:rPr>
      </w:pPr>
    </w:p>
    <w:p w14:paraId="6C8C9A37" w14:textId="77777777" w:rsidR="00745F23" w:rsidRPr="00745F23" w:rsidRDefault="00745F23" w:rsidP="00CB23C8">
      <w:pPr>
        <w:widowControl/>
        <w:ind w:firstLine="0"/>
        <w:jc w:val="center"/>
        <w:rPr>
          <w:rFonts w:eastAsia="Calibri"/>
          <w:sz w:val="28"/>
          <w:szCs w:val="28"/>
          <w:lang w:eastAsia="en-US"/>
        </w:rPr>
      </w:pPr>
    </w:p>
    <w:p w14:paraId="69052817" w14:textId="77777777" w:rsidR="00745F23" w:rsidRPr="00745F23" w:rsidRDefault="00745F23" w:rsidP="00CB23C8">
      <w:pPr>
        <w:widowControl/>
        <w:ind w:firstLine="0"/>
        <w:jc w:val="center"/>
        <w:rPr>
          <w:rFonts w:eastAsia="Calibri"/>
          <w:sz w:val="28"/>
          <w:szCs w:val="28"/>
          <w:lang w:eastAsia="en-US"/>
        </w:rPr>
      </w:pPr>
    </w:p>
    <w:p w14:paraId="05DFDACB" w14:textId="77777777" w:rsidR="00745F23" w:rsidRDefault="00745F23" w:rsidP="00CB23C8">
      <w:pPr>
        <w:widowControl/>
        <w:ind w:firstLine="0"/>
        <w:jc w:val="center"/>
        <w:rPr>
          <w:rFonts w:eastAsia="Calibri"/>
          <w:sz w:val="28"/>
          <w:szCs w:val="28"/>
          <w:lang w:eastAsia="en-US"/>
        </w:rPr>
      </w:pPr>
    </w:p>
    <w:p w14:paraId="4732FA4D" w14:textId="77777777" w:rsidR="00702D73" w:rsidRDefault="00702D73" w:rsidP="00CB23C8">
      <w:pPr>
        <w:widowControl/>
        <w:ind w:firstLine="0"/>
        <w:jc w:val="center"/>
        <w:rPr>
          <w:rFonts w:eastAsia="Calibri"/>
          <w:sz w:val="28"/>
          <w:szCs w:val="28"/>
          <w:lang w:eastAsia="en-US"/>
        </w:rPr>
      </w:pPr>
    </w:p>
    <w:p w14:paraId="2212D592" w14:textId="77777777" w:rsidR="00702D73" w:rsidRPr="00745F23" w:rsidRDefault="00702D73" w:rsidP="00CB23C8">
      <w:pPr>
        <w:widowControl/>
        <w:ind w:firstLine="0"/>
        <w:jc w:val="center"/>
        <w:rPr>
          <w:rFonts w:eastAsia="Calibri"/>
          <w:sz w:val="28"/>
          <w:szCs w:val="28"/>
          <w:lang w:eastAsia="en-US"/>
        </w:rPr>
      </w:pPr>
    </w:p>
    <w:p w14:paraId="77D94874" w14:textId="77777777" w:rsidR="00745F23" w:rsidRPr="00745F23" w:rsidRDefault="00745F23" w:rsidP="00CB23C8">
      <w:pPr>
        <w:widowControl/>
        <w:ind w:firstLine="0"/>
        <w:jc w:val="center"/>
        <w:rPr>
          <w:rFonts w:eastAsia="Calibri"/>
          <w:sz w:val="28"/>
          <w:szCs w:val="28"/>
          <w:lang w:eastAsia="en-US"/>
        </w:rPr>
      </w:pPr>
    </w:p>
    <w:p w14:paraId="65BD7882" w14:textId="77777777" w:rsidR="00745F23" w:rsidRPr="00745F23" w:rsidRDefault="00745F23" w:rsidP="00CB23C8">
      <w:pPr>
        <w:widowControl/>
        <w:ind w:firstLine="0"/>
        <w:jc w:val="center"/>
        <w:rPr>
          <w:rFonts w:eastAsia="Calibri"/>
          <w:sz w:val="28"/>
          <w:szCs w:val="28"/>
          <w:lang w:eastAsia="en-US"/>
        </w:rPr>
      </w:pPr>
    </w:p>
    <w:p w14:paraId="30C5027F" w14:textId="77777777" w:rsidR="00745F23" w:rsidRPr="00745F23" w:rsidRDefault="00745F23" w:rsidP="00CB23C8">
      <w:pPr>
        <w:widowControl/>
        <w:ind w:firstLine="0"/>
        <w:jc w:val="center"/>
        <w:rPr>
          <w:rFonts w:eastAsia="Calibri"/>
          <w:sz w:val="28"/>
          <w:szCs w:val="28"/>
          <w:lang w:eastAsia="en-US"/>
        </w:rPr>
      </w:pPr>
    </w:p>
    <w:p w14:paraId="10FD91DD" w14:textId="2D1BDCC7" w:rsidR="00745F23" w:rsidRPr="0010457A" w:rsidRDefault="00745F23" w:rsidP="00CB23C8">
      <w:pPr>
        <w:widowControl/>
        <w:ind w:firstLine="0"/>
        <w:jc w:val="center"/>
        <w:rPr>
          <w:rFonts w:eastAsia="Calibri"/>
          <w:bCs/>
          <w:sz w:val="28"/>
          <w:szCs w:val="28"/>
          <w:lang w:eastAsia="en-US"/>
        </w:rPr>
      </w:pPr>
      <w:r w:rsidRPr="0010457A">
        <w:rPr>
          <w:rFonts w:eastAsia="Calibri"/>
          <w:bCs/>
          <w:sz w:val="28"/>
          <w:szCs w:val="28"/>
          <w:lang w:eastAsia="en-US"/>
        </w:rPr>
        <w:t>Москва 202</w:t>
      </w:r>
      <w:r w:rsidR="0010447B" w:rsidRPr="0010447B">
        <w:rPr>
          <w:rFonts w:eastAsia="Calibri"/>
          <w:bCs/>
          <w:sz w:val="28"/>
          <w:szCs w:val="28"/>
          <w:lang w:eastAsia="en-US"/>
        </w:rPr>
        <w:t>4</w:t>
      </w:r>
      <w:r w:rsidRPr="0010457A">
        <w:rPr>
          <w:rFonts w:eastAsia="Calibri"/>
          <w:bCs/>
          <w:sz w:val="28"/>
          <w:szCs w:val="28"/>
          <w:lang w:eastAsia="en-US"/>
        </w:rPr>
        <w:t xml:space="preserve"> г.</w:t>
      </w:r>
    </w:p>
    <w:p w14:paraId="6AD188F3" w14:textId="77777777" w:rsidR="00745F23" w:rsidRDefault="00745F23" w:rsidP="00CB23C8">
      <w:pPr>
        <w:widowControl/>
        <w:ind w:firstLine="0"/>
        <w:jc w:val="center"/>
        <w:rPr>
          <w:rFonts w:eastAsia="Calibri"/>
          <w:b/>
          <w:sz w:val="28"/>
          <w:szCs w:val="28"/>
          <w:lang w:eastAsia="en-US"/>
        </w:rPr>
      </w:pPr>
    </w:p>
    <w:p w14:paraId="037FBEED" w14:textId="72A28540" w:rsidR="00745F23" w:rsidRPr="00745F23" w:rsidRDefault="00745F23" w:rsidP="00CB23C8">
      <w:pPr>
        <w:widowControl/>
        <w:ind w:firstLine="709"/>
        <w:rPr>
          <w:rFonts w:eastAsia="Calibri"/>
          <w:b/>
          <w:sz w:val="28"/>
          <w:szCs w:val="28"/>
          <w:lang w:eastAsia="en-US"/>
        </w:rPr>
      </w:pPr>
      <w:r w:rsidRPr="00745F23">
        <w:rPr>
          <w:rFonts w:eastAsia="Calibri"/>
          <w:sz w:val="28"/>
          <w:szCs w:val="28"/>
          <w:lang w:eastAsia="en-US"/>
        </w:rPr>
        <w:lastRenderedPageBreak/>
        <w:t xml:space="preserve">Рабочая программа по дисциплине </w:t>
      </w:r>
      <w:r w:rsidRPr="00745F23">
        <w:rPr>
          <w:rFonts w:eastAsia="Calibri"/>
          <w:b/>
          <w:sz w:val="28"/>
          <w:szCs w:val="28"/>
          <w:lang w:eastAsia="en-US"/>
        </w:rPr>
        <w:t>«</w:t>
      </w:r>
      <w:r w:rsidR="0010447B" w:rsidRPr="00DF7E0E">
        <w:rPr>
          <w:rFonts w:eastAsia="Calibri"/>
          <w:b/>
          <w:sz w:val="28"/>
          <w:szCs w:val="28"/>
          <w:highlight w:val="yellow"/>
          <w:lang w:eastAsia="en-US"/>
        </w:rPr>
        <w:t>{</w:t>
      </w:r>
      <w:r w:rsidR="0010447B" w:rsidRPr="00DF7E0E">
        <w:rPr>
          <w:rFonts w:eastAsia="Calibri"/>
          <w:b/>
          <w:sz w:val="28"/>
          <w:szCs w:val="28"/>
          <w:highlight w:val="yellow"/>
          <w:lang w:val="en-US" w:eastAsia="en-US"/>
        </w:rPr>
        <w:t>Name</w:t>
      </w:r>
      <w:r w:rsidR="0010447B" w:rsidRPr="00DF7E0E">
        <w:rPr>
          <w:rFonts w:eastAsia="Calibri"/>
          <w:b/>
          <w:sz w:val="28"/>
          <w:szCs w:val="28"/>
          <w:highlight w:val="yellow"/>
          <w:lang w:eastAsia="en-US"/>
        </w:rPr>
        <w:t>}</w:t>
      </w:r>
      <w:r w:rsidRPr="00745F23">
        <w:rPr>
          <w:rFonts w:eastAsia="Calibri"/>
          <w:b/>
          <w:sz w:val="28"/>
          <w:szCs w:val="28"/>
          <w:lang w:eastAsia="en-US"/>
        </w:rPr>
        <w:t xml:space="preserve">» </w:t>
      </w:r>
      <w:r w:rsidRPr="00745F23">
        <w:rPr>
          <w:rFonts w:eastAsia="Calibri"/>
          <w:sz w:val="28"/>
          <w:szCs w:val="28"/>
          <w:lang w:eastAsia="en-US"/>
        </w:rPr>
        <w:t xml:space="preserve">составлена на основании требований Федерального государственного образовательного стандарта высшего образования – бакалавриат, </w:t>
      </w:r>
      <w:r w:rsidR="0010447B" w:rsidRPr="00DF7E0E">
        <w:rPr>
          <w:rFonts w:eastAsia="Calibri"/>
          <w:sz w:val="28"/>
          <w:szCs w:val="28"/>
          <w:highlight w:val="yellow"/>
          <w:lang w:eastAsia="en-US"/>
        </w:rPr>
        <w:t>{</w:t>
      </w:r>
      <w:r w:rsidR="0010447B" w:rsidRPr="00DF7E0E">
        <w:rPr>
          <w:rFonts w:eastAsia="Calibri"/>
          <w:sz w:val="28"/>
          <w:szCs w:val="28"/>
          <w:highlight w:val="yellow"/>
          <w:lang w:val="en-US" w:eastAsia="en-US"/>
        </w:rPr>
        <w:t>FSES</w:t>
      </w:r>
      <w:r w:rsidR="0010447B" w:rsidRPr="00DF7E0E">
        <w:rPr>
          <w:rFonts w:eastAsia="Calibri"/>
          <w:sz w:val="28"/>
          <w:szCs w:val="28"/>
          <w:highlight w:val="yellow"/>
          <w:lang w:eastAsia="en-US"/>
        </w:rPr>
        <w:t>}</w:t>
      </w:r>
      <w:r w:rsidRPr="00745F23">
        <w:rPr>
          <w:rFonts w:eastAsia="Calibri"/>
          <w:sz w:val="28"/>
          <w:szCs w:val="28"/>
          <w:lang w:eastAsia="en-US"/>
        </w:rPr>
        <w:t xml:space="preserve">, для обучающихся по направлению подготовки </w:t>
      </w:r>
      <w:r w:rsidR="0010447B" w:rsidRPr="00DF7E0E">
        <w:rPr>
          <w:rFonts w:eastAsia="Calibri"/>
          <w:b/>
          <w:sz w:val="28"/>
          <w:szCs w:val="28"/>
          <w:highlight w:val="yellow"/>
          <w:lang w:eastAsia="en-US"/>
        </w:rPr>
        <w:t>{</w:t>
      </w:r>
      <w:proofErr w:type="spellStart"/>
      <w:r w:rsidR="0010447B" w:rsidRPr="00DF7E0E">
        <w:rPr>
          <w:rFonts w:eastAsia="Calibri"/>
          <w:b/>
          <w:sz w:val="28"/>
          <w:szCs w:val="28"/>
          <w:highlight w:val="yellow"/>
          <w:lang w:val="en-US" w:eastAsia="en-US"/>
        </w:rPr>
        <w:t>DirectionCode</w:t>
      </w:r>
      <w:proofErr w:type="spellEnd"/>
      <w:r w:rsidR="0010447B" w:rsidRPr="00DF7E0E">
        <w:rPr>
          <w:rFonts w:eastAsia="Calibri"/>
          <w:b/>
          <w:sz w:val="28"/>
          <w:szCs w:val="28"/>
          <w:highlight w:val="yellow"/>
          <w:lang w:eastAsia="en-US"/>
        </w:rPr>
        <w:t>}</w:t>
      </w:r>
      <w:r w:rsidRPr="00745F23">
        <w:rPr>
          <w:rFonts w:eastAsia="Calibri"/>
          <w:b/>
          <w:sz w:val="28"/>
          <w:szCs w:val="28"/>
          <w:lang w:eastAsia="en-US"/>
        </w:rPr>
        <w:t xml:space="preserve"> «</w:t>
      </w:r>
      <w:r w:rsidR="0010447B" w:rsidRPr="00DF7E0E">
        <w:rPr>
          <w:rFonts w:eastAsia="Calibri"/>
          <w:b/>
          <w:sz w:val="28"/>
          <w:szCs w:val="28"/>
          <w:highlight w:val="yellow"/>
          <w:lang w:eastAsia="en-US"/>
        </w:rPr>
        <w:t>{</w:t>
      </w:r>
      <w:proofErr w:type="spellStart"/>
      <w:r w:rsidR="0010447B" w:rsidRPr="00DF7E0E">
        <w:rPr>
          <w:rFonts w:eastAsia="Calibri"/>
          <w:b/>
          <w:sz w:val="28"/>
          <w:szCs w:val="28"/>
          <w:highlight w:val="yellow"/>
          <w:lang w:val="en-US" w:eastAsia="en-US"/>
        </w:rPr>
        <w:t>DirectionName</w:t>
      </w:r>
      <w:proofErr w:type="spellEnd"/>
      <w:r w:rsidR="0010447B" w:rsidRPr="00DF7E0E">
        <w:rPr>
          <w:rFonts w:eastAsia="Calibri"/>
          <w:b/>
          <w:sz w:val="28"/>
          <w:szCs w:val="28"/>
          <w:highlight w:val="yellow"/>
          <w:lang w:eastAsia="en-US"/>
        </w:rPr>
        <w:t>}</w:t>
      </w:r>
      <w:r w:rsidRPr="00745F23">
        <w:rPr>
          <w:rFonts w:eastAsia="Calibri"/>
          <w:b/>
          <w:sz w:val="28"/>
          <w:szCs w:val="28"/>
          <w:lang w:eastAsia="en-US"/>
        </w:rPr>
        <w:t>».</w:t>
      </w:r>
    </w:p>
    <w:p w14:paraId="56CC4C42" w14:textId="77777777" w:rsidR="00745F23" w:rsidRPr="00745F23" w:rsidRDefault="00745F23" w:rsidP="00CB23C8">
      <w:pPr>
        <w:widowControl/>
        <w:spacing w:after="200"/>
        <w:ind w:firstLine="0"/>
        <w:jc w:val="center"/>
        <w:rPr>
          <w:rFonts w:eastAsia="Calibri"/>
          <w:sz w:val="28"/>
          <w:szCs w:val="28"/>
          <w:lang w:eastAsia="en-US"/>
        </w:rPr>
      </w:pPr>
    </w:p>
    <w:p w14:paraId="769668B9" w14:textId="77777777" w:rsidR="00745F23" w:rsidRPr="00745F23" w:rsidRDefault="00745F23" w:rsidP="00CB23C8">
      <w:pPr>
        <w:widowControl/>
        <w:ind w:firstLine="0"/>
        <w:jc w:val="center"/>
        <w:rPr>
          <w:rFonts w:eastAsia="Calibri"/>
          <w:sz w:val="28"/>
          <w:szCs w:val="28"/>
          <w:lang w:eastAsia="en-US"/>
        </w:rPr>
      </w:pPr>
    </w:p>
    <w:p w14:paraId="033C7EDE" w14:textId="77777777" w:rsidR="00745F23" w:rsidRPr="00745F23" w:rsidRDefault="00745F23" w:rsidP="00CB23C8">
      <w:pPr>
        <w:widowControl/>
        <w:ind w:firstLine="0"/>
        <w:jc w:val="center"/>
        <w:rPr>
          <w:rFonts w:eastAsia="Calibri"/>
          <w:sz w:val="28"/>
          <w:szCs w:val="28"/>
          <w:lang w:eastAsia="en-US"/>
        </w:rPr>
      </w:pPr>
    </w:p>
    <w:p w14:paraId="42DBAF4A" w14:textId="77777777" w:rsidR="00745F23" w:rsidRPr="00745F23" w:rsidRDefault="00745F23" w:rsidP="00CB23C8">
      <w:pPr>
        <w:widowControl/>
        <w:ind w:firstLine="0"/>
        <w:jc w:val="center"/>
        <w:rPr>
          <w:rFonts w:eastAsia="Calibri"/>
          <w:sz w:val="28"/>
          <w:szCs w:val="28"/>
          <w:lang w:eastAsia="en-US"/>
        </w:rPr>
      </w:pPr>
    </w:p>
    <w:p w14:paraId="00E07CE9" w14:textId="77777777" w:rsidR="00745F23" w:rsidRPr="00745F23" w:rsidRDefault="00745F23" w:rsidP="00CB23C8">
      <w:pPr>
        <w:widowControl/>
        <w:ind w:firstLine="0"/>
        <w:jc w:val="center"/>
        <w:rPr>
          <w:rFonts w:eastAsia="Calibri"/>
          <w:sz w:val="28"/>
          <w:szCs w:val="28"/>
          <w:lang w:eastAsia="en-US"/>
        </w:rPr>
      </w:pPr>
    </w:p>
    <w:tbl>
      <w:tblPr>
        <w:tblW w:w="6152" w:type="dxa"/>
        <w:tblInd w:w="-34" w:type="dxa"/>
        <w:tblBorders>
          <w:insideV w:val="single" w:sz="4" w:space="0" w:color="auto"/>
        </w:tblBorders>
        <w:tblLook w:val="00A0" w:firstRow="1" w:lastRow="0" w:firstColumn="1" w:lastColumn="0" w:noHBand="0" w:noVBand="0"/>
      </w:tblPr>
      <w:tblGrid>
        <w:gridCol w:w="6152"/>
      </w:tblGrid>
      <w:tr w:rsidR="00745F23" w:rsidRPr="00745F23" w14:paraId="1143DBAA" w14:textId="77777777" w:rsidTr="00745F23">
        <w:trPr>
          <w:trHeight w:val="262"/>
        </w:trPr>
        <w:tc>
          <w:tcPr>
            <w:tcW w:w="6152" w:type="dxa"/>
          </w:tcPr>
          <w:p w14:paraId="3F24A4A7"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Составитель:</w:t>
            </w:r>
          </w:p>
          <w:p w14:paraId="7BCD625F" w14:textId="5CB6686B" w:rsidR="00745F23" w:rsidRPr="00745F23" w:rsidRDefault="0010447B" w:rsidP="00CB23C8">
            <w:pPr>
              <w:widowControl/>
              <w:ind w:firstLine="0"/>
              <w:jc w:val="center"/>
              <w:rPr>
                <w:rFonts w:eastAsia="Calibri"/>
                <w:sz w:val="28"/>
                <w:szCs w:val="28"/>
                <w:lang w:eastAsia="en-US"/>
              </w:rPr>
            </w:pPr>
            <w:r w:rsidRPr="00CB23C8">
              <w:rPr>
                <w:rFonts w:eastAsia="Calibri"/>
                <w:sz w:val="28"/>
                <w:szCs w:val="28"/>
                <w:highlight w:val="yellow"/>
                <w:lang w:eastAsia="en-US"/>
              </w:rPr>
              <w:t>к</w:t>
            </w:r>
            <w:r w:rsidR="00745F23" w:rsidRPr="00CB23C8">
              <w:rPr>
                <w:rFonts w:eastAsia="Calibri"/>
                <w:sz w:val="28"/>
                <w:szCs w:val="28"/>
                <w:highlight w:val="yellow"/>
                <w:lang w:eastAsia="en-US"/>
              </w:rPr>
              <w:t xml:space="preserve">.э.н., </w:t>
            </w:r>
            <w:r w:rsidRPr="00CB23C8">
              <w:rPr>
                <w:rFonts w:eastAsia="Calibri"/>
                <w:sz w:val="28"/>
                <w:szCs w:val="28"/>
                <w:highlight w:val="yellow"/>
                <w:lang w:eastAsia="en-US"/>
              </w:rPr>
              <w:t>Красавина</w:t>
            </w:r>
            <w:r w:rsidR="00745F23" w:rsidRPr="00CB23C8">
              <w:rPr>
                <w:rFonts w:eastAsia="Calibri"/>
                <w:sz w:val="28"/>
                <w:szCs w:val="28"/>
                <w:highlight w:val="yellow"/>
                <w:lang w:eastAsia="en-US"/>
              </w:rPr>
              <w:t xml:space="preserve"> </w:t>
            </w:r>
            <w:r w:rsidRPr="00CB23C8">
              <w:rPr>
                <w:rFonts w:eastAsia="Calibri"/>
                <w:sz w:val="28"/>
                <w:szCs w:val="28"/>
                <w:highlight w:val="yellow"/>
                <w:lang w:eastAsia="en-US"/>
              </w:rPr>
              <w:t>В.А</w:t>
            </w:r>
            <w:r w:rsidR="00745F23" w:rsidRPr="00CB23C8">
              <w:rPr>
                <w:rFonts w:eastAsia="Calibri"/>
                <w:sz w:val="28"/>
                <w:szCs w:val="28"/>
                <w:highlight w:val="yellow"/>
                <w:lang w:eastAsia="en-US"/>
              </w:rPr>
              <w:t>.</w:t>
            </w:r>
          </w:p>
        </w:tc>
      </w:tr>
    </w:tbl>
    <w:p w14:paraId="734EB3B0" w14:textId="77777777" w:rsidR="00745F23" w:rsidRPr="00745F23" w:rsidRDefault="00745F23" w:rsidP="00CB23C8">
      <w:pPr>
        <w:widowControl/>
        <w:ind w:firstLine="0"/>
        <w:jc w:val="center"/>
        <w:rPr>
          <w:rFonts w:eastAsia="Calibri"/>
          <w:sz w:val="28"/>
          <w:szCs w:val="28"/>
          <w:lang w:eastAsia="en-US"/>
        </w:rPr>
      </w:pPr>
    </w:p>
    <w:p w14:paraId="2D506A37" w14:textId="77777777" w:rsidR="00745F23" w:rsidRPr="00745F23" w:rsidRDefault="00745F23" w:rsidP="00CB23C8">
      <w:pPr>
        <w:widowControl/>
        <w:ind w:firstLine="0"/>
        <w:jc w:val="center"/>
        <w:rPr>
          <w:rFonts w:eastAsia="Calibri"/>
          <w:sz w:val="28"/>
          <w:szCs w:val="28"/>
          <w:lang w:eastAsia="en-US"/>
        </w:rPr>
      </w:pPr>
    </w:p>
    <w:tbl>
      <w:tblPr>
        <w:tblW w:w="0" w:type="auto"/>
        <w:tblLook w:val="00A0" w:firstRow="1" w:lastRow="0" w:firstColumn="1" w:lastColumn="0" w:noHBand="0" w:noVBand="0"/>
      </w:tblPr>
      <w:tblGrid>
        <w:gridCol w:w="2566"/>
        <w:gridCol w:w="2957"/>
      </w:tblGrid>
      <w:tr w:rsidR="00745F23" w:rsidRPr="00745F23" w14:paraId="173E11A9" w14:textId="77777777" w:rsidTr="00745F23">
        <w:tc>
          <w:tcPr>
            <w:tcW w:w="5523" w:type="dxa"/>
            <w:gridSpan w:val="2"/>
            <w:shd w:val="clear" w:color="auto" w:fill="F2F2F2"/>
          </w:tcPr>
          <w:p w14:paraId="01077C74" w14:textId="77777777" w:rsidR="00745F23" w:rsidRPr="00745F23" w:rsidRDefault="00745F23" w:rsidP="00CB23C8">
            <w:pPr>
              <w:widowControl/>
              <w:ind w:firstLine="0"/>
              <w:jc w:val="center"/>
              <w:rPr>
                <w:rFonts w:eastAsia="Calibri"/>
                <w:b/>
                <w:snapToGrid w:val="0"/>
                <w:sz w:val="28"/>
                <w:szCs w:val="28"/>
                <w:lang w:eastAsia="en-US"/>
              </w:rPr>
            </w:pPr>
            <w:r w:rsidRPr="00745F23">
              <w:rPr>
                <w:rFonts w:eastAsia="Calibri"/>
                <w:b/>
                <w:sz w:val="28"/>
                <w:szCs w:val="28"/>
                <w:lang w:eastAsia="en-US"/>
              </w:rPr>
              <w:t>РАССМОТРЕНА и ПРИНЯТА</w:t>
            </w:r>
          </w:p>
        </w:tc>
      </w:tr>
      <w:tr w:rsidR="00745F23" w:rsidRPr="00745F23" w14:paraId="351BD49C" w14:textId="77777777" w:rsidTr="00745F23">
        <w:tc>
          <w:tcPr>
            <w:tcW w:w="5523" w:type="dxa"/>
            <w:gridSpan w:val="2"/>
          </w:tcPr>
          <w:p w14:paraId="4338379E" w14:textId="77777777" w:rsidR="00745F23" w:rsidRPr="00745F23" w:rsidRDefault="00745F23" w:rsidP="00CB23C8">
            <w:pPr>
              <w:widowControl/>
              <w:ind w:firstLine="0"/>
              <w:jc w:val="center"/>
              <w:rPr>
                <w:rFonts w:eastAsia="Calibri"/>
                <w:sz w:val="28"/>
                <w:szCs w:val="28"/>
                <w:lang w:eastAsia="en-US"/>
              </w:rPr>
            </w:pPr>
            <w:r w:rsidRPr="00745F23">
              <w:rPr>
                <w:rFonts w:eastAsia="Calibri"/>
                <w:sz w:val="28"/>
                <w:szCs w:val="28"/>
                <w:lang w:eastAsia="en-US"/>
              </w:rPr>
              <w:t>на заседании кафедры</w:t>
            </w:r>
          </w:p>
          <w:p w14:paraId="5EBA88B8" w14:textId="64C4F54B" w:rsidR="00745F23" w:rsidRPr="0010447B" w:rsidRDefault="0010447B" w:rsidP="00CB23C8">
            <w:pPr>
              <w:widowControl/>
              <w:ind w:firstLine="0"/>
              <w:jc w:val="center"/>
              <w:rPr>
                <w:rFonts w:eastAsia="Calibri"/>
                <w:sz w:val="28"/>
                <w:szCs w:val="28"/>
                <w:lang w:val="en-US" w:eastAsia="en-US"/>
              </w:rPr>
            </w:pPr>
            <w:r w:rsidRPr="00DF7E0E">
              <w:rPr>
                <w:rFonts w:eastAsia="Calibri"/>
                <w:sz w:val="28"/>
                <w:szCs w:val="28"/>
                <w:highlight w:val="yellow"/>
                <w:lang w:val="en-US" w:eastAsia="en-US"/>
              </w:rPr>
              <w:t>{Department}</w:t>
            </w:r>
          </w:p>
        </w:tc>
      </w:tr>
      <w:tr w:rsidR="00745F23" w:rsidRPr="00745F23" w14:paraId="3FFE5363" w14:textId="77777777" w:rsidTr="00745F23">
        <w:tc>
          <w:tcPr>
            <w:tcW w:w="5523" w:type="dxa"/>
            <w:gridSpan w:val="2"/>
          </w:tcPr>
          <w:p w14:paraId="07B82F61" w14:textId="49DFAE2F" w:rsidR="00745F23" w:rsidRPr="00745F23" w:rsidRDefault="00745F23" w:rsidP="00CB23C8">
            <w:pPr>
              <w:widowControl/>
              <w:ind w:firstLine="0"/>
              <w:jc w:val="center"/>
              <w:rPr>
                <w:rFonts w:eastAsia="Calibri"/>
                <w:b/>
                <w:bCs/>
                <w:sz w:val="28"/>
                <w:szCs w:val="28"/>
                <w:lang w:eastAsia="en-US"/>
              </w:rPr>
            </w:pPr>
            <w:r w:rsidRPr="0010447B">
              <w:rPr>
                <w:rFonts w:eastAsia="Calibri"/>
                <w:sz w:val="28"/>
                <w:szCs w:val="28"/>
                <w:highlight w:val="yellow"/>
                <w:lang w:eastAsia="en-US"/>
              </w:rPr>
              <w:t>«2</w:t>
            </w:r>
            <w:r w:rsidR="00666BDC">
              <w:rPr>
                <w:rFonts w:eastAsia="Calibri"/>
                <w:sz w:val="28"/>
                <w:szCs w:val="28"/>
                <w:highlight w:val="yellow"/>
                <w:lang w:eastAsia="en-US"/>
              </w:rPr>
              <w:t>3</w:t>
            </w:r>
            <w:r w:rsidRPr="0010447B">
              <w:rPr>
                <w:rFonts w:eastAsia="Calibri"/>
                <w:sz w:val="28"/>
                <w:szCs w:val="28"/>
                <w:highlight w:val="yellow"/>
                <w:lang w:eastAsia="en-US"/>
              </w:rPr>
              <w:t xml:space="preserve">» </w:t>
            </w:r>
            <w:r w:rsidR="00666BDC">
              <w:rPr>
                <w:rFonts w:eastAsia="Calibri"/>
                <w:sz w:val="28"/>
                <w:szCs w:val="28"/>
                <w:highlight w:val="yellow"/>
                <w:lang w:eastAsia="en-US"/>
              </w:rPr>
              <w:t>мая</w:t>
            </w:r>
            <w:r w:rsidRPr="0010447B">
              <w:rPr>
                <w:rFonts w:eastAsia="Calibri"/>
                <w:sz w:val="28"/>
                <w:szCs w:val="28"/>
                <w:highlight w:val="yellow"/>
                <w:lang w:eastAsia="en-US"/>
              </w:rPr>
              <w:t xml:space="preserve"> 202</w:t>
            </w:r>
            <w:r w:rsidR="00666BDC">
              <w:rPr>
                <w:rFonts w:eastAsia="Calibri"/>
                <w:sz w:val="28"/>
                <w:szCs w:val="28"/>
                <w:highlight w:val="yellow"/>
                <w:lang w:eastAsia="en-US"/>
              </w:rPr>
              <w:t>4</w:t>
            </w:r>
            <w:r w:rsidRPr="0010447B">
              <w:rPr>
                <w:rFonts w:eastAsia="Calibri"/>
                <w:sz w:val="28"/>
                <w:szCs w:val="28"/>
                <w:highlight w:val="yellow"/>
                <w:lang w:eastAsia="en-US"/>
              </w:rPr>
              <w:t xml:space="preserve"> г., протокол № 1</w:t>
            </w:r>
          </w:p>
        </w:tc>
      </w:tr>
      <w:tr w:rsidR="00745F23" w:rsidRPr="00745F23" w14:paraId="2DDC1C1D" w14:textId="77777777" w:rsidTr="00745F23">
        <w:trPr>
          <w:trHeight w:val="699"/>
        </w:trPr>
        <w:tc>
          <w:tcPr>
            <w:tcW w:w="2566" w:type="dxa"/>
            <w:tcBorders>
              <w:top w:val="nil"/>
              <w:left w:val="nil"/>
              <w:bottom w:val="single" w:sz="4" w:space="0" w:color="auto"/>
              <w:right w:val="nil"/>
            </w:tcBorders>
          </w:tcPr>
          <w:p w14:paraId="1AD1CAD1" w14:textId="77777777" w:rsidR="00745F23" w:rsidRPr="00745F23" w:rsidRDefault="00745F23" w:rsidP="00CB23C8">
            <w:pPr>
              <w:widowControl/>
              <w:ind w:firstLine="0"/>
              <w:jc w:val="center"/>
              <w:rPr>
                <w:rFonts w:eastAsia="Calibri"/>
                <w:snapToGrid w:val="0"/>
                <w:sz w:val="28"/>
                <w:szCs w:val="28"/>
                <w:lang w:eastAsia="en-US"/>
              </w:rPr>
            </w:pPr>
          </w:p>
        </w:tc>
        <w:tc>
          <w:tcPr>
            <w:tcW w:w="2957" w:type="dxa"/>
            <w:vAlign w:val="center"/>
          </w:tcPr>
          <w:p w14:paraId="7D5E8332" w14:textId="3CE02430" w:rsidR="00745F23" w:rsidRPr="00745F23" w:rsidRDefault="0010447B" w:rsidP="00CB23C8">
            <w:pPr>
              <w:widowControl/>
              <w:ind w:firstLine="0"/>
              <w:jc w:val="center"/>
              <w:rPr>
                <w:rFonts w:eastAsia="Calibri"/>
                <w:snapToGrid w:val="0"/>
                <w:sz w:val="28"/>
                <w:szCs w:val="28"/>
                <w:lang w:eastAsia="en-US"/>
              </w:rPr>
            </w:pPr>
            <w:r w:rsidRPr="00CB23C8">
              <w:rPr>
                <w:rFonts w:eastAsia="Calibri"/>
                <w:sz w:val="28"/>
                <w:szCs w:val="28"/>
                <w:highlight w:val="yellow"/>
                <w:lang w:eastAsia="en-US"/>
              </w:rPr>
              <w:t>В.А. Красавина</w:t>
            </w:r>
          </w:p>
        </w:tc>
      </w:tr>
      <w:tr w:rsidR="00745F23" w:rsidRPr="00745F23" w14:paraId="47BFB293" w14:textId="77777777" w:rsidTr="00745F23">
        <w:tc>
          <w:tcPr>
            <w:tcW w:w="2566" w:type="dxa"/>
            <w:tcBorders>
              <w:top w:val="single" w:sz="4" w:space="0" w:color="auto"/>
              <w:left w:val="nil"/>
              <w:bottom w:val="nil"/>
              <w:right w:val="nil"/>
            </w:tcBorders>
          </w:tcPr>
          <w:p w14:paraId="702F3D41" w14:textId="77777777" w:rsidR="00745F23" w:rsidRPr="00745F23" w:rsidRDefault="00745F23" w:rsidP="00CB23C8">
            <w:pPr>
              <w:widowControl/>
              <w:ind w:firstLine="0"/>
              <w:jc w:val="center"/>
              <w:rPr>
                <w:rFonts w:eastAsia="Calibri"/>
                <w:snapToGrid w:val="0"/>
                <w:sz w:val="28"/>
                <w:szCs w:val="28"/>
                <w:lang w:eastAsia="en-US"/>
              </w:rPr>
            </w:pPr>
            <w:r w:rsidRPr="00745F23">
              <w:rPr>
                <w:rFonts w:eastAsia="Calibri"/>
                <w:snapToGrid w:val="0"/>
                <w:sz w:val="28"/>
                <w:szCs w:val="28"/>
                <w:lang w:eastAsia="en-US"/>
              </w:rPr>
              <w:t>(подпись)</w:t>
            </w:r>
          </w:p>
        </w:tc>
        <w:tc>
          <w:tcPr>
            <w:tcW w:w="2957" w:type="dxa"/>
          </w:tcPr>
          <w:p w14:paraId="5F4DD3B5" w14:textId="77777777" w:rsidR="00745F23" w:rsidRPr="00745F23" w:rsidRDefault="00745F23" w:rsidP="00CB23C8">
            <w:pPr>
              <w:widowControl/>
              <w:ind w:firstLine="0"/>
              <w:jc w:val="center"/>
              <w:rPr>
                <w:rFonts w:eastAsia="Calibri"/>
                <w:snapToGrid w:val="0"/>
                <w:sz w:val="28"/>
                <w:szCs w:val="28"/>
                <w:lang w:eastAsia="en-US"/>
              </w:rPr>
            </w:pPr>
          </w:p>
        </w:tc>
      </w:tr>
    </w:tbl>
    <w:p w14:paraId="203299DB" w14:textId="77777777" w:rsidR="00745F23" w:rsidRPr="00745F23" w:rsidRDefault="00745F23" w:rsidP="00CB23C8">
      <w:pPr>
        <w:widowControl/>
        <w:ind w:firstLine="0"/>
        <w:jc w:val="center"/>
        <w:rPr>
          <w:rFonts w:eastAsia="Calibri"/>
          <w:sz w:val="28"/>
          <w:szCs w:val="28"/>
          <w:lang w:eastAsia="en-US"/>
        </w:rPr>
      </w:pPr>
    </w:p>
    <w:p w14:paraId="504521FA" w14:textId="77777777" w:rsidR="00745F23" w:rsidRDefault="00745F23" w:rsidP="00CB23C8">
      <w:pPr>
        <w:widowControl/>
        <w:ind w:firstLine="0"/>
        <w:jc w:val="center"/>
        <w:rPr>
          <w:rFonts w:eastAsia="Calibri"/>
          <w:b/>
          <w:sz w:val="28"/>
          <w:szCs w:val="28"/>
          <w:lang w:eastAsia="en-US"/>
        </w:rPr>
      </w:pPr>
      <w:r w:rsidRPr="00745F23">
        <w:rPr>
          <w:rFonts w:eastAsia="Calibri"/>
          <w:b/>
          <w:iCs/>
          <w:sz w:val="28"/>
          <w:szCs w:val="28"/>
          <w:highlight w:val="yellow"/>
          <w:lang w:eastAsia="en-US"/>
        </w:rPr>
        <w:br w:type="page"/>
      </w:r>
      <w:r w:rsidRPr="00745F23">
        <w:rPr>
          <w:rFonts w:eastAsia="Calibri"/>
          <w:b/>
          <w:sz w:val="28"/>
          <w:szCs w:val="28"/>
          <w:lang w:eastAsia="en-US"/>
        </w:rPr>
        <w:lastRenderedPageBreak/>
        <w:t>СОДЕРЖАНИЕ</w:t>
      </w:r>
    </w:p>
    <w:sdt>
      <w:sdtPr>
        <w:rPr>
          <w:rFonts w:ascii="Times New Roman" w:hAnsi="Times New Roman"/>
          <w:b w:val="0"/>
          <w:bCs w:val="0"/>
          <w:color w:val="auto"/>
          <w:sz w:val="24"/>
          <w:szCs w:val="24"/>
          <w:lang w:val="ru-RU" w:eastAsia="ru-RU"/>
        </w:rPr>
        <w:id w:val="-2095151780"/>
        <w:docPartObj>
          <w:docPartGallery w:val="Table of Contents"/>
          <w:docPartUnique/>
        </w:docPartObj>
      </w:sdtPr>
      <w:sdtContent>
        <w:p w14:paraId="1D7E36EE" w14:textId="10105604" w:rsidR="00670F59" w:rsidRDefault="00670F59" w:rsidP="00670F59">
          <w:pPr>
            <w:pStyle w:val="afffa"/>
            <w:spacing w:before="0"/>
          </w:pPr>
        </w:p>
        <w:p w14:paraId="776DE8D0" w14:textId="7A95DF4A" w:rsidR="00670F59" w:rsidRPr="00670F59" w:rsidRDefault="00670F59">
          <w:pPr>
            <w:pStyle w:val="1b"/>
            <w:rPr>
              <w:rFonts w:asciiTheme="minorHAnsi" w:eastAsiaTheme="minorEastAsia" w:hAnsiTheme="minorHAnsi" w:cstheme="minorBidi"/>
              <w:bCs w:val="0"/>
              <w:kern w:val="2"/>
              <w:sz w:val="28"/>
              <w:szCs w:val="28"/>
              <w14:ligatures w14:val="standardContextual"/>
            </w:rPr>
          </w:pPr>
          <w:r w:rsidRPr="00670F59">
            <w:rPr>
              <w:sz w:val="28"/>
              <w:szCs w:val="28"/>
            </w:rPr>
            <w:fldChar w:fldCharType="begin"/>
          </w:r>
          <w:r w:rsidRPr="00670F59">
            <w:rPr>
              <w:sz w:val="28"/>
              <w:szCs w:val="28"/>
            </w:rPr>
            <w:instrText xml:space="preserve"> TOC \o "1-3" \h \z \u </w:instrText>
          </w:r>
          <w:r w:rsidRPr="00670F59">
            <w:rPr>
              <w:sz w:val="28"/>
              <w:szCs w:val="28"/>
            </w:rPr>
            <w:fldChar w:fldCharType="separate"/>
          </w:r>
          <w:hyperlink w:anchor="_Toc166171338" w:history="1">
            <w:r w:rsidRPr="00670F59">
              <w:rPr>
                <w:rStyle w:val="ac"/>
                <w:rFonts w:eastAsia="Calibri"/>
                <w:sz w:val="28"/>
                <w:szCs w:val="28"/>
                <w:lang w:eastAsia="en-US"/>
              </w:rPr>
              <w:t>1. Перечень планируемых результатов обучения по дисциплине (модулю), соотнесенных с планируемыми результатами освоения образовательной программы</w:t>
            </w:r>
            <w:r w:rsidRPr="00670F59">
              <w:rPr>
                <w:webHidden/>
                <w:sz w:val="28"/>
                <w:szCs w:val="28"/>
              </w:rPr>
              <w:tab/>
            </w:r>
            <w:r w:rsidRPr="00670F59">
              <w:rPr>
                <w:webHidden/>
                <w:sz w:val="28"/>
                <w:szCs w:val="28"/>
              </w:rPr>
              <w:fldChar w:fldCharType="begin"/>
            </w:r>
            <w:r w:rsidRPr="00670F59">
              <w:rPr>
                <w:webHidden/>
                <w:sz w:val="28"/>
                <w:szCs w:val="28"/>
              </w:rPr>
              <w:instrText xml:space="preserve"> PAGEREF _Toc166171338 \h </w:instrText>
            </w:r>
            <w:r w:rsidRPr="00670F59">
              <w:rPr>
                <w:webHidden/>
                <w:sz w:val="28"/>
                <w:szCs w:val="28"/>
              </w:rPr>
            </w:r>
            <w:r w:rsidRPr="00670F59">
              <w:rPr>
                <w:webHidden/>
                <w:sz w:val="28"/>
                <w:szCs w:val="28"/>
              </w:rPr>
              <w:fldChar w:fldCharType="separate"/>
            </w:r>
            <w:r w:rsidRPr="00670F59">
              <w:rPr>
                <w:webHidden/>
                <w:sz w:val="28"/>
                <w:szCs w:val="28"/>
              </w:rPr>
              <w:t>4</w:t>
            </w:r>
            <w:r w:rsidRPr="00670F59">
              <w:rPr>
                <w:webHidden/>
                <w:sz w:val="28"/>
                <w:szCs w:val="28"/>
              </w:rPr>
              <w:fldChar w:fldCharType="end"/>
            </w:r>
          </w:hyperlink>
        </w:p>
        <w:p w14:paraId="4E897975" w14:textId="4F01F147"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39" w:history="1">
            <w:r w:rsidR="00670F59" w:rsidRPr="00670F59">
              <w:rPr>
                <w:rStyle w:val="ac"/>
                <w:rFonts w:eastAsia="Calibri"/>
                <w:sz w:val="28"/>
                <w:szCs w:val="28"/>
                <w:lang w:eastAsia="en-US"/>
              </w:rPr>
              <w:t>2. Место дисциплины в структуре образовательной программы</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_Toc166171339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4</w:t>
            </w:r>
            <w:r w:rsidR="00670F59" w:rsidRPr="00670F59">
              <w:rPr>
                <w:webHidden/>
                <w:sz w:val="28"/>
                <w:szCs w:val="28"/>
              </w:rPr>
              <w:fldChar w:fldCharType="end"/>
            </w:r>
          </w:hyperlink>
        </w:p>
        <w:p w14:paraId="0B056E20" w14:textId="525B12B8"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0" w:history="1">
            <w:r w:rsidR="00670F59" w:rsidRPr="00670F59">
              <w:rPr>
                <w:rStyle w:val="ac"/>
                <w:rFonts w:eastAsia="Calibri"/>
                <w:sz w:val="28"/>
                <w:szCs w:val="28"/>
                <w:lang w:eastAsia="en-US"/>
              </w:rPr>
              <w:t>3. Объем дисциплины (модуля) в зачетных единицах с указанием количества академических часов, выделенных на контактную работу обучающихся с преподавателем (по видам учебных занятий) и на самостоятельную работу обучающихся</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_Toc166171340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4</w:t>
            </w:r>
            <w:r w:rsidR="00670F59" w:rsidRPr="00670F59">
              <w:rPr>
                <w:webHidden/>
                <w:sz w:val="28"/>
                <w:szCs w:val="28"/>
              </w:rPr>
              <w:fldChar w:fldCharType="end"/>
            </w:r>
          </w:hyperlink>
        </w:p>
        <w:p w14:paraId="6A5E7553" w14:textId="52F3BF84"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1" w:history="1">
            <w:r w:rsidR="00670F59" w:rsidRPr="00670F59">
              <w:rPr>
                <w:rStyle w:val="ac"/>
                <w:rFonts w:eastAsia="Calibri"/>
                <w:sz w:val="28"/>
                <w:szCs w:val="28"/>
                <w:lang w:eastAsia="en-US"/>
              </w:rPr>
              <w:t>4. Содержание дисциплины (модуля), структурированное по темам (разделам) с указанием отведенного на них количества академических или астрономических часов и видов учебных занятий</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_Toc166171341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4</w:t>
            </w:r>
            <w:r w:rsidR="00670F59" w:rsidRPr="00670F59">
              <w:rPr>
                <w:webHidden/>
                <w:sz w:val="28"/>
                <w:szCs w:val="28"/>
              </w:rPr>
              <w:fldChar w:fldCharType="end"/>
            </w:r>
          </w:hyperlink>
        </w:p>
        <w:p w14:paraId="44C7D7BB" w14:textId="2A8DDB8D"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2" w:history="1">
            <w:r w:rsidR="00670F59" w:rsidRPr="00670F59">
              <w:rPr>
                <w:rStyle w:val="ac"/>
                <w:sz w:val="28"/>
                <w:szCs w:val="28"/>
              </w:rPr>
              <w:t>5. Перечень учебно-методического обеспечения для самостоятельной работы обучающихся по дисциплине (модулю)</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_Toc166171342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6</w:t>
            </w:r>
            <w:r w:rsidR="00670F59" w:rsidRPr="00670F59">
              <w:rPr>
                <w:webHidden/>
                <w:sz w:val="28"/>
                <w:szCs w:val="28"/>
              </w:rPr>
              <w:fldChar w:fldCharType="end"/>
            </w:r>
          </w:hyperlink>
        </w:p>
        <w:p w14:paraId="41ABEDF6" w14:textId="1DF8D2A9"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3" w:history="1">
            <w:r w:rsidR="00670F59" w:rsidRPr="00670F59">
              <w:rPr>
                <w:rStyle w:val="ac"/>
                <w:rFonts w:eastAsia="Calibri"/>
                <w:sz w:val="28"/>
                <w:szCs w:val="28"/>
                <w:lang w:eastAsia="en-US"/>
              </w:rPr>
              <w:t>6. Фонд оценочных средств для проведения промежуточной аттестации обучающихся по дисциплине (модулю)</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_Toc166171343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11</w:t>
            </w:r>
            <w:r w:rsidR="00670F59" w:rsidRPr="00670F59">
              <w:rPr>
                <w:webHidden/>
                <w:sz w:val="28"/>
                <w:szCs w:val="28"/>
              </w:rPr>
              <w:fldChar w:fldCharType="end"/>
            </w:r>
          </w:hyperlink>
        </w:p>
        <w:p w14:paraId="7BD4C5B7" w14:textId="3742FE3D"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4" w:history="1">
            <w:r w:rsidR="00670F59" w:rsidRPr="00670F59">
              <w:rPr>
                <w:rStyle w:val="ac"/>
                <w:sz w:val="28"/>
                <w:szCs w:val="28"/>
              </w:rPr>
              <w:t>7. Перечень основной и дополнительной учебной литературы, необходимой для освоения дисциплины (модуля)</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_Toc166171344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11</w:t>
            </w:r>
            <w:r w:rsidR="00670F59" w:rsidRPr="00670F59">
              <w:rPr>
                <w:webHidden/>
                <w:sz w:val="28"/>
                <w:szCs w:val="28"/>
              </w:rPr>
              <w:fldChar w:fldCharType="end"/>
            </w:r>
          </w:hyperlink>
        </w:p>
        <w:p w14:paraId="2CB1E508" w14:textId="32E54F1D"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5" w:history="1">
            <w:r w:rsidR="00670F59" w:rsidRPr="00670F59">
              <w:rPr>
                <w:rStyle w:val="ac"/>
                <w:rFonts w:eastAsia="Calibri"/>
                <w:sz w:val="28"/>
                <w:szCs w:val="28"/>
                <w:lang w:eastAsia="en-US"/>
              </w:rPr>
              <w:t>8. Профессиональные базы данных и информационные справочные системы</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_Toc166171345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11</w:t>
            </w:r>
            <w:r w:rsidR="00670F59" w:rsidRPr="00670F59">
              <w:rPr>
                <w:webHidden/>
                <w:sz w:val="28"/>
                <w:szCs w:val="28"/>
              </w:rPr>
              <w:fldChar w:fldCharType="end"/>
            </w:r>
          </w:hyperlink>
        </w:p>
        <w:p w14:paraId="3FAC3EF2" w14:textId="1987775D"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6" w:history="1">
            <w:r w:rsidR="00670F59" w:rsidRPr="00670F59">
              <w:rPr>
                <w:rStyle w:val="ac"/>
                <w:rFonts w:eastAsia="Calibri"/>
                <w:sz w:val="28"/>
                <w:szCs w:val="28"/>
                <w:lang w:eastAsia="en-US"/>
              </w:rPr>
              <w:t>9. 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_Toc166171346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13</w:t>
            </w:r>
            <w:r w:rsidR="00670F59" w:rsidRPr="00670F59">
              <w:rPr>
                <w:webHidden/>
                <w:sz w:val="28"/>
                <w:szCs w:val="28"/>
              </w:rPr>
              <w:fldChar w:fldCharType="end"/>
            </w:r>
          </w:hyperlink>
        </w:p>
        <w:p w14:paraId="4DF797FD" w14:textId="41794425"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7" w:history="1">
            <w:r w:rsidR="00670F59" w:rsidRPr="00670F59">
              <w:rPr>
                <w:rStyle w:val="ac"/>
                <w:rFonts w:eastAsia="Calibri"/>
                <w:sz w:val="28"/>
                <w:szCs w:val="28"/>
                <w:lang w:eastAsia="en-US"/>
              </w:rPr>
              <w:t>10. Описание материально-технической базы, необходимой для осуществления образовательного процесса по дисциплине (модулю)</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_Toc166171347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13</w:t>
            </w:r>
            <w:r w:rsidR="00670F59" w:rsidRPr="00670F59">
              <w:rPr>
                <w:webHidden/>
                <w:sz w:val="28"/>
                <w:szCs w:val="28"/>
              </w:rPr>
              <w:fldChar w:fldCharType="end"/>
            </w:r>
          </w:hyperlink>
        </w:p>
        <w:p w14:paraId="2E8EA917" w14:textId="11B04515" w:rsidR="00670F59" w:rsidRPr="00670F59" w:rsidRDefault="00000000">
          <w:pPr>
            <w:pStyle w:val="1b"/>
            <w:rPr>
              <w:rFonts w:asciiTheme="minorHAnsi" w:eastAsiaTheme="minorEastAsia" w:hAnsiTheme="minorHAnsi" w:cstheme="minorBidi"/>
              <w:bCs w:val="0"/>
              <w:kern w:val="2"/>
              <w:sz w:val="28"/>
              <w:szCs w:val="28"/>
              <w14:ligatures w14:val="standardContextual"/>
            </w:rPr>
          </w:pPr>
          <w:hyperlink w:anchor="_Toc166171348" w:history="1">
            <w:r w:rsidR="00670F59" w:rsidRPr="00670F59">
              <w:rPr>
                <w:rStyle w:val="ac"/>
                <w:rFonts w:eastAsia="Calibri"/>
                <w:sz w:val="28"/>
                <w:szCs w:val="28"/>
                <w:lang w:eastAsia="en-US"/>
              </w:rPr>
              <w:t>11. Программное обеспечение (комплект лицензионного программного обеспечения)</w:t>
            </w:r>
            <w:r w:rsidR="00670F59" w:rsidRPr="00670F59">
              <w:rPr>
                <w:webHidden/>
                <w:sz w:val="28"/>
                <w:szCs w:val="28"/>
              </w:rPr>
              <w:tab/>
            </w:r>
            <w:r w:rsidR="00670F59" w:rsidRPr="00670F59">
              <w:rPr>
                <w:webHidden/>
                <w:sz w:val="28"/>
                <w:szCs w:val="28"/>
              </w:rPr>
              <w:fldChar w:fldCharType="begin"/>
            </w:r>
            <w:r w:rsidR="00670F59" w:rsidRPr="00670F59">
              <w:rPr>
                <w:webHidden/>
                <w:sz w:val="28"/>
                <w:szCs w:val="28"/>
              </w:rPr>
              <w:instrText xml:space="preserve"> PAGEREF _Toc166171348 \h </w:instrText>
            </w:r>
            <w:r w:rsidR="00670F59" w:rsidRPr="00670F59">
              <w:rPr>
                <w:webHidden/>
                <w:sz w:val="28"/>
                <w:szCs w:val="28"/>
              </w:rPr>
            </w:r>
            <w:r w:rsidR="00670F59" w:rsidRPr="00670F59">
              <w:rPr>
                <w:webHidden/>
                <w:sz w:val="28"/>
                <w:szCs w:val="28"/>
              </w:rPr>
              <w:fldChar w:fldCharType="separate"/>
            </w:r>
            <w:r w:rsidR="00670F59" w:rsidRPr="00670F59">
              <w:rPr>
                <w:webHidden/>
                <w:sz w:val="28"/>
                <w:szCs w:val="28"/>
              </w:rPr>
              <w:t>15</w:t>
            </w:r>
            <w:r w:rsidR="00670F59" w:rsidRPr="00670F59">
              <w:rPr>
                <w:webHidden/>
                <w:sz w:val="28"/>
                <w:szCs w:val="28"/>
              </w:rPr>
              <w:fldChar w:fldCharType="end"/>
            </w:r>
          </w:hyperlink>
        </w:p>
        <w:p w14:paraId="0E0DFFD6" w14:textId="3256F798" w:rsidR="00670F59" w:rsidRDefault="00670F59">
          <w:pPr/>
          <w:r w:rsidRPr="00670F59">
            <w:rPr>
              <w:b/>
              <w:bCs/>
              <w:sz w:val="28"/>
              <w:szCs w:val="28"/>
            </w:rPr>
            <w:fldChar w:fldCharType="end"/>
          </w:r>
        </w:p>
      </w:sdtContent>
    </w:sdt>
    <w:p w14:paraId="1901BE13" w14:textId="0A43DD9A" w:rsidR="00CB23C8" w:rsidRDefault="00CB23C8">
      <w:pPr>
        <w:widowControl/>
        <w:ind w:firstLine="0"/>
        <w:jc w:val="left"/>
        <w:rPr>
          <w:rFonts w:ascii="Calibri" w:eastAsia="Calibri" w:hAnsi="Calibri"/>
          <w:sz w:val="28"/>
          <w:szCs w:val="28"/>
          <w:lang w:eastAsia="en-US"/>
        </w:rPr>
      </w:pPr>
      <w:r>
        <w:rPr>
          <w:rFonts w:ascii="Calibri" w:eastAsia="Calibri" w:hAnsi="Calibri"/>
          <w:sz w:val="28"/>
          <w:szCs w:val="28"/>
          <w:lang w:eastAsia="en-US"/>
        </w:rPr>
        <w:br w:type="page"/>
      </w:r>
    </w:p>
    <w:p w14:paraId="72E59CCA" w14:textId="77777777" w:rsidR="00745F23" w:rsidRDefault="00745F23" w:rsidP="009E1091">
      <w:pPr>
        <w:pStyle w:val="11"/>
        <w:rPr>
          <w:rFonts w:eastAsia="Calibri"/>
          <w:lang w:eastAsia="en-US"/>
        </w:rPr>
      </w:pPr>
      <w:bookmarkStart w:id="2" w:name="_Toc166171338"/>
      <w:r w:rsidRPr="00745F23">
        <w:rPr>
          <w:rFonts w:eastAsia="Calibri"/>
          <w:lang w:eastAsia="en-US"/>
        </w:rPr>
        <w:lastRenderedPageBreak/>
        <w:t>1. Перечень планируемых результатов обучения по дисциплине (модулю), соотнесенных с планируемыми результатами освоения образовательной программы</w:t>
      </w:r>
      <w:bookmarkEnd w:id="2"/>
    </w:p>
    <w:p w14:paraId="04C096EA" w14:textId="77777777" w:rsidR="00745F23" w:rsidRDefault="00745F23" w:rsidP="00CB23C8">
      <w:pPr>
        <w:widowControl/>
        <w:ind w:firstLine="709"/>
        <w:rPr>
          <w:rFonts w:eastAsia="Calibri"/>
          <w:sz w:val="28"/>
          <w:szCs w:val="28"/>
          <w:lang w:eastAsia="en-US"/>
        </w:rPr>
      </w:pPr>
      <w:r w:rsidRPr="00745F23">
        <w:rPr>
          <w:rFonts w:eastAsia="Calibri"/>
          <w:sz w:val="28"/>
          <w:szCs w:val="28"/>
          <w:lang w:eastAsia="en-US"/>
        </w:rPr>
        <w:t>Процесс изучения данной дисциплины (модуля) направлен на формирование следующих компетенций и и</w:t>
      </w:r>
      <w:r w:rsidRPr="00745F23">
        <w:rPr>
          <w:rFonts w:eastAsia="Calibri"/>
          <w:bCs/>
          <w:sz w:val="28"/>
          <w:szCs w:val="28"/>
          <w:lang w:eastAsia="en-US"/>
        </w:rPr>
        <w:t xml:space="preserve">ндикаторов их достижения, а также результатов обучения, </w:t>
      </w:r>
      <w:r w:rsidRPr="00745F23">
        <w:rPr>
          <w:rFonts w:eastAsia="Calibri"/>
          <w:sz w:val="28"/>
          <w:szCs w:val="28"/>
          <w:lang w:eastAsia="en-US"/>
        </w:rPr>
        <w:t>соотнесенных с индикаторами достижения компетенций:</w:t>
      </w:r>
    </w:p>
    <w:p w14:paraId="6B6A4B9F" w14:textId="77777777" w:rsidR="00433EB4" w:rsidRPr="00536602" w:rsidRDefault="00433EB4" w:rsidP="00CB23C8">
      <w:pPr>
        <w:widowControl/>
        <w:ind w:firstLine="709"/>
        <w:rPr>
          <w:rFonts w:eastAsia="Calibri"/>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91"/>
        <w:gridCol w:w="3071"/>
        <w:gridCol w:w="3680"/>
      </w:tblGrid>
      <w:tr w:rsidR="006B51B6" w:rsidRPr="004D1450" w14:paraId="63E38B6D" w14:textId="77777777" w:rsidTr="00353AC3">
        <w:trPr>
          <w:trHeight w:val="609"/>
          <w:jc w:val="center"/>
        </w:trPr>
        <w:tc>
          <w:tcPr>
            <w:tcW w:w="2591" w:type="dxa"/>
            <w:tcBorders>
              <w:top w:val="single" w:sz="4" w:space="0" w:color="auto"/>
              <w:left w:val="single" w:sz="4" w:space="0" w:color="auto"/>
              <w:bottom w:val="single" w:sz="4" w:space="0" w:color="auto"/>
              <w:right w:val="single" w:sz="4" w:space="0" w:color="auto"/>
            </w:tcBorders>
            <w:vAlign w:val="center"/>
            <w:hideMark/>
          </w:tcPr>
          <w:p w14:paraId="3FD087AF" w14:textId="77777777" w:rsidR="006B51B6" w:rsidRDefault="006B51B6" w:rsidP="00353AC3">
            <w:pPr>
              <w:pStyle w:val="a5"/>
              <w:widowControl w:val="0"/>
              <w:jc w:val="center"/>
              <w:rPr>
                <w:b/>
                <w:bCs/>
                <w:iCs/>
                <w:lang w:val="en-US" w:eastAsia="en-US"/>
              </w:rPr>
            </w:pPr>
            <w:r>
              <w:rPr>
                <w:b/>
                <w:bCs/>
                <w:iCs/>
                <w:lang w:eastAsia="en-US"/>
              </w:rPr>
              <w:t>Код</w:t>
            </w:r>
            <w:r>
              <w:rPr>
                <w:b/>
                <w:bCs/>
                <w:iCs/>
                <w:lang w:val="en-US" w:eastAsia="en-US"/>
              </w:rPr>
              <w:t xml:space="preserve"> и </w:t>
            </w:r>
            <w:proofErr w:type="spellStart"/>
            <w:r>
              <w:rPr>
                <w:b/>
                <w:bCs/>
                <w:iCs/>
                <w:lang w:val="en-US" w:eastAsia="en-US"/>
              </w:rPr>
              <w:t>наименование</w:t>
            </w:r>
            <w:proofErr w:type="spellEnd"/>
          </w:p>
          <w:p w14:paraId="3DF20E01" w14:textId="77777777" w:rsidR="006B51B6" w:rsidRDefault="006B51B6" w:rsidP="00353AC3">
            <w:pPr>
              <w:pStyle w:val="a5"/>
              <w:widowControl w:val="0"/>
              <w:jc w:val="center"/>
              <w:rPr>
                <w:iCs/>
                <w:lang w:eastAsia="en-US"/>
              </w:rPr>
            </w:pPr>
            <w:r>
              <w:rPr>
                <w:b/>
                <w:bCs/>
                <w:iCs/>
                <w:lang w:eastAsia="en-US"/>
              </w:rPr>
              <w:t>компетенций</w:t>
            </w:r>
          </w:p>
        </w:tc>
        <w:tc>
          <w:tcPr>
            <w:tcW w:w="3071" w:type="dxa"/>
            <w:tcBorders>
              <w:top w:val="single" w:sz="4" w:space="0" w:color="auto"/>
              <w:left w:val="single" w:sz="4" w:space="0" w:color="auto"/>
              <w:bottom w:val="single" w:sz="4" w:space="0" w:color="auto"/>
              <w:right w:val="single" w:sz="4" w:space="0" w:color="auto"/>
            </w:tcBorders>
            <w:vAlign w:val="center"/>
            <w:hideMark/>
          </w:tcPr>
          <w:p w14:paraId="0A101681" w14:textId="77777777" w:rsidR="006B51B6" w:rsidRDefault="006B51B6" w:rsidP="00353AC3">
            <w:pPr>
              <w:pStyle w:val="Default"/>
              <w:widowControl w:val="0"/>
              <w:jc w:val="center"/>
              <w:rPr>
                <w:b/>
                <w:color w:val="auto"/>
              </w:rPr>
            </w:pPr>
            <w:r>
              <w:rPr>
                <w:b/>
                <w:color w:val="auto"/>
              </w:rPr>
              <w:t>Коды и индикаторы</w:t>
            </w:r>
          </w:p>
          <w:p w14:paraId="263C1A0C" w14:textId="77777777" w:rsidR="006B51B6" w:rsidRDefault="006B51B6" w:rsidP="00353AC3">
            <w:pPr>
              <w:pStyle w:val="Default"/>
              <w:widowControl w:val="0"/>
              <w:jc w:val="center"/>
              <w:rPr>
                <w:iCs/>
                <w:color w:val="auto"/>
              </w:rPr>
            </w:pPr>
            <w:r>
              <w:rPr>
                <w:b/>
                <w:color w:val="auto"/>
              </w:rPr>
              <w:t>достижения компетенций</w:t>
            </w:r>
          </w:p>
        </w:tc>
        <w:tc>
          <w:tcPr>
            <w:tcW w:w="3680" w:type="dxa"/>
            <w:tcBorders>
              <w:top w:val="single" w:sz="4" w:space="0" w:color="auto"/>
              <w:left w:val="single" w:sz="4" w:space="0" w:color="auto"/>
              <w:bottom w:val="single" w:sz="4" w:space="0" w:color="auto"/>
              <w:right w:val="single" w:sz="4" w:space="0" w:color="auto"/>
            </w:tcBorders>
            <w:vAlign w:val="center"/>
            <w:hideMark/>
          </w:tcPr>
          <w:p w14:paraId="6AC00743" w14:textId="77777777" w:rsidR="006B51B6" w:rsidRDefault="006B51B6" w:rsidP="00353AC3">
            <w:pPr>
              <w:shd w:val="clear" w:color="auto" w:fill="FFFFFF"/>
              <w:jc w:val="center"/>
              <w:rPr>
                <w:b/>
                <w:bCs/>
                <w:iCs/>
                <w:lang w:eastAsia="en-US"/>
              </w:rPr>
            </w:pPr>
            <w:r>
              <w:rPr>
                <w:b/>
                <w:lang w:eastAsia="en-US"/>
              </w:rPr>
              <w:t>Коды и результаты обучения</w:t>
            </w:r>
          </w:p>
        </w:tc>
      </w:tr>
    </w:tbl>
    <w:p w14:paraId="1BB59D26" w14:textId="77777777" w:rsidR="00745F23" w:rsidRDefault="00745F23" w:rsidP="009E1091">
      <w:pPr>
        <w:pStyle w:val="11"/>
        <w:rPr>
          <w:rFonts w:eastAsia="Calibri"/>
          <w:lang w:eastAsia="en-US"/>
        </w:rPr>
      </w:pPr>
      <w:bookmarkStart w:id="3" w:name="_Toc166171339"/>
      <w:r w:rsidRPr="00745F23">
        <w:rPr>
          <w:rFonts w:eastAsia="Calibri"/>
          <w:lang w:eastAsia="en-US"/>
        </w:rPr>
        <w:t>2. Место дисциплины в структуре образовательной программы</w:t>
      </w:r>
      <w:bookmarkEnd w:id="3"/>
    </w:p>
    <w:p w14:paraId="2FB57D0C" w14:textId="2744F489" w:rsidR="004F46E1" w:rsidRDefault="0010447B" w:rsidP="00CB23C8">
      <w:pPr>
        <w:widowControl/>
        <w:ind w:firstLine="709"/>
        <w:rPr>
          <w:rFonts w:eastAsia="Calibri"/>
          <w:sz w:val="28"/>
          <w:szCs w:val="28"/>
          <w:lang w:eastAsia="en-US"/>
        </w:rPr>
      </w:pPr>
      <w:r w:rsidRPr="00DF7E0E">
        <w:rPr>
          <w:rFonts w:eastAsia="Calibri"/>
          <w:sz w:val="28"/>
          <w:szCs w:val="28"/>
          <w:highlight w:val="yellow"/>
          <w:lang w:eastAsia="en-US"/>
        </w:rPr>
        <w:t>{</w:t>
      </w:r>
      <w:r w:rsidRPr="00DF7E0E">
        <w:rPr>
          <w:rFonts w:eastAsia="Calibri"/>
          <w:sz w:val="28"/>
          <w:szCs w:val="28"/>
          <w:highlight w:val="yellow"/>
          <w:lang w:val="en-US" w:eastAsia="en-US"/>
        </w:rPr>
        <w:t>Index</w:t>
      </w:r>
      <w:r w:rsidRPr="00DF7E0E">
        <w:rPr>
          <w:rFonts w:eastAsia="Calibri"/>
          <w:sz w:val="28"/>
          <w:szCs w:val="28"/>
          <w:highlight w:val="yellow"/>
          <w:lang w:eastAsia="en-US"/>
        </w:rPr>
        <w:t>}</w:t>
      </w:r>
      <w:r w:rsidRPr="00745F23">
        <w:rPr>
          <w:rFonts w:eastAsia="Calibri"/>
          <w:sz w:val="28"/>
          <w:szCs w:val="28"/>
          <w:lang w:eastAsia="en-US"/>
        </w:rPr>
        <w:t xml:space="preserve"> </w:t>
      </w:r>
      <w:r w:rsidR="00433EB4" w:rsidRPr="00745F23">
        <w:rPr>
          <w:rFonts w:eastAsia="Calibri"/>
          <w:sz w:val="28"/>
          <w:szCs w:val="28"/>
          <w:lang w:eastAsia="en-US"/>
        </w:rPr>
        <w:t>Дисциплина</w:t>
      </w:r>
      <w:r w:rsidR="00745F23" w:rsidRPr="00745F23">
        <w:rPr>
          <w:rFonts w:eastAsia="Calibri"/>
          <w:sz w:val="28"/>
          <w:szCs w:val="28"/>
          <w:lang w:eastAsia="en-US"/>
        </w:rPr>
        <w:t xml:space="preserve"> «</w:t>
      </w:r>
      <w:r w:rsidRPr="00DF7E0E">
        <w:rPr>
          <w:rFonts w:eastAsia="Calibri"/>
          <w:sz w:val="28"/>
          <w:szCs w:val="28"/>
          <w:highlight w:val="yellow"/>
          <w:lang w:eastAsia="en-US"/>
        </w:rPr>
        <w:t>{</w:t>
      </w:r>
      <w:r w:rsidRPr="00DF7E0E">
        <w:rPr>
          <w:rFonts w:eastAsia="Calibri"/>
          <w:sz w:val="28"/>
          <w:szCs w:val="28"/>
          <w:highlight w:val="yellow"/>
          <w:lang w:val="en-US" w:eastAsia="en-US"/>
        </w:rPr>
        <w:t>Name</w:t>
      </w:r>
      <w:r w:rsidRPr="00DF7E0E">
        <w:rPr>
          <w:rFonts w:eastAsia="Calibri"/>
          <w:sz w:val="28"/>
          <w:szCs w:val="28"/>
          <w:highlight w:val="yellow"/>
          <w:lang w:eastAsia="en-US"/>
        </w:rPr>
        <w:t>}</w:t>
      </w:r>
      <w:r w:rsidR="00745F23" w:rsidRPr="00745F23">
        <w:rPr>
          <w:rFonts w:eastAsia="Calibri"/>
          <w:sz w:val="28"/>
          <w:szCs w:val="28"/>
          <w:lang w:eastAsia="en-US"/>
        </w:rPr>
        <w:t xml:space="preserve">» </w:t>
      </w:r>
      <w:r w:rsidR="00DF7E0E">
        <w:rPr>
          <w:rFonts w:eastAsia="Calibri"/>
          <w:sz w:val="28"/>
          <w:szCs w:val="28"/>
          <w:lang w:eastAsia="en-US"/>
        </w:rPr>
        <w:t xml:space="preserve">относится к </w:t>
      </w:r>
      <w:r w:rsidR="00DF7E0E" w:rsidRPr="00DF7E0E">
        <w:rPr>
          <w:rFonts w:eastAsia="Calibri"/>
          <w:sz w:val="28"/>
          <w:szCs w:val="28"/>
          <w:highlight w:val="yellow"/>
          <w:lang w:eastAsia="en-US"/>
        </w:rPr>
        <w:t>{</w:t>
      </w:r>
      <w:proofErr w:type="spellStart"/>
      <w:r w:rsidR="00DF7E0E" w:rsidRPr="00DF7E0E">
        <w:rPr>
          <w:rFonts w:eastAsia="Calibri"/>
          <w:sz w:val="28"/>
          <w:szCs w:val="28"/>
          <w:highlight w:val="yellow"/>
          <w:lang w:val="en-US" w:eastAsia="en-US"/>
        </w:rPr>
        <w:t>TypeDescription</w:t>
      </w:r>
      <w:proofErr w:type="spellEnd"/>
      <w:r w:rsidR="00DF7E0E" w:rsidRPr="00DF7E0E">
        <w:rPr>
          <w:rFonts w:eastAsia="Calibri"/>
          <w:sz w:val="28"/>
          <w:szCs w:val="28"/>
          <w:highlight w:val="yellow"/>
          <w:lang w:eastAsia="en-US"/>
        </w:rPr>
        <w:t>}</w:t>
      </w:r>
      <w:r w:rsidR="00745F23" w:rsidRPr="00745F23">
        <w:rPr>
          <w:rFonts w:eastAsia="Calibri"/>
          <w:sz w:val="28"/>
          <w:szCs w:val="28"/>
          <w:lang w:eastAsia="en-US"/>
        </w:rPr>
        <w:t xml:space="preserve"> программы бакалавриата, формируемую участниками образовательных отношений по направлению подготовки </w:t>
      </w:r>
      <w:r w:rsidRPr="00DF7E0E">
        <w:rPr>
          <w:rFonts w:eastAsia="Calibri"/>
          <w:sz w:val="28"/>
          <w:szCs w:val="28"/>
          <w:highlight w:val="yellow"/>
          <w:lang w:eastAsia="en-US"/>
        </w:rPr>
        <w:t>{</w:t>
      </w:r>
      <w:proofErr w:type="spellStart"/>
      <w:r w:rsidRPr="00DF7E0E">
        <w:rPr>
          <w:rFonts w:eastAsia="Calibri"/>
          <w:sz w:val="28"/>
          <w:szCs w:val="28"/>
          <w:highlight w:val="yellow"/>
          <w:lang w:val="en-US" w:eastAsia="en-US"/>
        </w:rPr>
        <w:t>DirectionCode</w:t>
      </w:r>
      <w:proofErr w:type="spellEnd"/>
      <w:r w:rsidRPr="00DF7E0E">
        <w:rPr>
          <w:rFonts w:eastAsia="Calibri"/>
          <w:sz w:val="28"/>
          <w:szCs w:val="28"/>
          <w:highlight w:val="yellow"/>
          <w:lang w:eastAsia="en-US"/>
        </w:rPr>
        <w:t>}</w:t>
      </w:r>
      <w:r w:rsidR="00745F23" w:rsidRPr="00745F23">
        <w:rPr>
          <w:rFonts w:eastAsia="Calibri"/>
          <w:sz w:val="28"/>
          <w:szCs w:val="28"/>
          <w:lang w:eastAsia="en-US"/>
        </w:rPr>
        <w:t xml:space="preserve"> «</w:t>
      </w:r>
      <w:r w:rsidRPr="00DF7E0E">
        <w:rPr>
          <w:rFonts w:eastAsia="Calibri"/>
          <w:sz w:val="28"/>
          <w:szCs w:val="28"/>
          <w:highlight w:val="yellow"/>
          <w:lang w:eastAsia="en-US"/>
        </w:rPr>
        <w:t>{</w:t>
      </w:r>
      <w:proofErr w:type="spellStart"/>
      <w:r w:rsidRPr="00DF7E0E">
        <w:rPr>
          <w:rFonts w:eastAsia="Calibri"/>
          <w:sz w:val="28"/>
          <w:szCs w:val="28"/>
          <w:highlight w:val="yellow"/>
          <w:lang w:val="en-US" w:eastAsia="en-US"/>
        </w:rPr>
        <w:t>DirectionName</w:t>
      </w:r>
      <w:proofErr w:type="spellEnd"/>
      <w:r w:rsidRPr="00DF7E0E">
        <w:rPr>
          <w:rFonts w:eastAsia="Calibri"/>
          <w:sz w:val="28"/>
          <w:szCs w:val="28"/>
          <w:highlight w:val="yellow"/>
          <w:lang w:eastAsia="en-US"/>
        </w:rPr>
        <w:t>}</w:t>
      </w:r>
      <w:r w:rsidR="00745F23" w:rsidRPr="00745F23">
        <w:rPr>
          <w:rFonts w:eastAsia="Calibri"/>
          <w:sz w:val="28"/>
          <w:szCs w:val="28"/>
          <w:lang w:eastAsia="en-US"/>
        </w:rPr>
        <w:t>»</w:t>
      </w:r>
      <w:r w:rsidR="001D5515" w:rsidRPr="001D5515">
        <w:rPr>
          <w:rFonts w:eastAsia="Calibri"/>
          <w:sz w:val="28"/>
          <w:szCs w:val="28"/>
          <w:highlight w:val="yellow"/>
          <w:lang w:val="en-US" w:eastAsia="en-US"/>
        </w:rPr>
        <w:t>{TypeDescription2}</w:t>
      </w:r>
      <w:r w:rsidR="00745F23" w:rsidRPr="00745F23">
        <w:rPr>
          <w:rFonts w:eastAsia="Calibri"/>
          <w:sz w:val="28"/>
          <w:szCs w:val="28"/>
          <w:lang w:eastAsia="en-US"/>
        </w:rPr>
        <w:t>.</w:t>
      </w:r>
    </w:p>
    <w:p w14:paraId="4E2F931A" w14:textId="0841A377" w:rsidR="004F46E1" w:rsidRDefault="004F46E1" w:rsidP="00CB23C8">
      <w:pPr>
        <w:widowControl/>
        <w:ind w:firstLine="709"/>
        <w:rPr>
          <w:rFonts w:eastAsia="Calibri"/>
          <w:sz w:val="28"/>
          <w:szCs w:val="28"/>
          <w:lang w:eastAsia="en-US"/>
        </w:rPr>
      </w:pPr>
      <w:r w:rsidRPr="007B2B80">
        <w:rPr>
          <w:sz w:val="28"/>
          <w:szCs w:val="28"/>
        </w:rPr>
        <w:t xml:space="preserve">Процесс изучения дисциплины строится на основе знаний и умений, ранее полученных </w:t>
      </w:r>
      <w:r>
        <w:rPr>
          <w:sz w:val="28"/>
          <w:szCs w:val="28"/>
        </w:rPr>
        <w:t>обучающимися</w:t>
      </w:r>
      <w:r w:rsidRPr="007B2B80">
        <w:rPr>
          <w:sz w:val="28"/>
          <w:szCs w:val="28"/>
        </w:rPr>
        <w:t xml:space="preserve"> в ходе освоения ряда разделов следующих предшествующих дисциплин:</w:t>
      </w:r>
      <w:r>
        <w:rPr>
          <w:sz w:val="28"/>
          <w:szCs w:val="28"/>
        </w:rPr>
        <w:t xml:space="preserve"> </w:t>
      </w:r>
      <w:r w:rsidRPr="0010447B">
        <w:rPr>
          <w:rFonts w:eastAsia="Calibri"/>
          <w:sz w:val="28"/>
          <w:szCs w:val="28"/>
          <w:highlight w:val="yellow"/>
          <w:lang w:eastAsia="en-US"/>
        </w:rPr>
        <w:t>[СПИСОК ДИСЦИПЛИН]</w:t>
      </w:r>
      <w:r>
        <w:rPr>
          <w:rFonts w:eastAsia="Calibri"/>
          <w:sz w:val="28"/>
          <w:szCs w:val="28"/>
          <w:lang w:eastAsia="en-US"/>
        </w:rPr>
        <w:t>.</w:t>
      </w:r>
    </w:p>
    <w:p w14:paraId="6DBA91F8" w14:textId="19B57BD5" w:rsidR="004F46E1" w:rsidRDefault="004F46E1" w:rsidP="00CB23C8">
      <w:pPr>
        <w:widowControl/>
        <w:ind w:firstLine="709"/>
        <w:rPr>
          <w:rFonts w:eastAsia="Calibri"/>
          <w:sz w:val="28"/>
          <w:szCs w:val="28"/>
          <w:lang w:eastAsia="en-US"/>
        </w:rPr>
      </w:pPr>
      <w:r w:rsidRPr="007B2B80">
        <w:rPr>
          <w:sz w:val="28"/>
          <w:szCs w:val="28"/>
        </w:rPr>
        <w:t>Изучение дисциплины «</w:t>
      </w:r>
      <w:r w:rsidRPr="007B2B80">
        <w:rPr>
          <w:bCs/>
          <w:iCs/>
          <w:sz w:val="28"/>
          <w:szCs w:val="28"/>
        </w:rPr>
        <w:t>Государственное регулирование экономики</w:t>
      </w:r>
      <w:r w:rsidRPr="007B2B80">
        <w:rPr>
          <w:sz w:val="28"/>
          <w:szCs w:val="28"/>
        </w:rPr>
        <w:t>» является базой для изучения следующих дисциплин:</w:t>
      </w:r>
      <w:r w:rsidRPr="004F46E1">
        <w:rPr>
          <w:rFonts w:eastAsia="Calibri"/>
          <w:sz w:val="28"/>
          <w:szCs w:val="28"/>
          <w:highlight w:val="yellow"/>
          <w:lang w:eastAsia="en-US"/>
        </w:rPr>
        <w:t xml:space="preserve"> </w:t>
      </w:r>
      <w:r w:rsidRPr="0010447B">
        <w:rPr>
          <w:rFonts w:eastAsia="Calibri"/>
          <w:sz w:val="28"/>
          <w:szCs w:val="28"/>
          <w:highlight w:val="yellow"/>
          <w:lang w:eastAsia="en-US"/>
        </w:rPr>
        <w:t>[СПИСОК ДИСЦИПЛИН]</w:t>
      </w:r>
      <w:r>
        <w:rPr>
          <w:sz w:val="28"/>
          <w:szCs w:val="20"/>
        </w:rPr>
        <w:t>.</w:t>
      </w:r>
    </w:p>
    <w:p w14:paraId="270E9D44" w14:textId="3CD44597" w:rsidR="00745F23" w:rsidRDefault="00745F23" w:rsidP="00CB23C8">
      <w:pPr>
        <w:widowControl/>
        <w:ind w:firstLine="709"/>
        <w:rPr>
          <w:sz w:val="28"/>
          <w:szCs w:val="28"/>
        </w:rPr>
      </w:pPr>
      <w:r w:rsidRPr="00745F23">
        <w:rPr>
          <w:rFonts w:eastAsia="Calibri"/>
          <w:iCs/>
          <w:sz w:val="28"/>
          <w:szCs w:val="28"/>
          <w:lang w:eastAsia="en-US"/>
        </w:rPr>
        <w:t xml:space="preserve"> </w:t>
      </w:r>
      <w:r w:rsidR="004F46E1" w:rsidRPr="007B2B80">
        <w:rPr>
          <w:i/>
          <w:sz w:val="28"/>
          <w:szCs w:val="28"/>
        </w:rPr>
        <w:t>Целью</w:t>
      </w:r>
      <w:r w:rsidR="004F46E1" w:rsidRPr="007B2B80">
        <w:rPr>
          <w:sz w:val="28"/>
          <w:szCs w:val="28"/>
        </w:rPr>
        <w:t xml:space="preserve"> изучения дисциплины является</w:t>
      </w:r>
      <w:r w:rsidR="004F46E1">
        <w:rPr>
          <w:sz w:val="28"/>
          <w:szCs w:val="28"/>
        </w:rPr>
        <w:t xml:space="preserve"> </w:t>
      </w:r>
      <w:r w:rsidR="004F46E1" w:rsidRPr="004F46E1">
        <w:rPr>
          <w:sz w:val="28"/>
          <w:szCs w:val="28"/>
          <w:highlight w:val="yellow"/>
        </w:rPr>
        <w:t>…</w:t>
      </w:r>
    </w:p>
    <w:p w14:paraId="5A524E05" w14:textId="77777777" w:rsidR="004F46E1" w:rsidRPr="007B2B80" w:rsidRDefault="004F46E1" w:rsidP="00CB23C8">
      <w:pPr>
        <w:ind w:firstLine="709"/>
        <w:rPr>
          <w:sz w:val="28"/>
          <w:szCs w:val="28"/>
        </w:rPr>
      </w:pPr>
      <w:r w:rsidRPr="007B2B80">
        <w:rPr>
          <w:i/>
          <w:sz w:val="28"/>
          <w:szCs w:val="28"/>
        </w:rPr>
        <w:t xml:space="preserve">Задачи </w:t>
      </w:r>
      <w:r w:rsidRPr="007B2B80">
        <w:rPr>
          <w:bCs/>
          <w:sz w:val="28"/>
          <w:szCs w:val="28"/>
        </w:rPr>
        <w:t xml:space="preserve">изучения </w:t>
      </w:r>
      <w:r w:rsidRPr="007B2B80">
        <w:rPr>
          <w:sz w:val="28"/>
          <w:szCs w:val="28"/>
        </w:rPr>
        <w:t>дисциплины:</w:t>
      </w:r>
    </w:p>
    <w:p w14:paraId="2A74B50C" w14:textId="1F1C0FE5" w:rsidR="004F46E1" w:rsidRDefault="004F46E1" w:rsidP="00CB23C8">
      <w:pPr>
        <w:widowControl/>
        <w:ind w:firstLine="709"/>
        <w:rPr>
          <w:sz w:val="28"/>
          <w:szCs w:val="20"/>
        </w:rPr>
      </w:pPr>
      <w:r w:rsidRPr="004F46E1">
        <w:rPr>
          <w:sz w:val="28"/>
          <w:szCs w:val="20"/>
          <w:highlight w:val="yellow"/>
        </w:rPr>
        <w:t>…</w:t>
      </w:r>
    </w:p>
    <w:p w14:paraId="72D6EF98" w14:textId="2D438BA4" w:rsidR="00745F23" w:rsidRDefault="00745F23" w:rsidP="009E1091">
      <w:pPr>
        <w:pStyle w:val="11"/>
        <w:rPr>
          <w:rFonts w:eastAsia="Calibri"/>
          <w:lang w:eastAsia="en-US"/>
        </w:rPr>
      </w:pPr>
      <w:bookmarkStart w:id="4" w:name="_Toc166171340"/>
      <w:r w:rsidRPr="00745F23">
        <w:rPr>
          <w:rFonts w:eastAsia="Calibri"/>
          <w:lang w:eastAsia="en-US"/>
        </w:rPr>
        <w:t xml:space="preserve">3. Объем дисциплины </w:t>
      </w:r>
      <w:r w:rsidR="00E81F71">
        <w:rPr>
          <w:rFonts w:eastAsia="Calibri"/>
          <w:lang w:eastAsia="en-US"/>
        </w:rPr>
        <w:t xml:space="preserve">(модуля) </w:t>
      </w:r>
      <w:r w:rsidRPr="00745F23">
        <w:rPr>
          <w:rFonts w:eastAsia="Calibri"/>
          <w:lang w:eastAsia="en-US"/>
        </w:rPr>
        <w:t>в зачетных единицах с указанием количества академических часов, выделенных на контактную работу обучающихся с преподавателем (по видам</w:t>
      </w:r>
      <w:r w:rsidR="00987A39">
        <w:rPr>
          <w:rFonts w:eastAsia="Calibri"/>
          <w:lang w:eastAsia="en-US"/>
        </w:rPr>
        <w:t xml:space="preserve"> учебных</w:t>
      </w:r>
      <w:r w:rsidRPr="00745F23">
        <w:rPr>
          <w:rFonts w:eastAsia="Calibri"/>
          <w:lang w:eastAsia="en-US"/>
        </w:rPr>
        <w:t xml:space="preserve"> занятий) и на самостоятельную работу обучающихся</w:t>
      </w:r>
      <w:bookmarkEnd w:id="4"/>
    </w:p>
    <w:p w14:paraId="6F9EC134" w14:textId="486ABCDD" w:rsidR="00745F23" w:rsidRPr="00F1469B" w:rsidRDefault="00745F23" w:rsidP="00CB23C8">
      <w:pPr>
        <w:widowControl/>
        <w:ind w:firstLine="709"/>
        <w:rPr>
          <w:rFonts w:eastAsia="Calibri"/>
          <w:sz w:val="28"/>
          <w:szCs w:val="28"/>
          <w:lang w:eastAsia="en-US"/>
        </w:rPr>
      </w:pPr>
      <w:r w:rsidRPr="00745F23">
        <w:rPr>
          <w:rFonts w:eastAsia="Calibri"/>
          <w:sz w:val="28"/>
          <w:szCs w:val="28"/>
          <w:lang w:eastAsia="en-US"/>
        </w:rPr>
        <w:t xml:space="preserve">Общая трудоемкость (объем) дисциплины (модуля) составляет </w:t>
      </w:r>
      <w:r w:rsidR="00CB23C8" w:rsidRPr="00DF7E0E">
        <w:rPr>
          <w:rFonts w:eastAsia="Calibri"/>
          <w:sz w:val="28"/>
          <w:szCs w:val="28"/>
          <w:highlight w:val="yellow"/>
          <w:lang w:eastAsia="en-US"/>
        </w:rPr>
        <w:t>{</w:t>
      </w:r>
      <w:proofErr w:type="spellStart"/>
      <w:r w:rsidR="00CB23C8" w:rsidRPr="00DF7E0E">
        <w:rPr>
          <w:rFonts w:eastAsia="Calibri"/>
          <w:sz w:val="28"/>
          <w:szCs w:val="28"/>
          <w:highlight w:val="yellow"/>
          <w:lang w:val="en-US" w:eastAsia="en-US"/>
        </w:rPr>
        <w:t>TestUnits</w:t>
      </w:r>
      <w:proofErr w:type="spellEnd"/>
      <w:r w:rsidR="00CB23C8" w:rsidRPr="00DF7E0E">
        <w:rPr>
          <w:rFonts w:eastAsia="Calibri"/>
          <w:sz w:val="28"/>
          <w:szCs w:val="28"/>
          <w:highlight w:val="yellow"/>
          <w:lang w:eastAsia="en-US"/>
        </w:rPr>
        <w:t>}</w:t>
      </w:r>
      <w:r w:rsidRPr="00745F23">
        <w:rPr>
          <w:rFonts w:eastAsia="Calibri"/>
          <w:sz w:val="28"/>
          <w:szCs w:val="28"/>
          <w:lang w:eastAsia="en-US"/>
        </w:rPr>
        <w:t xml:space="preserve"> зачетн</w:t>
      </w:r>
      <w:r w:rsidRPr="00630794">
        <w:rPr>
          <w:rFonts w:eastAsia="Calibri"/>
          <w:sz w:val="28"/>
          <w:szCs w:val="28"/>
          <w:highlight w:val="yellow"/>
          <w:lang w:eastAsia="en-US"/>
        </w:rPr>
        <w:t>ые</w:t>
      </w:r>
      <w:r w:rsidRPr="00745F23">
        <w:rPr>
          <w:rFonts w:eastAsia="Calibri"/>
          <w:sz w:val="28"/>
          <w:szCs w:val="28"/>
          <w:lang w:eastAsia="en-US"/>
        </w:rPr>
        <w:t xml:space="preserve"> единиц</w:t>
      </w:r>
      <w:r w:rsidRPr="00630794">
        <w:rPr>
          <w:rFonts w:eastAsia="Calibri"/>
          <w:sz w:val="28"/>
          <w:szCs w:val="28"/>
          <w:highlight w:val="yellow"/>
          <w:lang w:eastAsia="en-US"/>
        </w:rPr>
        <w:t>ы</w:t>
      </w:r>
      <w:r w:rsidRPr="00745F23">
        <w:rPr>
          <w:rFonts w:eastAsia="Calibri"/>
          <w:sz w:val="28"/>
          <w:szCs w:val="28"/>
          <w:lang w:eastAsia="en-US"/>
        </w:rPr>
        <w:t xml:space="preserve"> (ЗЕ), </w:t>
      </w:r>
      <w:r w:rsidR="00CB23C8" w:rsidRPr="00DF7E0E">
        <w:rPr>
          <w:rFonts w:eastAsia="Calibri"/>
          <w:sz w:val="28"/>
          <w:szCs w:val="28"/>
          <w:highlight w:val="yellow"/>
          <w:lang w:eastAsia="en-US"/>
        </w:rPr>
        <w:t>{</w:t>
      </w:r>
      <w:proofErr w:type="spellStart"/>
      <w:r w:rsidR="00F22A01" w:rsidRPr="00DF7E0E">
        <w:rPr>
          <w:rFonts w:eastAsia="Calibri"/>
          <w:sz w:val="28"/>
          <w:szCs w:val="28"/>
          <w:highlight w:val="yellow"/>
          <w:lang w:val="en-US" w:eastAsia="en-US"/>
        </w:rPr>
        <w:t>TotalByPlanHours</w:t>
      </w:r>
      <w:proofErr w:type="spellEnd"/>
      <w:r w:rsidR="00CB23C8" w:rsidRPr="00DF7E0E">
        <w:rPr>
          <w:rFonts w:eastAsia="Calibri"/>
          <w:sz w:val="28"/>
          <w:szCs w:val="28"/>
          <w:highlight w:val="yellow"/>
          <w:lang w:eastAsia="en-US"/>
        </w:rPr>
        <w:t>}</w:t>
      </w:r>
      <w:r w:rsidR="00CB23C8" w:rsidRPr="00CB23C8">
        <w:rPr>
          <w:rFonts w:eastAsia="Calibri"/>
          <w:sz w:val="28"/>
          <w:szCs w:val="28"/>
          <w:lang w:eastAsia="en-US"/>
        </w:rPr>
        <w:t xml:space="preserve"> </w:t>
      </w:r>
      <w:r w:rsidRPr="00745F23">
        <w:rPr>
          <w:rFonts w:eastAsia="Calibri"/>
          <w:sz w:val="28"/>
          <w:szCs w:val="28"/>
          <w:lang w:eastAsia="en-US"/>
        </w:rPr>
        <w:t>академических час</w:t>
      </w:r>
      <w:r w:rsidRPr="00630794">
        <w:rPr>
          <w:rFonts w:eastAsia="Calibri"/>
          <w:sz w:val="28"/>
          <w:szCs w:val="28"/>
          <w:highlight w:val="yellow"/>
          <w:lang w:eastAsia="en-US"/>
        </w:rPr>
        <w:t>а</w:t>
      </w:r>
      <w:r w:rsidRPr="00745F23">
        <w:rPr>
          <w:rFonts w:eastAsia="Calibri"/>
          <w:sz w:val="28"/>
          <w:szCs w:val="28"/>
          <w:lang w:eastAsia="en-US"/>
        </w:rPr>
        <w:t>.</w:t>
      </w:r>
    </w:p>
    <w:p w14:paraId="58E327B7" w14:textId="77777777" w:rsidR="008E693D" w:rsidRPr="00F1469B" w:rsidRDefault="008E693D" w:rsidP="00CB23C8">
      <w:pPr>
        <w:widowControl/>
        <w:ind w:firstLine="709"/>
        <w:rPr>
          <w:rFonts w:eastAsia="Calibri"/>
          <w:sz w:val="28"/>
          <w:szCs w:val="28"/>
          <w:lang w:eastAsia="en-US"/>
        </w:rPr>
      </w:pPr>
    </w:p>
    <w:tbl>
      <w:tblPr>
        <w:tblW w:w="9305" w:type="dxa"/>
        <w:jc w:val="center"/>
        <w:tblLayout w:type="fixed"/>
        <w:tblCellMar>
          <w:left w:w="10" w:type="dxa"/>
          <w:right w:w="10" w:type="dxa"/>
        </w:tblCellMar>
        <w:tblLook w:val="00A0" w:firstRow="1" w:lastRow="0" w:firstColumn="1" w:lastColumn="0" w:noHBand="0" w:noVBand="0"/>
      </w:tblPr>
      <w:tblGrid>
        <w:gridCol w:w="4797"/>
        <w:gridCol w:w="1417"/>
        <w:gridCol w:w="1508"/>
        <w:gridCol w:w="1583"/>
      </w:tblGrid>
      <w:tr w:rsidR="008E693D" w:rsidRPr="006B198D" w14:paraId="274BC239" w14:textId="77777777" w:rsidTr="00353AC3">
        <w:trPr>
          <w:cantSplit/>
          <w:trHeight w:val="363"/>
          <w:jc w:val="center"/>
        </w:trPr>
        <w:tc>
          <w:tcPr>
            <w:tcW w:w="4797" w:type="dxa"/>
            <w:tcBorders>
              <w:top w:val="single" w:sz="2" w:space="0" w:color="000000"/>
              <w:left w:val="single" w:sz="2" w:space="0" w:color="000000"/>
              <w:right w:val="single" w:sz="2" w:space="0" w:color="000000"/>
            </w:tcBorders>
            <w:tcMar>
              <w:top w:w="0" w:type="dxa"/>
              <w:left w:w="0" w:type="dxa"/>
              <w:bottom w:w="0" w:type="dxa"/>
              <w:right w:w="0" w:type="dxa"/>
            </w:tcMar>
            <w:vAlign w:val="center"/>
          </w:tcPr>
          <w:p w14:paraId="7B5C5966" w14:textId="77777777" w:rsidR="008E693D" w:rsidRPr="006B198D" w:rsidRDefault="008E693D" w:rsidP="00353AC3">
            <w:pPr>
              <w:ind w:firstLine="0"/>
              <w:jc w:val="center"/>
              <w:rPr>
                <w:b/>
                <w:bCs/>
              </w:rPr>
            </w:pPr>
            <w:r w:rsidRPr="006B198D">
              <w:rPr>
                <w:b/>
                <w:bCs/>
              </w:rPr>
              <w:t>Виды учебной работы</w:t>
            </w:r>
          </w:p>
        </w:tc>
        <w:tc>
          <w:tcPr>
            <w:tcW w:w="1417" w:type="dxa"/>
            <w:tcBorders>
              <w:top w:val="single" w:sz="2" w:space="0" w:color="000000"/>
              <w:left w:val="single" w:sz="2" w:space="0" w:color="000000"/>
              <w:right w:val="single" w:sz="2" w:space="0" w:color="000000"/>
            </w:tcBorders>
            <w:tcMar>
              <w:top w:w="0" w:type="dxa"/>
              <w:left w:w="0" w:type="dxa"/>
              <w:bottom w:w="0" w:type="dxa"/>
              <w:right w:w="0" w:type="dxa"/>
            </w:tcMar>
          </w:tcPr>
          <w:p w14:paraId="20DE8E99" w14:textId="77777777" w:rsidR="008E693D" w:rsidRPr="006B198D" w:rsidRDefault="008E693D" w:rsidP="00353AC3">
            <w:pPr>
              <w:tabs>
                <w:tab w:val="left" w:pos="1134"/>
                <w:tab w:val="left" w:pos="8789"/>
              </w:tabs>
              <w:ind w:firstLine="0"/>
              <w:jc w:val="center"/>
              <w:rPr>
                <w:bCs/>
              </w:rPr>
            </w:pPr>
            <w:r w:rsidRPr="006B198D">
              <w:rPr>
                <w:bCs/>
              </w:rPr>
              <w:t>очная форма</w:t>
            </w:r>
          </w:p>
          <w:p w14:paraId="151156D5" w14:textId="77777777" w:rsidR="008E693D" w:rsidRPr="006B198D" w:rsidRDefault="008E693D" w:rsidP="00353AC3">
            <w:pPr>
              <w:tabs>
                <w:tab w:val="left" w:pos="1134"/>
                <w:tab w:val="left" w:pos="8789"/>
              </w:tabs>
              <w:ind w:firstLine="0"/>
              <w:jc w:val="center"/>
              <w:rPr>
                <w:bCs/>
              </w:rPr>
            </w:pPr>
            <w:r w:rsidRPr="006B198D">
              <w:rPr>
                <w:bCs/>
              </w:rPr>
              <w:t>обучения</w:t>
            </w:r>
          </w:p>
        </w:tc>
        <w:tc>
          <w:tcPr>
            <w:tcW w:w="1508" w:type="dxa"/>
            <w:tcBorders>
              <w:top w:val="single" w:sz="2" w:space="0" w:color="000000"/>
              <w:left w:val="single" w:sz="2" w:space="0" w:color="000000"/>
              <w:right w:val="single" w:sz="2" w:space="0" w:color="000000"/>
            </w:tcBorders>
          </w:tcPr>
          <w:p w14:paraId="553CD549" w14:textId="77777777" w:rsidR="008E693D" w:rsidRPr="00761D29" w:rsidRDefault="008E693D" w:rsidP="00353AC3">
            <w:pPr>
              <w:tabs>
                <w:tab w:val="left" w:pos="1134"/>
                <w:tab w:val="left" w:pos="8789"/>
              </w:tabs>
              <w:ind w:firstLine="0"/>
              <w:jc w:val="center"/>
              <w:rPr>
                <w:bCs/>
              </w:rPr>
            </w:pPr>
            <w:r w:rsidRPr="00761D29">
              <w:rPr>
                <w:bCs/>
              </w:rPr>
              <w:t>очно-заочная</w:t>
            </w:r>
          </w:p>
          <w:p w14:paraId="19CF3C4C" w14:textId="77777777" w:rsidR="008E693D" w:rsidRPr="00761D29" w:rsidRDefault="008E693D" w:rsidP="00353AC3">
            <w:pPr>
              <w:tabs>
                <w:tab w:val="left" w:pos="1134"/>
                <w:tab w:val="left" w:pos="8789"/>
              </w:tabs>
              <w:ind w:firstLine="0"/>
              <w:jc w:val="center"/>
              <w:rPr>
                <w:bCs/>
              </w:rPr>
            </w:pPr>
            <w:r w:rsidRPr="00761D29">
              <w:rPr>
                <w:bCs/>
              </w:rPr>
              <w:t>обучения</w:t>
            </w:r>
          </w:p>
        </w:tc>
        <w:tc>
          <w:tcPr>
            <w:tcW w:w="1583" w:type="dxa"/>
            <w:tcBorders>
              <w:top w:val="single" w:sz="2" w:space="0" w:color="000000"/>
              <w:left w:val="single" w:sz="2" w:space="0" w:color="000000"/>
              <w:right w:val="single" w:sz="2" w:space="0" w:color="000000"/>
            </w:tcBorders>
          </w:tcPr>
          <w:p w14:paraId="3E48DCDE" w14:textId="77777777" w:rsidR="008E693D" w:rsidRPr="006B198D" w:rsidRDefault="008E693D" w:rsidP="00353AC3">
            <w:pPr>
              <w:tabs>
                <w:tab w:val="left" w:pos="1134"/>
                <w:tab w:val="left" w:pos="8789"/>
              </w:tabs>
              <w:ind w:firstLine="0"/>
              <w:jc w:val="center"/>
              <w:rPr>
                <w:bCs/>
              </w:rPr>
            </w:pPr>
            <w:r w:rsidRPr="006B198D">
              <w:rPr>
                <w:bCs/>
              </w:rPr>
              <w:t>заочная форма</w:t>
            </w:r>
          </w:p>
          <w:p w14:paraId="0C4DFF67" w14:textId="77777777" w:rsidR="008E693D" w:rsidRPr="006B198D" w:rsidRDefault="008E693D" w:rsidP="00353AC3">
            <w:pPr>
              <w:tabs>
                <w:tab w:val="left" w:pos="1134"/>
                <w:tab w:val="left" w:pos="8789"/>
              </w:tabs>
              <w:ind w:firstLine="0"/>
              <w:jc w:val="center"/>
              <w:rPr>
                <w:bCs/>
              </w:rPr>
            </w:pPr>
            <w:r w:rsidRPr="006B198D">
              <w:rPr>
                <w:bCs/>
              </w:rPr>
              <w:t>обучения</w:t>
            </w:r>
          </w:p>
        </w:tc>
      </w:tr>
      <w:tr w:rsidR="008E693D" w:rsidRPr="006B198D" w14:paraId="2EE98798" w14:textId="77777777" w:rsidTr="00353AC3">
        <w:trPr>
          <w:cantSplit/>
          <w:trHeight w:val="155"/>
          <w:jc w:val="center"/>
        </w:trPr>
        <w:tc>
          <w:tcPr>
            <w:tcW w:w="4797" w:type="dxa"/>
            <w:tcBorders>
              <w:top w:val="single" w:sz="2" w:space="0" w:color="000000"/>
              <w:left w:val="single" w:sz="2" w:space="0" w:color="000000"/>
              <w:right w:val="single" w:sz="2" w:space="0" w:color="000000"/>
            </w:tcBorders>
            <w:tcMar>
              <w:top w:w="0" w:type="dxa"/>
              <w:left w:w="0" w:type="dxa"/>
              <w:bottom w:w="0" w:type="dxa"/>
              <w:right w:w="0" w:type="dxa"/>
            </w:tcMar>
          </w:tcPr>
          <w:p w14:paraId="2066DA34" w14:textId="77777777" w:rsidR="008E693D" w:rsidRPr="006B198D" w:rsidRDefault="008E693D" w:rsidP="00353AC3">
            <w:pPr>
              <w:ind w:firstLine="0"/>
              <w:rPr>
                <w:b/>
                <w:bCs/>
              </w:rPr>
            </w:pPr>
            <w:r w:rsidRPr="006B198D">
              <w:rPr>
                <w:b/>
                <w:bCs/>
              </w:rPr>
              <w:t>Общая трудоемкость дисциплины (в часах)</w:t>
            </w:r>
          </w:p>
        </w:tc>
        <w:tc>
          <w:tcPr>
            <w:tcW w:w="1417" w:type="dxa"/>
            <w:tcBorders>
              <w:top w:val="single" w:sz="2" w:space="0" w:color="000000"/>
              <w:left w:val="single" w:sz="2" w:space="0" w:color="000000"/>
              <w:right w:val="single" w:sz="2" w:space="0" w:color="000000"/>
            </w:tcBorders>
            <w:tcMar>
              <w:top w:w="0" w:type="dxa"/>
              <w:left w:w="0" w:type="dxa"/>
              <w:bottom w:w="0" w:type="dxa"/>
              <w:right w:w="0" w:type="dxa"/>
            </w:tcMar>
            <w:vAlign w:val="center"/>
          </w:tcPr>
          <w:p w14:paraId="24CDBA09" w14:textId="4A91615C" w:rsidR="008E693D" w:rsidRPr="00F1469B" w:rsidRDefault="00F1469B" w:rsidP="00353AC3">
            <w:pPr>
              <w:tabs>
                <w:tab w:val="left" w:pos="8789"/>
              </w:tabs>
              <w:ind w:firstLine="0"/>
              <w:jc w:val="center"/>
              <w:rPr>
                <w:b/>
                <w:lang w:val="en-US"/>
              </w:rPr>
            </w:pPr>
            <w:r w:rsidRPr="00F1469B">
              <w:rPr>
                <w:b/>
                <w:lang w:val="en-US"/>
              </w:rPr>
              <w:t>-</w:t>
            </w:r>
          </w:p>
        </w:tc>
        <w:tc>
          <w:tcPr>
            <w:tcW w:w="1508" w:type="dxa"/>
            <w:tcBorders>
              <w:top w:val="single" w:sz="2" w:space="0" w:color="000000"/>
              <w:left w:val="single" w:sz="2" w:space="0" w:color="000000"/>
              <w:right w:val="single" w:sz="2" w:space="0" w:color="000000"/>
            </w:tcBorders>
            <w:vAlign w:val="center"/>
          </w:tcPr>
          <w:p w14:paraId="0366A724" w14:textId="7B39BC5D" w:rsidR="008E693D" w:rsidRPr="00F1469B" w:rsidRDefault="00F1469B" w:rsidP="00353AC3">
            <w:pPr>
              <w:tabs>
                <w:tab w:val="left" w:pos="8789"/>
              </w:tabs>
              <w:ind w:firstLine="0"/>
              <w:jc w:val="center"/>
              <w:rPr>
                <w:b/>
                <w:lang w:val="en-US"/>
              </w:rPr>
            </w:pPr>
            <w:r w:rsidRPr="00F1469B">
              <w:rPr>
                <w:b/>
                <w:lang w:val="en-US"/>
              </w:rPr>
              <w:t>-</w:t>
            </w:r>
          </w:p>
        </w:tc>
        <w:tc>
          <w:tcPr>
            <w:tcW w:w="1583" w:type="dxa"/>
            <w:tcBorders>
              <w:top w:val="single" w:sz="2" w:space="0" w:color="000000"/>
              <w:left w:val="single" w:sz="2" w:space="0" w:color="000000"/>
              <w:right w:val="single" w:sz="2" w:space="0" w:color="000000"/>
            </w:tcBorders>
            <w:vAlign w:val="center"/>
          </w:tcPr>
          <w:p w14:paraId="1426C894" w14:textId="1368DA0E" w:rsidR="008E693D" w:rsidRPr="00F1469B" w:rsidRDefault="00F1469B" w:rsidP="00353AC3">
            <w:pPr>
              <w:tabs>
                <w:tab w:val="left" w:pos="8789"/>
              </w:tabs>
              <w:ind w:firstLine="0"/>
              <w:jc w:val="center"/>
              <w:rPr>
                <w:b/>
                <w:lang w:val="en-US"/>
              </w:rPr>
            </w:pPr>
            <w:r w:rsidRPr="00F1469B">
              <w:rPr>
                <w:b/>
                <w:lang w:val="en-US"/>
              </w:rPr>
              <w:t>-</w:t>
            </w:r>
          </w:p>
        </w:tc>
      </w:tr>
      <w:tr w:rsidR="008E693D" w:rsidRPr="006B198D" w14:paraId="19B3CB8A" w14:textId="77777777" w:rsidTr="00353AC3">
        <w:trPr>
          <w:cantSplit/>
          <w:trHeight w:hRule="exact" w:val="310"/>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003A40A" w14:textId="77777777" w:rsidR="008E693D" w:rsidRPr="006B198D" w:rsidRDefault="008E693D" w:rsidP="00353AC3">
            <w:pPr>
              <w:ind w:firstLine="0"/>
              <w:rPr>
                <w:b/>
                <w:bCs/>
              </w:rPr>
            </w:pPr>
            <w:r w:rsidRPr="006B198D">
              <w:rPr>
                <w:b/>
                <w:bCs/>
              </w:rPr>
              <w:t>Аудиторная работа (в часах):</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6B8FAF6" w14:textId="4650EE92" w:rsidR="008E693D" w:rsidRPr="00F1469B" w:rsidRDefault="00F1469B" w:rsidP="00353AC3">
            <w:pPr>
              <w:tabs>
                <w:tab w:val="left" w:pos="8789"/>
              </w:tabs>
              <w:ind w:firstLine="0"/>
              <w:jc w:val="center"/>
              <w:rPr>
                <w:b/>
                <w:lang w:val="en-US"/>
              </w:rPr>
            </w:pPr>
            <w:r w:rsidRPr="00F1469B">
              <w:rPr>
                <w:b/>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71807559" w14:textId="70FC2415" w:rsidR="008E693D" w:rsidRPr="00F1469B" w:rsidRDefault="00F1469B" w:rsidP="00353AC3">
            <w:pPr>
              <w:tabs>
                <w:tab w:val="left" w:pos="8789"/>
              </w:tabs>
              <w:ind w:firstLine="0"/>
              <w:jc w:val="center"/>
              <w:rPr>
                <w:b/>
                <w:lang w:val="en-US"/>
              </w:rPr>
            </w:pPr>
            <w:r w:rsidRPr="00F1469B">
              <w:rPr>
                <w:b/>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6822CA32" w14:textId="3881F499" w:rsidR="008E693D" w:rsidRPr="00F1469B" w:rsidRDefault="00F1469B" w:rsidP="00353AC3">
            <w:pPr>
              <w:tabs>
                <w:tab w:val="left" w:pos="8789"/>
              </w:tabs>
              <w:ind w:firstLine="0"/>
              <w:jc w:val="center"/>
              <w:rPr>
                <w:b/>
                <w:lang w:val="en-US"/>
              </w:rPr>
            </w:pPr>
            <w:r w:rsidRPr="00F1469B">
              <w:rPr>
                <w:b/>
                <w:lang w:val="en-US"/>
              </w:rPr>
              <w:t>-</w:t>
            </w:r>
          </w:p>
        </w:tc>
      </w:tr>
      <w:tr w:rsidR="008E693D" w:rsidRPr="006B198D" w14:paraId="007F0C0B" w14:textId="77777777" w:rsidTr="00353AC3">
        <w:trPr>
          <w:cantSplit/>
          <w:trHeight w:hRule="exact" w:val="287"/>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1942BC6" w14:textId="77777777" w:rsidR="008E693D" w:rsidRPr="006B198D" w:rsidRDefault="008E693D" w:rsidP="00353AC3">
            <w:pPr>
              <w:ind w:firstLine="0"/>
            </w:pPr>
            <w:r w:rsidRPr="006B198D">
              <w:t>Лекции (Л)</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4C601F13" w14:textId="29DD4350" w:rsidR="008E693D" w:rsidRPr="00F1469B" w:rsidRDefault="00F1469B" w:rsidP="00353AC3">
            <w:pPr>
              <w:tabs>
                <w:tab w:val="left" w:pos="8789"/>
              </w:tabs>
              <w:ind w:firstLine="0"/>
              <w:jc w:val="center"/>
              <w:rPr>
                <w:bCs/>
                <w:lang w:val="en-US"/>
              </w:rPr>
            </w:pPr>
            <w:r>
              <w:rPr>
                <w:bCs/>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1E94F512" w14:textId="140133D7" w:rsidR="008E693D" w:rsidRPr="00F1469B" w:rsidRDefault="00F1469B" w:rsidP="00353AC3">
            <w:pPr>
              <w:tabs>
                <w:tab w:val="left" w:pos="8789"/>
              </w:tabs>
              <w:ind w:firstLine="0"/>
              <w:jc w:val="center"/>
              <w:rPr>
                <w:bCs/>
                <w:lang w:val="en-US"/>
              </w:rPr>
            </w:pPr>
            <w:r>
              <w:rPr>
                <w:bCs/>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538A6CDC" w14:textId="6C91742F" w:rsidR="008E693D" w:rsidRPr="00F1469B" w:rsidRDefault="00F1469B" w:rsidP="00353AC3">
            <w:pPr>
              <w:tabs>
                <w:tab w:val="left" w:pos="8789"/>
              </w:tabs>
              <w:ind w:firstLine="0"/>
              <w:jc w:val="center"/>
              <w:rPr>
                <w:bCs/>
                <w:lang w:val="en-US"/>
              </w:rPr>
            </w:pPr>
            <w:r>
              <w:rPr>
                <w:bCs/>
                <w:lang w:val="en-US"/>
              </w:rPr>
              <w:t>-</w:t>
            </w:r>
          </w:p>
        </w:tc>
      </w:tr>
      <w:tr w:rsidR="008E693D" w:rsidRPr="006B198D" w14:paraId="1CA961DE" w14:textId="77777777" w:rsidTr="00353AC3">
        <w:trPr>
          <w:cantSplit/>
          <w:trHeight w:hRule="exact" w:val="287"/>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4FDA67D" w14:textId="77777777" w:rsidR="008E693D" w:rsidRPr="006B198D" w:rsidRDefault="008E693D" w:rsidP="00353AC3">
            <w:pPr>
              <w:ind w:firstLine="0"/>
            </w:pPr>
            <w:r w:rsidRPr="006B198D">
              <w:t>Практические занятия (ПЗ)</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1E8CE7F" w14:textId="286C1999" w:rsidR="008E693D" w:rsidRPr="00F1469B" w:rsidRDefault="00F1469B" w:rsidP="00353AC3">
            <w:pPr>
              <w:tabs>
                <w:tab w:val="left" w:pos="8789"/>
              </w:tabs>
              <w:ind w:firstLine="0"/>
              <w:jc w:val="center"/>
              <w:rPr>
                <w:bCs/>
                <w:lang w:val="en-US"/>
              </w:rPr>
            </w:pPr>
            <w:r>
              <w:rPr>
                <w:bCs/>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4B46AF3F" w14:textId="0D2E7C7A" w:rsidR="008E693D" w:rsidRPr="00F1469B" w:rsidRDefault="00F1469B" w:rsidP="00353AC3">
            <w:pPr>
              <w:tabs>
                <w:tab w:val="left" w:pos="8789"/>
              </w:tabs>
              <w:ind w:firstLine="0"/>
              <w:jc w:val="center"/>
              <w:rPr>
                <w:bCs/>
                <w:lang w:val="en-US"/>
              </w:rPr>
            </w:pPr>
            <w:r>
              <w:rPr>
                <w:bCs/>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71BDE28E" w14:textId="232330C7" w:rsidR="008E693D" w:rsidRPr="00F1469B" w:rsidRDefault="00F1469B" w:rsidP="00353AC3">
            <w:pPr>
              <w:tabs>
                <w:tab w:val="left" w:pos="8789"/>
              </w:tabs>
              <w:ind w:firstLine="0"/>
              <w:jc w:val="center"/>
              <w:rPr>
                <w:bCs/>
                <w:lang w:val="en-US"/>
              </w:rPr>
            </w:pPr>
            <w:r>
              <w:rPr>
                <w:bCs/>
                <w:lang w:val="en-US"/>
              </w:rPr>
              <w:t>-</w:t>
            </w:r>
          </w:p>
        </w:tc>
      </w:tr>
      <w:tr w:rsidR="008E693D" w:rsidRPr="006B198D" w14:paraId="53AE17EB" w14:textId="77777777" w:rsidTr="00353AC3">
        <w:trPr>
          <w:cantSplit/>
          <w:trHeight w:hRule="exact" w:val="291"/>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91C33ED" w14:textId="77777777" w:rsidR="008E693D" w:rsidRPr="006B198D" w:rsidRDefault="008E693D" w:rsidP="00353AC3">
            <w:pPr>
              <w:ind w:firstLine="0"/>
              <w:rPr>
                <w:b/>
                <w:bCs/>
              </w:rPr>
            </w:pPr>
            <w:r w:rsidRPr="006B198D">
              <w:rPr>
                <w:b/>
                <w:bCs/>
              </w:rPr>
              <w:t>Самостоятельная работа (СР) (в часах):</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A00E05E" w14:textId="561ECBA3" w:rsidR="008E693D" w:rsidRPr="00F1469B" w:rsidRDefault="00F1469B" w:rsidP="00353AC3">
            <w:pPr>
              <w:tabs>
                <w:tab w:val="left" w:pos="8789"/>
              </w:tabs>
              <w:ind w:firstLine="0"/>
              <w:jc w:val="center"/>
              <w:rPr>
                <w:bCs/>
                <w:lang w:val="en-US"/>
              </w:rPr>
            </w:pPr>
            <w:r w:rsidRPr="00F1469B">
              <w:rPr>
                <w:bCs/>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4EAC44BF" w14:textId="4B69FEBB" w:rsidR="008E693D" w:rsidRPr="00F1469B" w:rsidRDefault="00F1469B" w:rsidP="00353AC3">
            <w:pPr>
              <w:tabs>
                <w:tab w:val="left" w:pos="8789"/>
              </w:tabs>
              <w:ind w:firstLine="0"/>
              <w:jc w:val="center"/>
              <w:rPr>
                <w:bCs/>
                <w:lang w:val="en-US"/>
              </w:rPr>
            </w:pPr>
            <w:r w:rsidRPr="00F1469B">
              <w:rPr>
                <w:bCs/>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41D641FB" w14:textId="181305F5" w:rsidR="008E693D" w:rsidRPr="00F1469B" w:rsidRDefault="00F1469B" w:rsidP="00353AC3">
            <w:pPr>
              <w:tabs>
                <w:tab w:val="left" w:pos="8789"/>
              </w:tabs>
              <w:ind w:firstLine="0"/>
              <w:jc w:val="center"/>
              <w:rPr>
                <w:bCs/>
                <w:lang w:val="en-US"/>
              </w:rPr>
            </w:pPr>
            <w:r w:rsidRPr="00F1469B">
              <w:rPr>
                <w:bCs/>
                <w:lang w:val="en-US"/>
              </w:rPr>
              <w:t>-</w:t>
            </w:r>
          </w:p>
        </w:tc>
      </w:tr>
      <w:tr w:rsidR="008E693D" w:rsidRPr="006B198D" w14:paraId="031294B4" w14:textId="77777777" w:rsidTr="00353AC3">
        <w:trPr>
          <w:cantSplit/>
          <w:trHeight w:hRule="exact" w:val="282"/>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8D87520" w14:textId="77777777" w:rsidR="008E693D" w:rsidRPr="006B198D" w:rsidRDefault="008E693D" w:rsidP="00353AC3">
            <w:pPr>
              <w:ind w:firstLine="0"/>
              <w:rPr>
                <w:b/>
                <w:bCs/>
              </w:rPr>
            </w:pPr>
            <w:r>
              <w:rPr>
                <w:b/>
                <w:bCs/>
              </w:rPr>
              <w:t>Контроль</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031235E7" w14:textId="767709DF" w:rsidR="008E693D" w:rsidRPr="000E668E" w:rsidRDefault="00F1469B" w:rsidP="00353AC3">
            <w:pPr>
              <w:tabs>
                <w:tab w:val="left" w:pos="8789"/>
              </w:tabs>
              <w:ind w:firstLine="0"/>
              <w:jc w:val="center"/>
              <w:rPr>
                <w:b/>
                <w:lang w:val="en-US"/>
              </w:rPr>
            </w:pPr>
            <w:r w:rsidRPr="000E668E">
              <w:rPr>
                <w:b/>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6CAA9A42" w14:textId="3C5E1E6E" w:rsidR="008E693D" w:rsidRPr="000E668E" w:rsidRDefault="00F1469B" w:rsidP="00353AC3">
            <w:pPr>
              <w:tabs>
                <w:tab w:val="left" w:pos="8789"/>
              </w:tabs>
              <w:ind w:firstLine="0"/>
              <w:jc w:val="center"/>
              <w:rPr>
                <w:b/>
                <w:lang w:val="en-US"/>
              </w:rPr>
            </w:pPr>
            <w:r w:rsidRPr="000E668E">
              <w:rPr>
                <w:b/>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67ECD0C9" w14:textId="2CD83C4E" w:rsidR="008E693D" w:rsidRPr="000E668E" w:rsidRDefault="00F1469B" w:rsidP="00353AC3">
            <w:pPr>
              <w:tabs>
                <w:tab w:val="left" w:pos="8789"/>
              </w:tabs>
              <w:ind w:firstLine="0"/>
              <w:jc w:val="center"/>
              <w:rPr>
                <w:b/>
                <w:lang w:val="en-US"/>
              </w:rPr>
            </w:pPr>
            <w:r w:rsidRPr="000E668E">
              <w:rPr>
                <w:b/>
                <w:lang w:val="en-US"/>
              </w:rPr>
              <w:t>-</w:t>
            </w:r>
          </w:p>
        </w:tc>
      </w:tr>
      <w:tr w:rsidR="008E693D" w:rsidRPr="006B198D" w14:paraId="211C8054" w14:textId="77777777" w:rsidTr="00353AC3">
        <w:trPr>
          <w:cantSplit/>
          <w:trHeight w:hRule="exact" w:val="271"/>
          <w:jc w:val="center"/>
        </w:trPr>
        <w:tc>
          <w:tcPr>
            <w:tcW w:w="479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ADF5D28" w14:textId="77777777" w:rsidR="008E693D" w:rsidRPr="006B198D" w:rsidRDefault="008E693D" w:rsidP="00353AC3">
            <w:pPr>
              <w:ind w:firstLine="0"/>
              <w:rPr>
                <w:b/>
                <w:bCs/>
              </w:rPr>
            </w:pPr>
            <w:r w:rsidRPr="006B198D">
              <w:rPr>
                <w:b/>
                <w:bCs/>
              </w:rPr>
              <w:t>Форма итогового контроля по дисциплине</w:t>
            </w:r>
          </w:p>
        </w:tc>
        <w:tc>
          <w:tcPr>
            <w:tcW w:w="14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6605C855" w14:textId="4FC2B229" w:rsidR="008E693D" w:rsidRPr="000E668E" w:rsidRDefault="00F1469B" w:rsidP="00353AC3">
            <w:pPr>
              <w:tabs>
                <w:tab w:val="left" w:pos="8789"/>
              </w:tabs>
              <w:ind w:firstLine="0"/>
              <w:jc w:val="center"/>
              <w:rPr>
                <w:b/>
                <w:lang w:val="en-US"/>
              </w:rPr>
            </w:pPr>
            <w:r w:rsidRPr="000E668E">
              <w:rPr>
                <w:b/>
                <w:lang w:val="en-US"/>
              </w:rPr>
              <w:t>-</w:t>
            </w:r>
          </w:p>
        </w:tc>
        <w:tc>
          <w:tcPr>
            <w:tcW w:w="1508" w:type="dxa"/>
            <w:tcBorders>
              <w:top w:val="single" w:sz="2" w:space="0" w:color="000000"/>
              <w:left w:val="single" w:sz="2" w:space="0" w:color="000000"/>
              <w:bottom w:val="single" w:sz="2" w:space="0" w:color="000000"/>
              <w:right w:val="single" w:sz="2" w:space="0" w:color="000000"/>
            </w:tcBorders>
            <w:vAlign w:val="center"/>
          </w:tcPr>
          <w:p w14:paraId="06E35EF1" w14:textId="01C23B48" w:rsidR="008E693D" w:rsidRPr="000E668E" w:rsidRDefault="00F1469B" w:rsidP="00353AC3">
            <w:pPr>
              <w:tabs>
                <w:tab w:val="left" w:pos="8789"/>
              </w:tabs>
              <w:ind w:firstLine="0"/>
              <w:jc w:val="center"/>
              <w:rPr>
                <w:b/>
                <w:lang w:val="en-US"/>
              </w:rPr>
            </w:pPr>
            <w:r w:rsidRPr="000E668E">
              <w:rPr>
                <w:b/>
                <w:lang w:val="en-US"/>
              </w:rPr>
              <w:t>-</w:t>
            </w:r>
          </w:p>
        </w:tc>
        <w:tc>
          <w:tcPr>
            <w:tcW w:w="1583" w:type="dxa"/>
            <w:tcBorders>
              <w:top w:val="single" w:sz="2" w:space="0" w:color="000000"/>
              <w:left w:val="single" w:sz="2" w:space="0" w:color="000000"/>
              <w:bottom w:val="single" w:sz="2" w:space="0" w:color="000000"/>
              <w:right w:val="single" w:sz="2" w:space="0" w:color="000000"/>
            </w:tcBorders>
            <w:vAlign w:val="center"/>
          </w:tcPr>
          <w:p w14:paraId="5BBDF2E7" w14:textId="7E8E4DEE" w:rsidR="008E693D" w:rsidRPr="000E668E" w:rsidRDefault="00F1469B" w:rsidP="00353AC3">
            <w:pPr>
              <w:tabs>
                <w:tab w:val="left" w:pos="8789"/>
              </w:tabs>
              <w:ind w:firstLine="0"/>
              <w:jc w:val="center"/>
              <w:rPr>
                <w:b/>
                <w:lang w:val="en-US"/>
              </w:rPr>
            </w:pPr>
            <w:r w:rsidRPr="000E668E">
              <w:rPr>
                <w:b/>
                <w:lang w:val="en-US"/>
              </w:rPr>
              <w:t>-</w:t>
            </w:r>
          </w:p>
        </w:tc>
      </w:tr>
    </w:tbl>
    <w:p w14:paraId="5A489B5E" w14:textId="77777777" w:rsidR="00745F23" w:rsidRDefault="00745F23" w:rsidP="009E1091">
      <w:pPr>
        <w:pStyle w:val="11"/>
        <w:rPr>
          <w:rFonts w:eastAsia="Calibri"/>
          <w:lang w:eastAsia="en-US"/>
        </w:rPr>
      </w:pPr>
      <w:bookmarkStart w:id="5" w:name="_Toc166171341"/>
      <w:r w:rsidRPr="00745F23">
        <w:rPr>
          <w:rFonts w:eastAsia="Calibri"/>
          <w:lang w:eastAsia="en-US"/>
        </w:rPr>
        <w:t xml:space="preserve">4. Содержание дисциплины (модуля), структурированное по темам (разделам) с указанием отведенного на них количества академических </w:t>
      </w:r>
      <w:r w:rsidRPr="00745F23">
        <w:rPr>
          <w:rFonts w:eastAsia="Calibri"/>
          <w:lang w:eastAsia="en-US"/>
        </w:rPr>
        <w:lastRenderedPageBreak/>
        <w:t>или астрономических часов и видов учебных занятий</w:t>
      </w:r>
      <w:bookmarkEnd w:id="5"/>
    </w:p>
    <w:p w14:paraId="15118B28"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22E6D758"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E03D223"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63A1652D"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41B35A3C"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18997ABA"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305FD9F"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27DFA49D"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49BAEB6F"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173E423A"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0CE01287"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0B338A6E"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53525914"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9303A2C"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6A345EA8"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7620477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4F62AAC6" w14:textId="77777777" w:rsidR="00E95D3A" w:rsidRPr="00766D99" w:rsidRDefault="00E95D3A" w:rsidP="00CB23C8">
            <w:pPr>
              <w:ind w:firstLine="0"/>
              <w:rPr>
                <w:sz w:val="22"/>
                <w:szCs w:val="22"/>
                <w:lang w:eastAsia="en-US"/>
              </w:rPr>
            </w:pPr>
          </w:p>
        </w:tc>
      </w:tr>
      <w:tr w:rsidR="00E95D3A" w:rsidRPr="00766D99" w14:paraId="5918A69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7F6BC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1557BBA5"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61C65B71"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11AEE83A"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7E0FBB4E"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3C918F0E"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3729DF55"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5C699226" w14:textId="77777777" w:rsidR="00E95D3A" w:rsidRPr="00766D99" w:rsidRDefault="00E95D3A" w:rsidP="00CB23C8">
            <w:pPr>
              <w:ind w:firstLine="0"/>
              <w:rPr>
                <w:sz w:val="22"/>
                <w:szCs w:val="22"/>
                <w:lang w:eastAsia="en-US"/>
              </w:rPr>
            </w:pPr>
          </w:p>
        </w:tc>
      </w:tr>
      <w:tr w:rsidR="00E95D3A" w:rsidRPr="00766D99" w14:paraId="45214B93"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21BB4F63" w14:textId="4B05D355"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29E157B7" w14:textId="27538AF0"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44EEDDA6" w14:textId="67118CCD"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B9FECD" w14:textId="4CA4BDC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C70BB9D" w14:textId="43A9300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BDA5844" w14:textId="2B2849EF"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27907A3" w14:textId="0FCC4964"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826D760" w14:textId="219C99FD" w:rsidR="00E95D3A" w:rsidRPr="00766D99" w:rsidRDefault="00E95D3A" w:rsidP="00CB23C8">
            <w:pPr>
              <w:snapToGrid w:val="0"/>
              <w:ind w:firstLine="0"/>
              <w:jc w:val="center"/>
              <w:rPr>
                <w:sz w:val="22"/>
                <w:szCs w:val="22"/>
                <w:lang w:eastAsia="en-US"/>
              </w:rPr>
            </w:pPr>
          </w:p>
        </w:tc>
      </w:tr>
      <w:tr w:rsidR="00E95D3A" w:rsidRPr="00766D99" w14:paraId="684CF1D4" w14:textId="77777777" w:rsidTr="00E95D3A">
        <w:trPr>
          <w:trHeight w:val="299"/>
          <w:jc w:val="center"/>
        </w:trPr>
        <w:tc>
          <w:tcPr>
            <w:tcW w:w="3613" w:type="dxa"/>
            <w:tcBorders>
              <w:top w:val="single" w:sz="4" w:space="0" w:color="000080"/>
              <w:left w:val="single" w:sz="4" w:space="0" w:color="000080"/>
              <w:bottom w:val="single" w:sz="4" w:space="0" w:color="000080"/>
              <w:right w:val="nil"/>
            </w:tcBorders>
          </w:tcPr>
          <w:p w14:paraId="295D2E1B" w14:textId="36C5CF59"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6BE8444" w14:textId="73058B81"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5E52955" w14:textId="4C36F29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36F4279" w14:textId="05208911"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1E55F653" w14:textId="5D93AB53"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2D783E0" w14:textId="22D4ECF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0EB0B49" w14:textId="60CC909E"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1C9A01" w14:textId="39893BEC" w:rsidR="00E95D3A" w:rsidRPr="00766D99" w:rsidRDefault="00E95D3A" w:rsidP="00CB23C8">
            <w:pPr>
              <w:ind w:left="-57" w:right="-57" w:firstLine="0"/>
              <w:jc w:val="center"/>
              <w:rPr>
                <w:sz w:val="22"/>
                <w:szCs w:val="22"/>
                <w:lang w:eastAsia="en-US"/>
              </w:rPr>
            </w:pPr>
          </w:p>
        </w:tc>
      </w:tr>
      <w:tr w:rsidR="00E95D3A" w:rsidRPr="00766D99" w14:paraId="460A90E9" w14:textId="77777777" w:rsidTr="00E95D3A">
        <w:trPr>
          <w:trHeight w:val="227"/>
          <w:jc w:val="center"/>
        </w:trPr>
        <w:tc>
          <w:tcPr>
            <w:tcW w:w="3613" w:type="dxa"/>
            <w:tcBorders>
              <w:top w:val="single" w:sz="4" w:space="0" w:color="000080"/>
              <w:left w:val="single" w:sz="4" w:space="0" w:color="000080"/>
              <w:bottom w:val="single" w:sz="4" w:space="0" w:color="000080"/>
              <w:right w:val="nil"/>
            </w:tcBorders>
          </w:tcPr>
          <w:p w14:paraId="6AE632AC" w14:textId="03B9379E"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C32D677" w14:textId="2D432398"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55A4EF2" w14:textId="302C4440"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4939133" w14:textId="7DA14DA2"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C3631F6" w14:textId="71344754"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6277B72" w14:textId="3BF2EB29"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3B7660F" w14:textId="4F138C1C"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DD31648" w14:textId="5DB049FE" w:rsidR="00E95D3A" w:rsidRPr="00766D99" w:rsidRDefault="00E95D3A" w:rsidP="00CB23C8">
            <w:pPr>
              <w:ind w:left="-57" w:right="-57" w:firstLine="0"/>
              <w:jc w:val="center"/>
              <w:rPr>
                <w:sz w:val="22"/>
                <w:szCs w:val="22"/>
                <w:lang w:eastAsia="en-US"/>
              </w:rPr>
            </w:pPr>
          </w:p>
        </w:tc>
      </w:tr>
      <w:tr w:rsidR="00E95D3A" w:rsidRPr="00766D99" w14:paraId="7DF1B9CA" w14:textId="77777777" w:rsidTr="00E95D3A">
        <w:trPr>
          <w:trHeight w:val="468"/>
          <w:jc w:val="center"/>
        </w:trPr>
        <w:tc>
          <w:tcPr>
            <w:tcW w:w="3613" w:type="dxa"/>
            <w:tcBorders>
              <w:top w:val="single" w:sz="4" w:space="0" w:color="000080"/>
              <w:left w:val="single" w:sz="4" w:space="0" w:color="000080"/>
              <w:bottom w:val="single" w:sz="4" w:space="0" w:color="000080"/>
              <w:right w:val="nil"/>
            </w:tcBorders>
          </w:tcPr>
          <w:p w14:paraId="1E6622CC" w14:textId="4F44894A"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4F51B204" w14:textId="53506BCD"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0C272F5A" w14:textId="262ACEE8"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565058C0" w14:textId="20D85468"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3699B69" w14:textId="7866F52A"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57BE6EE" w14:textId="69E10418"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D5725DB" w14:textId="1175A8FF"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735423E3" w14:textId="7397611E" w:rsidR="00E95D3A" w:rsidRPr="00766D99" w:rsidRDefault="00E95D3A" w:rsidP="00CB23C8">
            <w:pPr>
              <w:ind w:firstLine="0"/>
              <w:jc w:val="center"/>
              <w:rPr>
                <w:sz w:val="22"/>
                <w:szCs w:val="22"/>
                <w:lang w:eastAsia="en-US"/>
              </w:rPr>
            </w:pPr>
          </w:p>
        </w:tc>
      </w:tr>
      <w:tr w:rsidR="00E95D3A" w:rsidRPr="00766D99" w14:paraId="01C669B3" w14:textId="77777777" w:rsidTr="00E95D3A">
        <w:trPr>
          <w:trHeight w:val="468"/>
          <w:jc w:val="center"/>
        </w:trPr>
        <w:tc>
          <w:tcPr>
            <w:tcW w:w="3613" w:type="dxa"/>
            <w:tcBorders>
              <w:top w:val="nil"/>
              <w:left w:val="single" w:sz="4" w:space="0" w:color="000080"/>
              <w:bottom w:val="single" w:sz="4" w:space="0" w:color="000080"/>
              <w:right w:val="nil"/>
            </w:tcBorders>
          </w:tcPr>
          <w:p w14:paraId="3D71842D" w14:textId="6D2D9AF9"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6E88DAF" w14:textId="4523101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62905C85" w14:textId="7E134AA1"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73A5460" w14:textId="57233E21"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73C3BC97" w14:textId="7BD93716"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3726E544" w14:textId="1F5E330D"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6A3637A5" w14:textId="119F0BFE" w:rsidR="00E95D3A" w:rsidRPr="005561AB" w:rsidRDefault="005561AB" w:rsidP="00CB23C8">
            <w:pPr>
              <w:ind w:firstLine="0"/>
              <w:jc w:val="center"/>
              <w:rPr>
                <w:sz w:val="22"/>
                <w:szCs w:val="22"/>
                <w:lang w:val="en-US" w:eastAsia="en-US"/>
              </w:rPr>
            </w:pPr>
            <w:r>
              <w:rPr>
                <w:sz w:val="22"/>
                <w:szCs w:val="22"/>
                <w:lang w:val="en-US" w:eastAsia="en-US"/>
              </w:rPr>
              <w:tab/>
            </w:r>
          </w:p>
        </w:tc>
        <w:tc>
          <w:tcPr>
            <w:tcW w:w="1482" w:type="dxa"/>
            <w:tcBorders>
              <w:top w:val="nil"/>
              <w:left w:val="single" w:sz="4" w:space="0" w:color="000080"/>
              <w:bottom w:val="single" w:sz="4" w:space="0" w:color="000080"/>
              <w:right w:val="single" w:sz="4" w:space="0" w:color="000080"/>
            </w:tcBorders>
            <w:vAlign w:val="center"/>
          </w:tcPr>
          <w:p w14:paraId="3D019BE5" w14:textId="1353B25A" w:rsidR="00E95D3A" w:rsidRPr="00766D99" w:rsidRDefault="00E95D3A" w:rsidP="00CB23C8">
            <w:pPr>
              <w:ind w:firstLine="0"/>
              <w:jc w:val="center"/>
              <w:rPr>
                <w:sz w:val="22"/>
                <w:szCs w:val="22"/>
                <w:lang w:eastAsia="en-US"/>
              </w:rPr>
            </w:pPr>
          </w:p>
        </w:tc>
      </w:tr>
      <w:tr w:rsidR="00E95D3A" w:rsidRPr="00766D99" w14:paraId="018AFA5D" w14:textId="77777777" w:rsidTr="00E95D3A">
        <w:trPr>
          <w:trHeight w:val="456"/>
          <w:jc w:val="center"/>
        </w:trPr>
        <w:tc>
          <w:tcPr>
            <w:tcW w:w="3613" w:type="dxa"/>
            <w:tcBorders>
              <w:top w:val="nil"/>
              <w:left w:val="single" w:sz="4" w:space="0" w:color="000080"/>
              <w:bottom w:val="single" w:sz="4" w:space="0" w:color="000080"/>
              <w:right w:val="nil"/>
            </w:tcBorders>
          </w:tcPr>
          <w:p w14:paraId="33D1B2C6" w14:textId="7EC0E1F9"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0EC418FF" w14:textId="01BE5B4A"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3FFA88F" w14:textId="04851D36"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51F23916" w14:textId="774A9D65"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484D13D" w14:textId="635CB9A3"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065BFF9C" w14:textId="17B3AF6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269AD1C" w14:textId="38C27949"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7B22CFCE" w14:textId="099F2105" w:rsidR="00E95D3A" w:rsidRPr="00766D99" w:rsidRDefault="00E95D3A" w:rsidP="00CB23C8">
            <w:pPr>
              <w:ind w:left="-57" w:right="-57" w:firstLine="0"/>
              <w:jc w:val="center"/>
              <w:rPr>
                <w:sz w:val="22"/>
                <w:szCs w:val="22"/>
                <w:lang w:eastAsia="en-US"/>
              </w:rPr>
            </w:pPr>
          </w:p>
        </w:tc>
      </w:tr>
      <w:tr w:rsidR="00E95D3A" w:rsidRPr="00766D99" w14:paraId="6E232A7F" w14:textId="77777777" w:rsidTr="00E95D3A">
        <w:trPr>
          <w:trHeight w:val="272"/>
          <w:jc w:val="center"/>
        </w:trPr>
        <w:tc>
          <w:tcPr>
            <w:tcW w:w="3613" w:type="dxa"/>
            <w:tcBorders>
              <w:top w:val="nil"/>
              <w:left w:val="single" w:sz="4" w:space="0" w:color="000080"/>
              <w:bottom w:val="single" w:sz="4" w:space="0" w:color="000080"/>
              <w:right w:val="nil"/>
            </w:tcBorders>
          </w:tcPr>
          <w:p w14:paraId="4BB3843F" w14:textId="209F11A8"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40E54326" w14:textId="25C8BA48"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364DDB14" w14:textId="37467A25"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3DA52AC" w14:textId="6880FBBD"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9A28A78" w14:textId="656B82AC"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BA6EC57" w14:textId="6F4FDA02"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DC5C223" w14:textId="3CFDCA8A"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6B58E5C" w14:textId="48AA0139" w:rsidR="00E95D3A" w:rsidRPr="00766D99" w:rsidRDefault="00E95D3A" w:rsidP="00CB23C8">
            <w:pPr>
              <w:ind w:firstLine="0"/>
              <w:jc w:val="center"/>
              <w:rPr>
                <w:sz w:val="22"/>
                <w:szCs w:val="22"/>
                <w:lang w:eastAsia="en-US"/>
              </w:rPr>
            </w:pPr>
          </w:p>
        </w:tc>
      </w:tr>
      <w:tr w:rsidR="00E95D3A" w:rsidRPr="00766D99" w14:paraId="53A6AF6B" w14:textId="77777777" w:rsidTr="00E95D3A">
        <w:trPr>
          <w:trHeight w:val="227"/>
          <w:jc w:val="center"/>
        </w:trPr>
        <w:tc>
          <w:tcPr>
            <w:tcW w:w="3613" w:type="dxa"/>
            <w:tcBorders>
              <w:top w:val="nil"/>
              <w:left w:val="single" w:sz="4" w:space="0" w:color="000080"/>
              <w:bottom w:val="single" w:sz="4" w:space="0" w:color="000080"/>
              <w:right w:val="nil"/>
            </w:tcBorders>
          </w:tcPr>
          <w:p w14:paraId="56224A7D" w14:textId="0B26B776" w:rsidR="00E95D3A" w:rsidRPr="000F7F42" w:rsidRDefault="000F7F42" w:rsidP="00CB23C8">
            <w:pPr>
              <w:autoSpaceDE w:val="0"/>
              <w:autoSpaceDN w:val="0"/>
              <w:adjustRightInd w:val="0"/>
              <w:ind w:firstLine="0"/>
              <w:rPr>
                <w:sz w:val="22"/>
                <w:szCs w:val="22"/>
                <w:lang w:val="en-US" w:eastAsia="en-US"/>
              </w:rPr>
            </w:pPr>
            <w:r>
              <w:rPr>
                <w:sz w:val="22"/>
                <w:szCs w:val="22"/>
                <w:lang w:val="en-US" w:eastAsia="en-US"/>
              </w:rPr>
              <w:t>{</w:t>
            </w:r>
            <w:proofErr w:type="spellStart"/>
            <w:r>
              <w:rPr>
                <w:sz w:val="22"/>
                <w:szCs w:val="22"/>
                <w:lang w:val="en-US" w:eastAsia="en-US"/>
              </w:rPr>
              <w:t>FullTime.ControlFormForScreen</w:t>
            </w:r>
            <w:proofErr w:type="spellEnd"/>
            <w:r>
              <w:rPr>
                <w:sz w:val="22"/>
                <w:szCs w:val="22"/>
                <w:lang w:val="en-US" w:eastAsia="en-US"/>
              </w:rPr>
              <w:t>}</w:t>
            </w:r>
          </w:p>
        </w:tc>
        <w:tc>
          <w:tcPr>
            <w:tcW w:w="851" w:type="dxa"/>
            <w:tcBorders>
              <w:top w:val="nil"/>
              <w:left w:val="single" w:sz="4" w:space="0" w:color="000080"/>
              <w:bottom w:val="single" w:sz="4" w:space="0" w:color="000080"/>
              <w:right w:val="nil"/>
            </w:tcBorders>
            <w:vAlign w:val="center"/>
          </w:tcPr>
          <w:p w14:paraId="7C907D17" w14:textId="48414B83" w:rsidR="00E95D3A" w:rsidRPr="000F7F42" w:rsidRDefault="000F7F42" w:rsidP="00CB23C8">
            <w:pPr>
              <w:ind w:firstLine="0"/>
              <w:jc w:val="center"/>
              <w:rPr>
                <w:sz w:val="22"/>
                <w:szCs w:val="22"/>
                <w:lang w:val="en-US"/>
              </w:rPr>
            </w:pPr>
            <w:r>
              <w:rPr>
                <w:sz w:val="22"/>
                <w:szCs w:val="22"/>
                <w:lang w:val="en-US"/>
              </w:rPr>
              <w:t>{</w:t>
            </w:r>
            <w:proofErr w:type="spellStart"/>
            <w:r>
              <w:rPr>
                <w:sz w:val="22"/>
                <w:szCs w:val="22"/>
                <w:lang w:val="en-US"/>
              </w:rPr>
              <w:t>FullTime.ControlHours</w:t>
            </w:r>
            <w:proofErr w:type="spellEnd"/>
            <w:r>
              <w:rPr>
                <w:sz w:val="22"/>
                <w:szCs w:val="22"/>
                <w:lang w:val="en-US"/>
              </w:rPr>
              <w:t>}</w:t>
            </w:r>
          </w:p>
        </w:tc>
        <w:tc>
          <w:tcPr>
            <w:tcW w:w="705" w:type="dxa"/>
            <w:tcBorders>
              <w:top w:val="nil"/>
              <w:left w:val="single" w:sz="4" w:space="0" w:color="000080"/>
              <w:bottom w:val="single" w:sz="4" w:space="0" w:color="000080"/>
              <w:right w:val="nil"/>
            </w:tcBorders>
            <w:vAlign w:val="center"/>
          </w:tcPr>
          <w:p w14:paraId="4E1BD9D5"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D80B19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D29FFAA"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7F4208BA"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2355BE09" w14:textId="77777777" w:rsidR="00E95D3A" w:rsidRPr="00766D99" w:rsidRDefault="00E95D3A" w:rsidP="00CB23C8">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B68197E" w14:textId="77777777" w:rsidR="00E95D3A" w:rsidRPr="00766D99" w:rsidRDefault="00E95D3A" w:rsidP="00CB23C8">
            <w:pPr>
              <w:snapToGrid w:val="0"/>
              <w:ind w:firstLine="0"/>
              <w:jc w:val="center"/>
              <w:rPr>
                <w:sz w:val="22"/>
                <w:szCs w:val="22"/>
                <w:lang w:val="en-US" w:eastAsia="en-US"/>
              </w:rPr>
            </w:pPr>
          </w:p>
        </w:tc>
      </w:tr>
      <w:tr w:rsidR="00E95D3A" w:rsidRPr="00766D99" w14:paraId="669392BA" w14:textId="77777777" w:rsidTr="00E95D3A">
        <w:trPr>
          <w:trHeight w:val="227"/>
          <w:jc w:val="center"/>
        </w:trPr>
        <w:tc>
          <w:tcPr>
            <w:tcW w:w="3613" w:type="dxa"/>
            <w:tcBorders>
              <w:top w:val="nil"/>
              <w:left w:val="single" w:sz="4" w:space="0" w:color="000080"/>
              <w:bottom w:val="single" w:sz="4" w:space="0" w:color="000080"/>
              <w:right w:val="nil"/>
            </w:tcBorders>
            <w:vAlign w:val="center"/>
            <w:hideMark/>
          </w:tcPr>
          <w:p w14:paraId="3CA48200" w14:textId="77777777" w:rsidR="00E95D3A" w:rsidRPr="00766D99" w:rsidRDefault="00E95D3A" w:rsidP="00CB23C8">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0E1C0395" w14:textId="125BEF65" w:rsidR="00E95D3A" w:rsidRPr="005561AB" w:rsidRDefault="00F871C4" w:rsidP="00CB23C8">
            <w:pPr>
              <w:ind w:firstLine="0"/>
              <w:jc w:val="center"/>
              <w:rPr>
                <w:b/>
                <w:bCs/>
                <w:sz w:val="22"/>
                <w:szCs w:val="22"/>
                <w:lang w:val="en-US"/>
              </w:rPr>
            </w:pPr>
            <w:r w:rsidRPr="005561AB">
              <w:rPr>
                <w:b/>
                <w:bCs/>
                <w:sz w:val="22"/>
                <w:szCs w:val="22"/>
                <w:lang w:val="en-US"/>
              </w:rPr>
              <w:t>{</w:t>
            </w:r>
            <w:proofErr w:type="spellStart"/>
            <w:r w:rsidR="005561AB" w:rsidRPr="005561AB">
              <w:rPr>
                <w:b/>
                <w:bCs/>
                <w:sz w:val="22"/>
                <w:szCs w:val="22"/>
                <w:lang w:val="en-US"/>
              </w:rPr>
              <w:t>FullTime.</w:t>
            </w:r>
            <w:r w:rsidRPr="005561AB">
              <w:rPr>
                <w:b/>
                <w:bCs/>
                <w:sz w:val="22"/>
                <w:szCs w:val="22"/>
                <w:lang w:val="en-US"/>
              </w:rPr>
              <w:t>Tota</w:t>
            </w:r>
            <w:r w:rsidR="005561AB">
              <w:rPr>
                <w:b/>
                <w:bCs/>
                <w:sz w:val="22"/>
                <w:szCs w:val="22"/>
                <w:lang w:val="en-US"/>
              </w:rPr>
              <w:t>l</w:t>
            </w:r>
            <w:r w:rsidRPr="005561AB">
              <w:rPr>
                <w:b/>
                <w:bCs/>
                <w:sz w:val="22"/>
                <w:szCs w:val="22"/>
                <w:lang w:val="en-US"/>
              </w:rPr>
              <w:t>Hours</w:t>
            </w:r>
            <w:proofErr w:type="spellEnd"/>
            <w:r w:rsidRPr="005561AB">
              <w:rPr>
                <w:b/>
                <w:bCs/>
                <w:sz w:val="22"/>
                <w:szCs w:val="22"/>
                <w:lang w:val="en-US"/>
              </w:rPr>
              <w:t>}</w:t>
            </w:r>
          </w:p>
        </w:tc>
        <w:tc>
          <w:tcPr>
            <w:tcW w:w="705" w:type="dxa"/>
            <w:tcBorders>
              <w:top w:val="nil"/>
              <w:left w:val="single" w:sz="4" w:space="0" w:color="000080"/>
              <w:bottom w:val="single" w:sz="4" w:space="0" w:color="000080"/>
              <w:right w:val="nil"/>
            </w:tcBorders>
            <w:vAlign w:val="center"/>
          </w:tcPr>
          <w:p w14:paraId="63C22CD7" w14:textId="7B329CAA" w:rsidR="00E95D3A" w:rsidRPr="005561AB" w:rsidRDefault="005561AB" w:rsidP="00CB23C8">
            <w:pPr>
              <w:ind w:firstLine="0"/>
              <w:jc w:val="center"/>
              <w:rPr>
                <w:b/>
                <w:bCs/>
                <w:sz w:val="22"/>
                <w:szCs w:val="22"/>
                <w:lang w:val="en-US"/>
              </w:rPr>
            </w:pPr>
            <w:r>
              <w:rPr>
                <w:b/>
                <w:bCs/>
                <w:sz w:val="22"/>
                <w:szCs w:val="22"/>
                <w:lang w:val="en-US"/>
              </w:rPr>
              <w:t>{</w:t>
            </w:r>
            <w:proofErr w:type="spellStart"/>
            <w:r>
              <w:rPr>
                <w:b/>
                <w:bCs/>
                <w:sz w:val="22"/>
                <w:szCs w:val="22"/>
                <w:lang w:val="en-US"/>
              </w:rPr>
              <w:t>FullTime.</w:t>
            </w:r>
            <w:r w:rsidRPr="005561AB">
              <w:rPr>
                <w:b/>
                <w:bCs/>
                <w:sz w:val="22"/>
                <w:szCs w:val="22"/>
                <w:lang w:val="en-US"/>
              </w:rPr>
              <w:t>ContactWorkHours</w:t>
            </w:r>
            <w:proofErr w:type="spellEnd"/>
            <w:r>
              <w:rPr>
                <w:b/>
                <w:bCs/>
                <w:sz w:val="22"/>
                <w:szCs w:val="22"/>
                <w:lang w:val="en-US"/>
              </w:rPr>
              <w:t>}</w:t>
            </w:r>
          </w:p>
        </w:tc>
        <w:tc>
          <w:tcPr>
            <w:tcW w:w="526" w:type="dxa"/>
            <w:tcBorders>
              <w:top w:val="nil"/>
              <w:left w:val="single" w:sz="4" w:space="0" w:color="000080"/>
              <w:bottom w:val="single" w:sz="4" w:space="0" w:color="000080"/>
              <w:right w:val="nil"/>
            </w:tcBorders>
            <w:vAlign w:val="center"/>
          </w:tcPr>
          <w:p w14:paraId="2B3F1969" w14:textId="199020EC" w:rsidR="00E95D3A" w:rsidRPr="005561AB" w:rsidRDefault="005561AB" w:rsidP="00CB23C8">
            <w:pPr>
              <w:ind w:firstLine="0"/>
              <w:jc w:val="center"/>
              <w:rPr>
                <w:b/>
                <w:bCs/>
                <w:sz w:val="22"/>
                <w:szCs w:val="22"/>
                <w:lang w:val="en-US"/>
              </w:rPr>
            </w:pPr>
            <w:r>
              <w:rPr>
                <w:b/>
                <w:bCs/>
                <w:sz w:val="22"/>
                <w:szCs w:val="22"/>
                <w:lang w:val="en-US"/>
              </w:rPr>
              <w:t>{</w:t>
            </w:r>
            <w:proofErr w:type="spellStart"/>
            <w:r>
              <w:rPr>
                <w:b/>
                <w:bCs/>
                <w:sz w:val="22"/>
                <w:szCs w:val="22"/>
                <w:lang w:val="en-US"/>
              </w:rPr>
              <w:t>FullTime.LectureHours</w:t>
            </w:r>
            <w:proofErr w:type="spellEnd"/>
            <w:r>
              <w:rPr>
                <w:b/>
                <w:bCs/>
                <w:sz w:val="22"/>
                <w:szCs w:val="22"/>
                <w:lang w:val="en-US"/>
              </w:rPr>
              <w:t>}</w:t>
            </w:r>
          </w:p>
        </w:tc>
        <w:tc>
          <w:tcPr>
            <w:tcW w:w="398" w:type="dxa"/>
            <w:tcBorders>
              <w:top w:val="nil"/>
              <w:left w:val="single" w:sz="4" w:space="0" w:color="000080"/>
              <w:bottom w:val="single" w:sz="4" w:space="0" w:color="000080"/>
              <w:right w:val="nil"/>
            </w:tcBorders>
            <w:vAlign w:val="center"/>
          </w:tcPr>
          <w:p w14:paraId="2EBE9ACD" w14:textId="28436628" w:rsidR="00E95D3A" w:rsidRPr="005561AB" w:rsidRDefault="005561AB" w:rsidP="00CB23C8">
            <w:pPr>
              <w:ind w:left="-57" w:right="-57" w:firstLine="0"/>
              <w:jc w:val="center"/>
              <w:rPr>
                <w:b/>
                <w:bCs/>
                <w:sz w:val="22"/>
                <w:szCs w:val="22"/>
                <w:lang w:val="en-US"/>
              </w:rPr>
            </w:pPr>
            <w:r>
              <w:rPr>
                <w:b/>
                <w:bCs/>
                <w:sz w:val="22"/>
                <w:szCs w:val="22"/>
                <w:lang w:val="en-US"/>
              </w:rPr>
              <w:t>{</w:t>
            </w:r>
            <w:proofErr w:type="spellStart"/>
            <w:r>
              <w:rPr>
                <w:b/>
                <w:bCs/>
                <w:sz w:val="22"/>
                <w:szCs w:val="22"/>
                <w:lang w:val="en-US"/>
              </w:rPr>
              <w:t>FullTime.PracticalHours</w:t>
            </w:r>
            <w:proofErr w:type="spellEnd"/>
            <w:r>
              <w:rPr>
                <w:b/>
                <w:bCs/>
                <w:sz w:val="22"/>
                <w:szCs w:val="22"/>
                <w:lang w:val="en-US"/>
              </w:rPr>
              <w:t>}</w:t>
            </w:r>
          </w:p>
        </w:tc>
        <w:tc>
          <w:tcPr>
            <w:tcW w:w="397" w:type="dxa"/>
            <w:tcBorders>
              <w:top w:val="nil"/>
              <w:left w:val="single" w:sz="4" w:space="0" w:color="000080"/>
              <w:bottom w:val="single" w:sz="4" w:space="0" w:color="000080"/>
              <w:right w:val="nil"/>
            </w:tcBorders>
            <w:vAlign w:val="center"/>
          </w:tcPr>
          <w:p w14:paraId="61457327" w14:textId="172E8FAD" w:rsidR="00E95D3A" w:rsidRPr="005561AB" w:rsidRDefault="005561AB" w:rsidP="00CB23C8">
            <w:pPr>
              <w:autoSpaceDE w:val="0"/>
              <w:autoSpaceDN w:val="0"/>
              <w:adjustRightInd w:val="0"/>
              <w:ind w:left="-57" w:right="-57" w:firstLine="0"/>
              <w:jc w:val="center"/>
              <w:rPr>
                <w:b/>
                <w:bCs/>
                <w:sz w:val="22"/>
                <w:szCs w:val="22"/>
                <w:lang w:val="en-US"/>
              </w:rPr>
            </w:pPr>
            <w:r>
              <w:rPr>
                <w:b/>
                <w:bCs/>
                <w:sz w:val="22"/>
                <w:szCs w:val="22"/>
                <w:lang w:val="en-US"/>
              </w:rPr>
              <w:t>{</w:t>
            </w:r>
            <w:proofErr w:type="spellStart"/>
            <w:r>
              <w:rPr>
                <w:b/>
                <w:bCs/>
                <w:sz w:val="22"/>
                <w:szCs w:val="22"/>
                <w:lang w:val="en-US"/>
              </w:rPr>
              <w:t>FullTime.SelfStudyHours</w:t>
            </w:r>
            <w:proofErr w:type="spellEnd"/>
            <w:r>
              <w:rPr>
                <w:b/>
                <w:bCs/>
                <w:sz w:val="22"/>
                <w:szCs w:val="22"/>
                <w:lang w:val="en-US"/>
              </w:rPr>
              <w:t>}</w:t>
            </w:r>
          </w:p>
        </w:tc>
        <w:tc>
          <w:tcPr>
            <w:tcW w:w="1517" w:type="dxa"/>
            <w:tcBorders>
              <w:top w:val="nil"/>
              <w:left w:val="single" w:sz="4" w:space="0" w:color="000080"/>
              <w:bottom w:val="single" w:sz="4" w:space="0" w:color="000080"/>
              <w:right w:val="nil"/>
            </w:tcBorders>
          </w:tcPr>
          <w:p w14:paraId="405F805A" w14:textId="77777777" w:rsidR="00E95D3A" w:rsidRPr="005561AB" w:rsidRDefault="00E95D3A" w:rsidP="00CB23C8">
            <w:pPr>
              <w:snapToGrid w:val="0"/>
              <w:ind w:firstLine="0"/>
              <w:jc w:val="center"/>
              <w:rPr>
                <w:b/>
                <w:bCs/>
                <w:sz w:val="22"/>
                <w:szCs w:val="22"/>
                <w:lang w:eastAsia="en-US"/>
              </w:rPr>
            </w:pPr>
          </w:p>
        </w:tc>
        <w:tc>
          <w:tcPr>
            <w:tcW w:w="1482" w:type="dxa"/>
            <w:tcBorders>
              <w:top w:val="nil"/>
              <w:left w:val="single" w:sz="4" w:space="0" w:color="000080"/>
              <w:bottom w:val="single" w:sz="4" w:space="0" w:color="000080"/>
              <w:right w:val="single" w:sz="4" w:space="0" w:color="000080"/>
            </w:tcBorders>
          </w:tcPr>
          <w:p w14:paraId="2ACBC6BA" w14:textId="77777777" w:rsidR="00E95D3A" w:rsidRPr="005561AB" w:rsidRDefault="00E95D3A" w:rsidP="00CB23C8">
            <w:pPr>
              <w:snapToGrid w:val="0"/>
              <w:ind w:firstLine="0"/>
              <w:jc w:val="center"/>
              <w:rPr>
                <w:b/>
                <w:bCs/>
                <w:sz w:val="22"/>
                <w:szCs w:val="22"/>
                <w:lang w:eastAsia="en-US"/>
              </w:rPr>
            </w:pPr>
          </w:p>
        </w:tc>
      </w:tr>
    </w:tbl>
    <w:p w14:paraId="706A6030" w14:textId="77777777" w:rsidR="00433EB4" w:rsidRDefault="00433EB4" w:rsidP="00CB23C8">
      <w:pPr>
        <w:widowControl/>
        <w:ind w:firstLine="0"/>
        <w:jc w:val="center"/>
        <w:rPr>
          <w:rFonts w:eastAsia="Calibri"/>
          <w:b/>
          <w:lang w:eastAsia="en-US"/>
        </w:rPr>
      </w:pPr>
    </w:p>
    <w:p w14:paraId="266B974A" w14:textId="77777777"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Очно-заочная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3ABBAA85"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46A69C1F"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00C01A79"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64C432D3"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55DEC290"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5DDAE18E"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310BFD39"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33FE381E"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29CAE225"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4C897F1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51DC8558"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13F45677"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FA5D060"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3737AEBE"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E378DE1"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4AEF4A" w14:textId="77777777" w:rsidR="00E95D3A" w:rsidRPr="00766D99" w:rsidRDefault="00E95D3A" w:rsidP="00CB23C8">
            <w:pPr>
              <w:ind w:firstLine="0"/>
              <w:rPr>
                <w:sz w:val="22"/>
                <w:szCs w:val="22"/>
                <w:lang w:eastAsia="en-US"/>
              </w:rPr>
            </w:pPr>
          </w:p>
        </w:tc>
      </w:tr>
      <w:tr w:rsidR="00E95D3A" w:rsidRPr="00766D99" w14:paraId="7C100374"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67526D5F"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603ABDBC"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488DC889"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0253178D"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48BB1F4A"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4DAC3406"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6254A85D"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64CBDDFC" w14:textId="77777777" w:rsidR="00E95D3A" w:rsidRPr="00766D99" w:rsidRDefault="00E95D3A" w:rsidP="00CB23C8">
            <w:pPr>
              <w:ind w:firstLine="0"/>
              <w:rPr>
                <w:sz w:val="22"/>
                <w:szCs w:val="22"/>
                <w:lang w:eastAsia="en-US"/>
              </w:rPr>
            </w:pPr>
          </w:p>
        </w:tc>
      </w:tr>
      <w:tr w:rsidR="00E95D3A" w:rsidRPr="00766D99" w14:paraId="74D40389"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0D618376"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70FD055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5C261F3"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34799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612ABA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3F41B683"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7039CA6"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409D7D12" w14:textId="77777777" w:rsidR="00E95D3A" w:rsidRPr="00766D99" w:rsidRDefault="00E95D3A" w:rsidP="00CB23C8">
            <w:pPr>
              <w:snapToGrid w:val="0"/>
              <w:ind w:firstLine="0"/>
              <w:jc w:val="center"/>
              <w:rPr>
                <w:sz w:val="22"/>
                <w:szCs w:val="22"/>
                <w:lang w:eastAsia="en-US"/>
              </w:rPr>
            </w:pPr>
          </w:p>
        </w:tc>
      </w:tr>
      <w:tr w:rsidR="00E95D3A" w:rsidRPr="00766D99" w14:paraId="1BFCBD00"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0498A379"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EC40071"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051E4B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0BF14AC"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D88D12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4CC36EE"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39643508"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54535550" w14:textId="77777777" w:rsidR="00E95D3A" w:rsidRPr="00766D99" w:rsidRDefault="00E95D3A" w:rsidP="00CB23C8">
            <w:pPr>
              <w:ind w:left="-57" w:right="-57" w:firstLine="0"/>
              <w:jc w:val="center"/>
              <w:rPr>
                <w:sz w:val="22"/>
                <w:szCs w:val="22"/>
                <w:lang w:eastAsia="en-US"/>
              </w:rPr>
            </w:pPr>
          </w:p>
        </w:tc>
      </w:tr>
      <w:tr w:rsidR="00E95D3A" w:rsidRPr="00766D99" w14:paraId="6DB5953A"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9EB61CC"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66139CCF"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97398E7"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2BD9862"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3E8B9F80"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0D72B85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05159222"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793D741" w14:textId="77777777" w:rsidR="00E95D3A" w:rsidRPr="00766D99" w:rsidRDefault="00E95D3A" w:rsidP="00CB23C8">
            <w:pPr>
              <w:ind w:left="-57" w:right="-57" w:firstLine="0"/>
              <w:jc w:val="center"/>
              <w:rPr>
                <w:sz w:val="22"/>
                <w:szCs w:val="22"/>
                <w:lang w:eastAsia="en-US"/>
              </w:rPr>
            </w:pPr>
          </w:p>
        </w:tc>
      </w:tr>
      <w:tr w:rsidR="00E95D3A" w:rsidRPr="00766D99" w14:paraId="5D8EAD46"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A2AD03F"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0783FC99"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D7E28C9"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BEF917F"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0AD6CF5"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2839D93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4E4E96CD"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7FC1A6E" w14:textId="77777777" w:rsidR="00E95D3A" w:rsidRPr="00766D99" w:rsidRDefault="00E95D3A" w:rsidP="00CB23C8">
            <w:pPr>
              <w:ind w:firstLine="0"/>
              <w:jc w:val="center"/>
              <w:rPr>
                <w:sz w:val="22"/>
                <w:szCs w:val="22"/>
                <w:lang w:eastAsia="en-US"/>
              </w:rPr>
            </w:pPr>
          </w:p>
        </w:tc>
      </w:tr>
      <w:tr w:rsidR="00E95D3A" w:rsidRPr="00766D99" w14:paraId="28B6B300" w14:textId="77777777" w:rsidTr="00353AC3">
        <w:trPr>
          <w:trHeight w:val="468"/>
          <w:jc w:val="center"/>
        </w:trPr>
        <w:tc>
          <w:tcPr>
            <w:tcW w:w="3613" w:type="dxa"/>
            <w:tcBorders>
              <w:top w:val="nil"/>
              <w:left w:val="single" w:sz="4" w:space="0" w:color="000080"/>
              <w:bottom w:val="single" w:sz="4" w:space="0" w:color="000080"/>
              <w:right w:val="nil"/>
            </w:tcBorders>
          </w:tcPr>
          <w:p w14:paraId="459A42ED"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4A065889"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07F62D2"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1FF176F"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232F4F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7ED447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74681F55"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5986F01F" w14:textId="77777777" w:rsidR="00E95D3A" w:rsidRPr="00766D99" w:rsidRDefault="00E95D3A" w:rsidP="00CB23C8">
            <w:pPr>
              <w:ind w:firstLine="0"/>
              <w:jc w:val="center"/>
              <w:rPr>
                <w:sz w:val="22"/>
                <w:szCs w:val="22"/>
                <w:lang w:eastAsia="en-US"/>
              </w:rPr>
            </w:pPr>
          </w:p>
        </w:tc>
      </w:tr>
      <w:tr w:rsidR="00E95D3A" w:rsidRPr="00766D99" w14:paraId="738CCD17" w14:textId="77777777" w:rsidTr="00353AC3">
        <w:trPr>
          <w:trHeight w:val="456"/>
          <w:jc w:val="center"/>
        </w:trPr>
        <w:tc>
          <w:tcPr>
            <w:tcW w:w="3613" w:type="dxa"/>
            <w:tcBorders>
              <w:top w:val="nil"/>
              <w:left w:val="single" w:sz="4" w:space="0" w:color="000080"/>
              <w:bottom w:val="single" w:sz="4" w:space="0" w:color="000080"/>
              <w:right w:val="nil"/>
            </w:tcBorders>
          </w:tcPr>
          <w:p w14:paraId="03FDC365"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393DBC9A"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7941A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6D8781D"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0984BF37"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4A849D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0724B08B"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25958144" w14:textId="77777777" w:rsidR="00E95D3A" w:rsidRPr="00766D99" w:rsidRDefault="00E95D3A" w:rsidP="00CB23C8">
            <w:pPr>
              <w:ind w:left="-57" w:right="-57" w:firstLine="0"/>
              <w:jc w:val="center"/>
              <w:rPr>
                <w:sz w:val="22"/>
                <w:szCs w:val="22"/>
                <w:lang w:eastAsia="en-US"/>
              </w:rPr>
            </w:pPr>
          </w:p>
        </w:tc>
      </w:tr>
      <w:tr w:rsidR="00E95D3A" w:rsidRPr="00766D99" w14:paraId="74B57F14" w14:textId="77777777" w:rsidTr="00353AC3">
        <w:trPr>
          <w:trHeight w:val="272"/>
          <w:jc w:val="center"/>
        </w:trPr>
        <w:tc>
          <w:tcPr>
            <w:tcW w:w="3613" w:type="dxa"/>
            <w:tcBorders>
              <w:top w:val="nil"/>
              <w:left w:val="single" w:sz="4" w:space="0" w:color="000080"/>
              <w:bottom w:val="single" w:sz="4" w:space="0" w:color="000080"/>
              <w:right w:val="nil"/>
            </w:tcBorders>
          </w:tcPr>
          <w:p w14:paraId="7BA4DED1"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7F04F4AE"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7C2BA1AE"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30E694C3"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8E5BCC2"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0870FA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186F735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6A7F6D8" w14:textId="77777777" w:rsidR="00E95D3A" w:rsidRPr="00766D99" w:rsidRDefault="00E95D3A" w:rsidP="00CB23C8">
            <w:pPr>
              <w:ind w:firstLine="0"/>
              <w:jc w:val="center"/>
              <w:rPr>
                <w:sz w:val="22"/>
                <w:szCs w:val="22"/>
                <w:lang w:eastAsia="en-US"/>
              </w:rPr>
            </w:pPr>
          </w:p>
        </w:tc>
      </w:tr>
      <w:tr w:rsidR="000F7F42" w:rsidRPr="00766D99" w14:paraId="5297C607" w14:textId="77777777" w:rsidTr="00353AC3">
        <w:trPr>
          <w:trHeight w:val="227"/>
          <w:jc w:val="center"/>
        </w:trPr>
        <w:tc>
          <w:tcPr>
            <w:tcW w:w="3613" w:type="dxa"/>
            <w:tcBorders>
              <w:top w:val="nil"/>
              <w:left w:val="single" w:sz="4" w:space="0" w:color="000080"/>
              <w:bottom w:val="single" w:sz="4" w:space="0" w:color="000080"/>
              <w:right w:val="nil"/>
            </w:tcBorders>
          </w:tcPr>
          <w:p w14:paraId="71D90E76" w14:textId="34B09CA1" w:rsidR="000F7F42" w:rsidRPr="00766D99" w:rsidRDefault="000F7F42" w:rsidP="000F7F42">
            <w:pPr>
              <w:autoSpaceDE w:val="0"/>
              <w:autoSpaceDN w:val="0"/>
              <w:adjustRightInd w:val="0"/>
              <w:ind w:firstLine="0"/>
              <w:rPr>
                <w:sz w:val="22"/>
                <w:szCs w:val="22"/>
                <w:lang w:eastAsia="en-US"/>
              </w:rPr>
            </w:pPr>
            <w:r>
              <w:rPr>
                <w:sz w:val="22"/>
                <w:szCs w:val="22"/>
                <w:lang w:val="en-US" w:eastAsia="en-US"/>
              </w:rPr>
              <w:t>{</w:t>
            </w:r>
            <w:proofErr w:type="spellStart"/>
            <w:r>
              <w:rPr>
                <w:sz w:val="22"/>
                <w:szCs w:val="22"/>
                <w:lang w:val="en-US" w:eastAsia="en-US"/>
              </w:rPr>
              <w:t>Mixed</w:t>
            </w:r>
            <w:r>
              <w:rPr>
                <w:sz w:val="22"/>
                <w:szCs w:val="22"/>
                <w:lang w:val="en-US" w:eastAsia="en-US"/>
              </w:rPr>
              <w:t>Time.ControlFormForScreen</w:t>
            </w:r>
            <w:proofErr w:type="spellEnd"/>
            <w:r>
              <w:rPr>
                <w:sz w:val="22"/>
                <w:szCs w:val="22"/>
                <w:lang w:val="en-US" w:eastAsia="en-US"/>
              </w:rPr>
              <w:t>}</w:t>
            </w:r>
          </w:p>
        </w:tc>
        <w:tc>
          <w:tcPr>
            <w:tcW w:w="851" w:type="dxa"/>
            <w:tcBorders>
              <w:top w:val="nil"/>
              <w:left w:val="single" w:sz="4" w:space="0" w:color="000080"/>
              <w:bottom w:val="single" w:sz="4" w:space="0" w:color="000080"/>
              <w:right w:val="nil"/>
            </w:tcBorders>
            <w:vAlign w:val="center"/>
          </w:tcPr>
          <w:p w14:paraId="2F0CA9CC" w14:textId="75C65D62" w:rsidR="000F7F42" w:rsidRPr="00766D99" w:rsidRDefault="000F7F42" w:rsidP="000F7F42">
            <w:pPr>
              <w:ind w:firstLine="0"/>
              <w:jc w:val="center"/>
              <w:rPr>
                <w:sz w:val="22"/>
                <w:szCs w:val="22"/>
              </w:rPr>
            </w:pPr>
            <w:r>
              <w:rPr>
                <w:sz w:val="22"/>
                <w:szCs w:val="22"/>
                <w:lang w:val="en-US"/>
              </w:rPr>
              <w:t>{</w:t>
            </w:r>
            <w:proofErr w:type="spellStart"/>
            <w:r>
              <w:rPr>
                <w:sz w:val="22"/>
                <w:szCs w:val="22"/>
                <w:lang w:val="en-US"/>
              </w:rPr>
              <w:t>Mixe</w:t>
            </w:r>
            <w:r>
              <w:rPr>
                <w:sz w:val="22"/>
                <w:szCs w:val="22"/>
                <w:lang w:val="en-US"/>
              </w:rPr>
              <w:lastRenderedPageBreak/>
              <w:t>d</w:t>
            </w:r>
            <w:r>
              <w:rPr>
                <w:sz w:val="22"/>
                <w:szCs w:val="22"/>
                <w:lang w:val="en-US"/>
              </w:rPr>
              <w:t>Time.ControlHours</w:t>
            </w:r>
            <w:proofErr w:type="spellEnd"/>
            <w:r>
              <w:rPr>
                <w:sz w:val="22"/>
                <w:szCs w:val="22"/>
                <w:lang w:val="en-US"/>
              </w:rPr>
              <w:t>}</w:t>
            </w:r>
          </w:p>
        </w:tc>
        <w:tc>
          <w:tcPr>
            <w:tcW w:w="705" w:type="dxa"/>
            <w:tcBorders>
              <w:top w:val="nil"/>
              <w:left w:val="single" w:sz="4" w:space="0" w:color="000080"/>
              <w:bottom w:val="single" w:sz="4" w:space="0" w:color="000080"/>
              <w:right w:val="nil"/>
            </w:tcBorders>
            <w:vAlign w:val="center"/>
          </w:tcPr>
          <w:p w14:paraId="13DAC45D" w14:textId="77777777" w:rsidR="000F7F42" w:rsidRPr="00766D99" w:rsidRDefault="000F7F42" w:rsidP="000F7F42">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AABE1AD" w14:textId="77777777" w:rsidR="000F7F42" w:rsidRPr="00766D99" w:rsidRDefault="000F7F42" w:rsidP="000F7F42">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3EFD8509" w14:textId="77777777" w:rsidR="000F7F42" w:rsidRPr="00766D99" w:rsidRDefault="000F7F42" w:rsidP="000F7F42">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EE58649" w14:textId="77777777" w:rsidR="000F7F42" w:rsidRPr="00766D99" w:rsidRDefault="000F7F42" w:rsidP="000F7F42">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665D5417" w14:textId="77777777" w:rsidR="000F7F42" w:rsidRPr="00766D99" w:rsidRDefault="000F7F42" w:rsidP="000F7F42">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256FF1B0" w14:textId="77777777" w:rsidR="000F7F42" w:rsidRPr="00766D99" w:rsidRDefault="000F7F42" w:rsidP="000F7F42">
            <w:pPr>
              <w:snapToGrid w:val="0"/>
              <w:ind w:firstLine="0"/>
              <w:jc w:val="center"/>
              <w:rPr>
                <w:sz w:val="22"/>
                <w:szCs w:val="22"/>
                <w:lang w:val="en-US" w:eastAsia="en-US"/>
              </w:rPr>
            </w:pPr>
          </w:p>
        </w:tc>
      </w:tr>
      <w:tr w:rsidR="000F7F42" w:rsidRPr="00766D99" w14:paraId="28778F17" w14:textId="77777777" w:rsidTr="005561AB">
        <w:trPr>
          <w:jc w:val="center"/>
        </w:trPr>
        <w:tc>
          <w:tcPr>
            <w:tcW w:w="3613" w:type="dxa"/>
            <w:tcBorders>
              <w:top w:val="nil"/>
              <w:left w:val="single" w:sz="4" w:space="0" w:color="000080"/>
              <w:bottom w:val="single" w:sz="4" w:space="0" w:color="000080"/>
              <w:right w:val="nil"/>
            </w:tcBorders>
            <w:vAlign w:val="center"/>
            <w:hideMark/>
          </w:tcPr>
          <w:p w14:paraId="2394D343" w14:textId="77777777" w:rsidR="000F7F42" w:rsidRPr="00766D99" w:rsidRDefault="000F7F42" w:rsidP="000F7F42">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1F796737" w14:textId="131CB580" w:rsidR="000F7F42" w:rsidRPr="00766D99" w:rsidRDefault="000F7F42" w:rsidP="000F7F42">
            <w:pPr>
              <w:ind w:firstLine="0"/>
              <w:jc w:val="center"/>
              <w:rPr>
                <w:b/>
                <w:bCs/>
                <w:sz w:val="22"/>
                <w:szCs w:val="22"/>
              </w:rPr>
            </w:pPr>
            <w:r w:rsidRPr="005561AB">
              <w:rPr>
                <w:b/>
                <w:bCs/>
                <w:sz w:val="22"/>
                <w:szCs w:val="22"/>
                <w:lang w:val="en-US"/>
              </w:rPr>
              <w:t>{</w:t>
            </w:r>
            <w:proofErr w:type="spellStart"/>
            <w:r>
              <w:rPr>
                <w:b/>
                <w:bCs/>
                <w:sz w:val="22"/>
                <w:szCs w:val="22"/>
                <w:lang w:val="en-US"/>
              </w:rPr>
              <w:t>Mixed</w:t>
            </w:r>
            <w:r w:rsidRPr="005561AB">
              <w:rPr>
                <w:b/>
                <w:bCs/>
                <w:sz w:val="22"/>
                <w:szCs w:val="22"/>
                <w:lang w:val="en-US"/>
              </w:rPr>
              <w:t>Time.Tota</w:t>
            </w:r>
            <w:r>
              <w:rPr>
                <w:b/>
                <w:bCs/>
                <w:sz w:val="22"/>
                <w:szCs w:val="22"/>
                <w:lang w:val="en-US"/>
              </w:rPr>
              <w:t>l</w:t>
            </w:r>
            <w:r w:rsidRPr="005561AB">
              <w:rPr>
                <w:b/>
                <w:bCs/>
                <w:sz w:val="22"/>
                <w:szCs w:val="22"/>
                <w:lang w:val="en-US"/>
              </w:rPr>
              <w:t>Hours</w:t>
            </w:r>
            <w:proofErr w:type="spellEnd"/>
            <w:r w:rsidRPr="005561AB">
              <w:rPr>
                <w:b/>
                <w:bCs/>
                <w:sz w:val="22"/>
                <w:szCs w:val="22"/>
                <w:lang w:val="en-US"/>
              </w:rPr>
              <w:t>}</w:t>
            </w:r>
          </w:p>
        </w:tc>
        <w:tc>
          <w:tcPr>
            <w:tcW w:w="705" w:type="dxa"/>
            <w:tcBorders>
              <w:top w:val="nil"/>
              <w:left w:val="single" w:sz="4" w:space="0" w:color="000080"/>
              <w:bottom w:val="single" w:sz="4" w:space="0" w:color="000080"/>
              <w:right w:val="nil"/>
            </w:tcBorders>
            <w:vAlign w:val="center"/>
          </w:tcPr>
          <w:p w14:paraId="0F797376" w14:textId="5FB12C07" w:rsidR="000F7F42" w:rsidRPr="00766D99" w:rsidRDefault="000F7F42" w:rsidP="000F7F42">
            <w:pPr>
              <w:ind w:firstLine="0"/>
              <w:jc w:val="center"/>
              <w:rPr>
                <w:b/>
                <w:bCs/>
                <w:sz w:val="22"/>
                <w:szCs w:val="22"/>
              </w:rPr>
            </w:pPr>
            <w:r>
              <w:rPr>
                <w:b/>
                <w:bCs/>
                <w:sz w:val="22"/>
                <w:szCs w:val="22"/>
                <w:lang w:val="en-US"/>
              </w:rPr>
              <w:t>{</w:t>
            </w:r>
            <w:proofErr w:type="spellStart"/>
            <w:r>
              <w:rPr>
                <w:b/>
                <w:bCs/>
                <w:sz w:val="22"/>
                <w:szCs w:val="22"/>
                <w:lang w:val="en-US"/>
              </w:rPr>
              <w:t>MixedTime.</w:t>
            </w:r>
            <w:r w:rsidRPr="005561AB">
              <w:rPr>
                <w:b/>
                <w:bCs/>
                <w:sz w:val="22"/>
                <w:szCs w:val="22"/>
                <w:lang w:val="en-US"/>
              </w:rPr>
              <w:t>ContactWorkHours</w:t>
            </w:r>
            <w:proofErr w:type="spellEnd"/>
            <w:r>
              <w:rPr>
                <w:b/>
                <w:bCs/>
                <w:sz w:val="22"/>
                <w:szCs w:val="22"/>
                <w:lang w:val="en-US"/>
              </w:rPr>
              <w:t>}</w:t>
            </w:r>
          </w:p>
        </w:tc>
        <w:tc>
          <w:tcPr>
            <w:tcW w:w="526" w:type="dxa"/>
            <w:tcBorders>
              <w:top w:val="nil"/>
              <w:left w:val="single" w:sz="4" w:space="0" w:color="000080"/>
              <w:bottom w:val="single" w:sz="4" w:space="0" w:color="000080"/>
              <w:right w:val="nil"/>
            </w:tcBorders>
            <w:vAlign w:val="center"/>
          </w:tcPr>
          <w:p w14:paraId="414F3E79" w14:textId="1F9F93B4" w:rsidR="000F7F42" w:rsidRPr="00766D99" w:rsidRDefault="000F7F42" w:rsidP="000F7F42">
            <w:pPr>
              <w:ind w:firstLine="0"/>
              <w:jc w:val="center"/>
              <w:rPr>
                <w:b/>
                <w:bCs/>
                <w:sz w:val="22"/>
                <w:szCs w:val="22"/>
              </w:rPr>
            </w:pPr>
            <w:r>
              <w:rPr>
                <w:b/>
                <w:bCs/>
                <w:sz w:val="22"/>
                <w:szCs w:val="22"/>
                <w:lang w:val="en-US"/>
              </w:rPr>
              <w:t>{</w:t>
            </w:r>
            <w:proofErr w:type="spellStart"/>
            <w:r>
              <w:rPr>
                <w:b/>
                <w:bCs/>
                <w:sz w:val="22"/>
                <w:szCs w:val="22"/>
                <w:lang w:val="en-US"/>
              </w:rPr>
              <w:t>MixedTime.LectureHours</w:t>
            </w:r>
            <w:proofErr w:type="spellEnd"/>
            <w:r>
              <w:rPr>
                <w:b/>
                <w:bCs/>
                <w:sz w:val="22"/>
                <w:szCs w:val="22"/>
                <w:lang w:val="en-US"/>
              </w:rPr>
              <w:t>}</w:t>
            </w:r>
          </w:p>
        </w:tc>
        <w:tc>
          <w:tcPr>
            <w:tcW w:w="398" w:type="dxa"/>
            <w:tcBorders>
              <w:top w:val="nil"/>
              <w:left w:val="single" w:sz="4" w:space="0" w:color="000080"/>
              <w:bottom w:val="single" w:sz="4" w:space="0" w:color="000080"/>
              <w:right w:val="nil"/>
            </w:tcBorders>
            <w:vAlign w:val="center"/>
          </w:tcPr>
          <w:p w14:paraId="181C822C" w14:textId="2F6C40BE" w:rsidR="000F7F42" w:rsidRPr="00766D99" w:rsidRDefault="000F7F42" w:rsidP="000F7F42">
            <w:pPr>
              <w:ind w:left="-57" w:right="-57" w:firstLine="0"/>
              <w:jc w:val="center"/>
              <w:rPr>
                <w:b/>
                <w:bCs/>
                <w:sz w:val="22"/>
                <w:szCs w:val="22"/>
              </w:rPr>
            </w:pPr>
            <w:r>
              <w:rPr>
                <w:b/>
                <w:bCs/>
                <w:sz w:val="22"/>
                <w:szCs w:val="22"/>
                <w:lang w:val="en-US"/>
              </w:rPr>
              <w:t>{</w:t>
            </w:r>
            <w:proofErr w:type="spellStart"/>
            <w:r>
              <w:rPr>
                <w:b/>
                <w:bCs/>
                <w:sz w:val="22"/>
                <w:szCs w:val="22"/>
                <w:lang w:val="en-US"/>
              </w:rPr>
              <w:t>MixedTime.PracticalHours</w:t>
            </w:r>
            <w:proofErr w:type="spellEnd"/>
            <w:r>
              <w:rPr>
                <w:b/>
                <w:bCs/>
                <w:sz w:val="22"/>
                <w:szCs w:val="22"/>
                <w:lang w:val="en-US"/>
              </w:rPr>
              <w:t>}</w:t>
            </w:r>
          </w:p>
        </w:tc>
        <w:tc>
          <w:tcPr>
            <w:tcW w:w="397" w:type="dxa"/>
            <w:tcBorders>
              <w:top w:val="nil"/>
              <w:left w:val="single" w:sz="4" w:space="0" w:color="000080"/>
              <w:bottom w:val="single" w:sz="4" w:space="0" w:color="000080"/>
              <w:right w:val="nil"/>
            </w:tcBorders>
            <w:vAlign w:val="center"/>
          </w:tcPr>
          <w:p w14:paraId="18BAA023" w14:textId="7E484BBE" w:rsidR="000F7F42" w:rsidRPr="00766D99" w:rsidRDefault="000F7F42" w:rsidP="000F7F42">
            <w:pPr>
              <w:autoSpaceDE w:val="0"/>
              <w:autoSpaceDN w:val="0"/>
              <w:adjustRightInd w:val="0"/>
              <w:ind w:left="-57" w:right="-57" w:firstLine="0"/>
              <w:jc w:val="center"/>
              <w:rPr>
                <w:b/>
                <w:bCs/>
                <w:sz w:val="22"/>
                <w:szCs w:val="22"/>
              </w:rPr>
            </w:pPr>
            <w:r>
              <w:rPr>
                <w:b/>
                <w:bCs/>
                <w:sz w:val="22"/>
                <w:szCs w:val="22"/>
                <w:lang w:val="en-US"/>
              </w:rPr>
              <w:t>{</w:t>
            </w:r>
            <w:proofErr w:type="spellStart"/>
            <w:r>
              <w:rPr>
                <w:b/>
                <w:bCs/>
                <w:sz w:val="22"/>
                <w:szCs w:val="22"/>
                <w:lang w:val="en-US"/>
              </w:rPr>
              <w:t>MixedTime.SelfStudyHours</w:t>
            </w:r>
            <w:proofErr w:type="spellEnd"/>
            <w:r>
              <w:rPr>
                <w:b/>
                <w:bCs/>
                <w:sz w:val="22"/>
                <w:szCs w:val="22"/>
                <w:lang w:val="en-US"/>
              </w:rPr>
              <w:t>}</w:t>
            </w:r>
          </w:p>
        </w:tc>
        <w:tc>
          <w:tcPr>
            <w:tcW w:w="1517" w:type="dxa"/>
            <w:tcBorders>
              <w:top w:val="nil"/>
              <w:left w:val="single" w:sz="4" w:space="0" w:color="000080"/>
              <w:bottom w:val="single" w:sz="4" w:space="0" w:color="000080"/>
              <w:right w:val="nil"/>
            </w:tcBorders>
          </w:tcPr>
          <w:p w14:paraId="4A9E2380" w14:textId="77777777" w:rsidR="000F7F42" w:rsidRPr="00766D99" w:rsidRDefault="000F7F42" w:rsidP="000F7F42">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2FC4B59A" w14:textId="77777777" w:rsidR="000F7F42" w:rsidRPr="00766D99" w:rsidRDefault="000F7F42" w:rsidP="000F7F42">
            <w:pPr>
              <w:snapToGrid w:val="0"/>
              <w:ind w:firstLine="0"/>
              <w:jc w:val="center"/>
              <w:rPr>
                <w:sz w:val="22"/>
                <w:szCs w:val="22"/>
                <w:lang w:eastAsia="en-US"/>
              </w:rPr>
            </w:pPr>
          </w:p>
        </w:tc>
      </w:tr>
    </w:tbl>
    <w:p w14:paraId="4DEAB096" w14:textId="77777777" w:rsidR="004F46E1" w:rsidRDefault="004F46E1" w:rsidP="00CB23C8">
      <w:pPr>
        <w:widowControl/>
        <w:ind w:firstLine="0"/>
        <w:jc w:val="center"/>
        <w:rPr>
          <w:rFonts w:eastAsia="Calibri"/>
          <w:b/>
          <w:lang w:val="en-US" w:eastAsia="en-US"/>
        </w:rPr>
      </w:pPr>
    </w:p>
    <w:p w14:paraId="3EBE0F7C" w14:textId="4D5EEE59" w:rsidR="00745F23" w:rsidRPr="00E95D3A" w:rsidRDefault="00745F23" w:rsidP="00CB23C8">
      <w:pPr>
        <w:widowControl/>
        <w:ind w:firstLine="0"/>
        <w:jc w:val="center"/>
        <w:rPr>
          <w:rFonts w:eastAsia="Calibri"/>
          <w:b/>
          <w:sz w:val="28"/>
          <w:szCs w:val="28"/>
          <w:lang w:eastAsia="en-US"/>
        </w:rPr>
      </w:pPr>
      <w:r w:rsidRPr="00E95D3A">
        <w:rPr>
          <w:rFonts w:eastAsia="Calibri"/>
          <w:b/>
          <w:sz w:val="28"/>
          <w:szCs w:val="28"/>
          <w:lang w:eastAsia="en-US"/>
        </w:rPr>
        <w:t>Заочная форма обучения</w:t>
      </w:r>
    </w:p>
    <w:tbl>
      <w:tblPr>
        <w:tblW w:w="9489" w:type="dxa"/>
        <w:jc w:val="center"/>
        <w:tblLayout w:type="fixed"/>
        <w:tblCellMar>
          <w:left w:w="103" w:type="dxa"/>
        </w:tblCellMar>
        <w:tblLook w:val="04A0" w:firstRow="1" w:lastRow="0" w:firstColumn="1" w:lastColumn="0" w:noHBand="0" w:noVBand="1"/>
      </w:tblPr>
      <w:tblGrid>
        <w:gridCol w:w="3613"/>
        <w:gridCol w:w="851"/>
        <w:gridCol w:w="705"/>
        <w:gridCol w:w="526"/>
        <w:gridCol w:w="398"/>
        <w:gridCol w:w="397"/>
        <w:gridCol w:w="1517"/>
        <w:gridCol w:w="1482"/>
      </w:tblGrid>
      <w:tr w:rsidR="00E95D3A" w:rsidRPr="00766D99" w14:paraId="623BCF7D" w14:textId="77777777" w:rsidTr="00353AC3">
        <w:trPr>
          <w:cantSplit/>
          <w:trHeight w:val="227"/>
          <w:jc w:val="center"/>
        </w:trPr>
        <w:tc>
          <w:tcPr>
            <w:tcW w:w="3613" w:type="dxa"/>
            <w:vMerge w:val="restart"/>
            <w:tcBorders>
              <w:top w:val="single" w:sz="4" w:space="0" w:color="00000A"/>
              <w:left w:val="single" w:sz="4" w:space="0" w:color="00000A"/>
              <w:bottom w:val="single" w:sz="4" w:space="0" w:color="000080"/>
              <w:right w:val="nil"/>
            </w:tcBorders>
            <w:vAlign w:val="center"/>
            <w:hideMark/>
          </w:tcPr>
          <w:p w14:paraId="29BE0368" w14:textId="77777777" w:rsidR="00E95D3A" w:rsidRPr="00766D99" w:rsidRDefault="00E95D3A" w:rsidP="00CB23C8">
            <w:pPr>
              <w:ind w:left="-57" w:right="-57" w:firstLine="0"/>
              <w:contextualSpacing/>
              <w:jc w:val="center"/>
              <w:rPr>
                <w:bCs/>
                <w:sz w:val="22"/>
                <w:szCs w:val="22"/>
                <w:lang w:eastAsia="en-US"/>
              </w:rPr>
            </w:pPr>
            <w:r w:rsidRPr="00766D99">
              <w:rPr>
                <w:bCs/>
                <w:sz w:val="22"/>
                <w:szCs w:val="22"/>
                <w:lang w:eastAsia="en-US"/>
              </w:rPr>
              <w:t>Наименование разделов и тем</w:t>
            </w:r>
          </w:p>
          <w:p w14:paraId="79956C9E" w14:textId="77777777" w:rsidR="00E95D3A" w:rsidRPr="00766D99" w:rsidRDefault="00E95D3A" w:rsidP="00CB23C8">
            <w:pPr>
              <w:ind w:left="-57" w:right="-57" w:firstLine="0"/>
              <w:contextualSpacing/>
              <w:jc w:val="center"/>
              <w:rPr>
                <w:sz w:val="22"/>
                <w:szCs w:val="22"/>
                <w:lang w:eastAsia="en-US"/>
              </w:rPr>
            </w:pPr>
            <w:r w:rsidRPr="00766D99">
              <w:rPr>
                <w:bCs/>
                <w:sz w:val="22"/>
                <w:szCs w:val="22"/>
                <w:lang w:eastAsia="en-US"/>
              </w:rPr>
              <w:t>(модулей)</w:t>
            </w:r>
          </w:p>
        </w:tc>
        <w:tc>
          <w:tcPr>
            <w:tcW w:w="2877" w:type="dxa"/>
            <w:gridSpan w:val="5"/>
            <w:tcBorders>
              <w:top w:val="single" w:sz="4" w:space="0" w:color="00000A"/>
              <w:left w:val="single" w:sz="4" w:space="0" w:color="00000A"/>
              <w:bottom w:val="single" w:sz="4" w:space="0" w:color="00000A"/>
              <w:right w:val="nil"/>
            </w:tcBorders>
            <w:vAlign w:val="center"/>
            <w:hideMark/>
          </w:tcPr>
          <w:p w14:paraId="7474E04F" w14:textId="77777777" w:rsidR="00E95D3A" w:rsidRPr="00766D99" w:rsidRDefault="00E95D3A" w:rsidP="00CB23C8">
            <w:pPr>
              <w:ind w:firstLine="0"/>
              <w:contextualSpacing/>
              <w:jc w:val="center"/>
              <w:rPr>
                <w:sz w:val="22"/>
                <w:szCs w:val="22"/>
                <w:lang w:eastAsia="en-US"/>
              </w:rPr>
            </w:pPr>
            <w:r w:rsidRPr="00766D99">
              <w:rPr>
                <w:sz w:val="22"/>
                <w:szCs w:val="22"/>
                <w:lang w:eastAsia="en-US"/>
              </w:rPr>
              <w:t>Виды учебной работы и</w:t>
            </w:r>
          </w:p>
          <w:p w14:paraId="42CE1ABB" w14:textId="77777777" w:rsidR="00E95D3A" w:rsidRPr="00766D99" w:rsidRDefault="00E95D3A" w:rsidP="00CB23C8">
            <w:pPr>
              <w:ind w:firstLine="0"/>
              <w:contextualSpacing/>
              <w:jc w:val="center"/>
              <w:rPr>
                <w:sz w:val="22"/>
                <w:szCs w:val="22"/>
                <w:lang w:eastAsia="en-US"/>
              </w:rPr>
            </w:pPr>
            <w:r w:rsidRPr="00766D99">
              <w:rPr>
                <w:sz w:val="22"/>
                <w:szCs w:val="22"/>
                <w:lang w:eastAsia="en-US"/>
              </w:rPr>
              <w:t>трудоемкость (в часах)</w:t>
            </w:r>
          </w:p>
        </w:tc>
        <w:tc>
          <w:tcPr>
            <w:tcW w:w="1517" w:type="dxa"/>
            <w:vMerge w:val="restart"/>
            <w:tcBorders>
              <w:top w:val="single" w:sz="4" w:space="0" w:color="00000A"/>
              <w:left w:val="single" w:sz="4" w:space="0" w:color="00000A"/>
              <w:bottom w:val="single" w:sz="4" w:space="0" w:color="000080"/>
              <w:right w:val="nil"/>
            </w:tcBorders>
            <w:vAlign w:val="center"/>
            <w:hideMark/>
          </w:tcPr>
          <w:p w14:paraId="77E43E4A" w14:textId="77777777" w:rsidR="00E95D3A" w:rsidRPr="00766D99" w:rsidRDefault="00E95D3A" w:rsidP="00CB23C8">
            <w:pPr>
              <w:ind w:firstLine="0"/>
              <w:contextualSpacing/>
              <w:jc w:val="center"/>
              <w:rPr>
                <w:rFonts w:eastAsia="HiddenHorzOCR"/>
                <w:spacing w:val="-2"/>
                <w:sz w:val="22"/>
                <w:szCs w:val="22"/>
                <w:lang w:eastAsia="en-US"/>
              </w:rPr>
            </w:pPr>
            <w:r w:rsidRPr="00766D99">
              <w:rPr>
                <w:rFonts w:eastAsia="HiddenHorzOCR"/>
                <w:spacing w:val="-2"/>
                <w:sz w:val="22"/>
                <w:szCs w:val="22"/>
                <w:lang w:eastAsia="en-US"/>
              </w:rPr>
              <w:t>Оценочные</w:t>
            </w:r>
          </w:p>
          <w:p w14:paraId="0A368C3B" w14:textId="77777777" w:rsidR="00E95D3A" w:rsidRPr="00766D99" w:rsidRDefault="00E95D3A" w:rsidP="00CB23C8">
            <w:pPr>
              <w:ind w:firstLine="0"/>
              <w:contextualSpacing/>
              <w:jc w:val="center"/>
              <w:rPr>
                <w:spacing w:val="-2"/>
                <w:sz w:val="22"/>
                <w:szCs w:val="22"/>
                <w:lang w:eastAsia="en-US"/>
              </w:rPr>
            </w:pPr>
            <w:r w:rsidRPr="00766D99">
              <w:rPr>
                <w:rFonts w:eastAsia="HiddenHorzOCR"/>
                <w:spacing w:val="-2"/>
                <w:sz w:val="22"/>
                <w:szCs w:val="22"/>
                <w:lang w:eastAsia="en-US"/>
              </w:rPr>
              <w:t>средства</w:t>
            </w:r>
          </w:p>
        </w:tc>
        <w:tc>
          <w:tcPr>
            <w:tcW w:w="1482" w:type="dxa"/>
            <w:vMerge w:val="restart"/>
            <w:tcBorders>
              <w:top w:val="single" w:sz="4" w:space="0" w:color="00000A"/>
              <w:left w:val="single" w:sz="4" w:space="0" w:color="00000A"/>
              <w:bottom w:val="single" w:sz="4" w:space="0" w:color="000080"/>
              <w:right w:val="single" w:sz="4" w:space="0" w:color="00000A"/>
            </w:tcBorders>
            <w:vAlign w:val="center"/>
            <w:hideMark/>
          </w:tcPr>
          <w:p w14:paraId="69AE63E9" w14:textId="77777777" w:rsidR="00E95D3A" w:rsidRPr="00766D99" w:rsidRDefault="00E95D3A" w:rsidP="00CB23C8">
            <w:pPr>
              <w:ind w:firstLine="0"/>
              <w:jc w:val="center"/>
              <w:rPr>
                <w:sz w:val="22"/>
                <w:szCs w:val="22"/>
                <w:lang w:eastAsia="en-US"/>
              </w:rPr>
            </w:pPr>
            <w:r w:rsidRPr="00766D99">
              <w:rPr>
                <w:spacing w:val="-2"/>
                <w:sz w:val="22"/>
                <w:szCs w:val="22"/>
                <w:lang w:eastAsia="en-US"/>
              </w:rPr>
              <w:t xml:space="preserve">Результаты обучения </w:t>
            </w:r>
          </w:p>
        </w:tc>
      </w:tr>
      <w:tr w:rsidR="00E95D3A" w:rsidRPr="00766D99" w14:paraId="36CBF96E" w14:textId="77777777" w:rsidTr="00353AC3">
        <w:trPr>
          <w:cantSplit/>
          <w:trHeight w:val="48"/>
          <w:jc w:val="center"/>
        </w:trPr>
        <w:tc>
          <w:tcPr>
            <w:tcW w:w="3613" w:type="dxa"/>
            <w:vMerge/>
            <w:tcBorders>
              <w:top w:val="single" w:sz="4" w:space="0" w:color="00000A"/>
              <w:left w:val="single" w:sz="4" w:space="0" w:color="00000A"/>
              <w:bottom w:val="single" w:sz="4" w:space="0" w:color="000080"/>
              <w:right w:val="nil"/>
            </w:tcBorders>
            <w:vAlign w:val="center"/>
            <w:hideMark/>
          </w:tcPr>
          <w:p w14:paraId="2B93D331" w14:textId="77777777" w:rsidR="00E95D3A" w:rsidRPr="00766D99" w:rsidRDefault="00E95D3A" w:rsidP="00CB23C8">
            <w:pPr>
              <w:ind w:firstLine="0"/>
              <w:rPr>
                <w:sz w:val="22"/>
                <w:szCs w:val="22"/>
                <w:lang w:eastAsia="en-US"/>
              </w:rPr>
            </w:pPr>
          </w:p>
        </w:tc>
        <w:tc>
          <w:tcPr>
            <w:tcW w:w="851" w:type="dxa"/>
            <w:vMerge w:val="restart"/>
            <w:tcBorders>
              <w:top w:val="single" w:sz="4" w:space="0" w:color="00000A"/>
              <w:left w:val="single" w:sz="4" w:space="0" w:color="00000A"/>
              <w:bottom w:val="single" w:sz="4" w:space="0" w:color="000080"/>
              <w:right w:val="nil"/>
            </w:tcBorders>
            <w:vAlign w:val="center"/>
            <w:hideMark/>
          </w:tcPr>
          <w:p w14:paraId="6119BE0A" w14:textId="77777777" w:rsidR="00E95D3A" w:rsidRPr="00766D99" w:rsidRDefault="00E95D3A" w:rsidP="00CB23C8">
            <w:pPr>
              <w:ind w:firstLine="0"/>
              <w:contextualSpacing/>
              <w:jc w:val="center"/>
              <w:rPr>
                <w:sz w:val="22"/>
                <w:szCs w:val="22"/>
                <w:lang w:val="en-US" w:eastAsia="en-US"/>
              </w:rPr>
            </w:pPr>
            <w:proofErr w:type="spellStart"/>
            <w:r w:rsidRPr="00766D99">
              <w:rPr>
                <w:sz w:val="22"/>
                <w:szCs w:val="22"/>
                <w:lang w:val="en-US" w:eastAsia="en-US"/>
              </w:rPr>
              <w:t>Общее</w:t>
            </w:r>
            <w:proofErr w:type="spellEnd"/>
          </w:p>
          <w:p w14:paraId="339C6B29"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к-</w:t>
            </w:r>
            <w:proofErr w:type="spellStart"/>
            <w:r w:rsidRPr="00766D99">
              <w:rPr>
                <w:sz w:val="22"/>
                <w:szCs w:val="22"/>
                <w:lang w:val="en-US" w:eastAsia="en-US"/>
              </w:rPr>
              <w:t>во</w:t>
            </w:r>
            <w:proofErr w:type="spellEnd"/>
            <w:r w:rsidRPr="00766D99">
              <w:rPr>
                <w:sz w:val="22"/>
                <w:szCs w:val="22"/>
                <w:lang w:val="en-US" w:eastAsia="en-US"/>
              </w:rPr>
              <w:t xml:space="preserve"> </w:t>
            </w:r>
            <w:proofErr w:type="spellStart"/>
            <w:r w:rsidRPr="00766D99">
              <w:rPr>
                <w:sz w:val="22"/>
                <w:szCs w:val="22"/>
                <w:lang w:val="en-US" w:eastAsia="en-US"/>
              </w:rPr>
              <w:t>часов</w:t>
            </w:r>
            <w:proofErr w:type="spellEnd"/>
          </w:p>
        </w:tc>
        <w:tc>
          <w:tcPr>
            <w:tcW w:w="1629" w:type="dxa"/>
            <w:gridSpan w:val="3"/>
            <w:tcBorders>
              <w:top w:val="single" w:sz="4" w:space="0" w:color="00000A"/>
              <w:left w:val="single" w:sz="4" w:space="0" w:color="00000A"/>
              <w:bottom w:val="single" w:sz="4" w:space="0" w:color="00000A"/>
              <w:right w:val="nil"/>
            </w:tcBorders>
            <w:vAlign w:val="center"/>
            <w:hideMark/>
          </w:tcPr>
          <w:p w14:paraId="12C7E275" w14:textId="77777777" w:rsidR="00E95D3A" w:rsidRPr="00766D99" w:rsidRDefault="00E95D3A" w:rsidP="00CB23C8">
            <w:pPr>
              <w:ind w:firstLine="0"/>
              <w:jc w:val="center"/>
              <w:rPr>
                <w:sz w:val="22"/>
                <w:szCs w:val="22"/>
                <w:lang w:val="en-US" w:eastAsia="en-US"/>
              </w:rPr>
            </w:pPr>
            <w:proofErr w:type="spellStart"/>
            <w:r w:rsidRPr="00766D99">
              <w:rPr>
                <w:sz w:val="22"/>
                <w:szCs w:val="22"/>
                <w:lang w:val="en-US" w:eastAsia="en-US"/>
              </w:rPr>
              <w:t>Контактная</w:t>
            </w:r>
            <w:proofErr w:type="spellEnd"/>
            <w:r w:rsidRPr="00766D99">
              <w:rPr>
                <w:sz w:val="22"/>
                <w:szCs w:val="22"/>
                <w:lang w:val="en-US" w:eastAsia="en-US"/>
              </w:rPr>
              <w:t xml:space="preserve"> </w:t>
            </w:r>
            <w:proofErr w:type="spellStart"/>
            <w:r w:rsidRPr="00766D99">
              <w:rPr>
                <w:sz w:val="22"/>
                <w:szCs w:val="22"/>
                <w:lang w:val="en-US" w:eastAsia="en-US"/>
              </w:rPr>
              <w:t>работа</w:t>
            </w:r>
            <w:proofErr w:type="spellEnd"/>
          </w:p>
        </w:tc>
        <w:tc>
          <w:tcPr>
            <w:tcW w:w="397" w:type="dxa"/>
            <w:vMerge w:val="restart"/>
            <w:tcBorders>
              <w:top w:val="single" w:sz="4" w:space="0" w:color="00000A"/>
              <w:left w:val="single" w:sz="4" w:space="0" w:color="00000A"/>
              <w:bottom w:val="single" w:sz="4" w:space="0" w:color="000080"/>
              <w:right w:val="nil"/>
            </w:tcBorders>
            <w:vAlign w:val="center"/>
            <w:hideMark/>
          </w:tcPr>
          <w:p w14:paraId="19475ED3" w14:textId="77777777" w:rsidR="00E95D3A" w:rsidRPr="00766D99" w:rsidRDefault="00E95D3A" w:rsidP="00CB23C8">
            <w:pPr>
              <w:ind w:left="-57" w:right="-57" w:firstLine="0"/>
              <w:contextualSpacing/>
              <w:jc w:val="center"/>
              <w:rPr>
                <w:sz w:val="22"/>
                <w:szCs w:val="22"/>
                <w:lang w:val="en-US" w:eastAsia="en-US"/>
              </w:rPr>
            </w:pPr>
            <w:r w:rsidRPr="00766D99">
              <w:rPr>
                <w:sz w:val="22"/>
                <w:szCs w:val="22"/>
                <w:lang w:val="en-US" w:eastAsia="en-US"/>
              </w:rPr>
              <w:t>СР</w:t>
            </w:r>
          </w:p>
        </w:tc>
        <w:tc>
          <w:tcPr>
            <w:tcW w:w="1517" w:type="dxa"/>
            <w:vMerge/>
            <w:tcBorders>
              <w:top w:val="single" w:sz="4" w:space="0" w:color="00000A"/>
              <w:left w:val="single" w:sz="4" w:space="0" w:color="00000A"/>
              <w:bottom w:val="single" w:sz="4" w:space="0" w:color="000080"/>
              <w:right w:val="nil"/>
            </w:tcBorders>
            <w:vAlign w:val="center"/>
            <w:hideMark/>
          </w:tcPr>
          <w:p w14:paraId="620D8098"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3B0B2D0C" w14:textId="77777777" w:rsidR="00E95D3A" w:rsidRPr="00766D99" w:rsidRDefault="00E95D3A" w:rsidP="00CB23C8">
            <w:pPr>
              <w:ind w:firstLine="0"/>
              <w:rPr>
                <w:sz w:val="22"/>
                <w:szCs w:val="22"/>
                <w:lang w:eastAsia="en-US"/>
              </w:rPr>
            </w:pPr>
          </w:p>
        </w:tc>
      </w:tr>
      <w:tr w:rsidR="00E95D3A" w:rsidRPr="00766D99" w14:paraId="7E9797EA" w14:textId="77777777" w:rsidTr="00353AC3">
        <w:trPr>
          <w:cantSplit/>
          <w:trHeight w:val="429"/>
          <w:jc w:val="center"/>
        </w:trPr>
        <w:tc>
          <w:tcPr>
            <w:tcW w:w="3613" w:type="dxa"/>
            <w:vMerge/>
            <w:tcBorders>
              <w:top w:val="single" w:sz="4" w:space="0" w:color="00000A"/>
              <w:left w:val="single" w:sz="4" w:space="0" w:color="00000A"/>
              <w:bottom w:val="single" w:sz="4" w:space="0" w:color="000080"/>
              <w:right w:val="nil"/>
            </w:tcBorders>
            <w:vAlign w:val="center"/>
            <w:hideMark/>
          </w:tcPr>
          <w:p w14:paraId="4A2CC328" w14:textId="77777777" w:rsidR="00E95D3A" w:rsidRPr="00766D99" w:rsidRDefault="00E95D3A" w:rsidP="00CB23C8">
            <w:pPr>
              <w:ind w:firstLine="0"/>
              <w:rPr>
                <w:sz w:val="22"/>
                <w:szCs w:val="22"/>
                <w:lang w:eastAsia="en-US"/>
              </w:rPr>
            </w:pPr>
          </w:p>
        </w:tc>
        <w:tc>
          <w:tcPr>
            <w:tcW w:w="851" w:type="dxa"/>
            <w:vMerge/>
            <w:tcBorders>
              <w:top w:val="single" w:sz="4" w:space="0" w:color="00000A"/>
              <w:left w:val="single" w:sz="4" w:space="0" w:color="00000A"/>
              <w:bottom w:val="single" w:sz="4" w:space="0" w:color="000080"/>
              <w:right w:val="nil"/>
            </w:tcBorders>
            <w:vAlign w:val="center"/>
            <w:hideMark/>
          </w:tcPr>
          <w:p w14:paraId="3247B956" w14:textId="77777777" w:rsidR="00E95D3A" w:rsidRPr="00766D99" w:rsidRDefault="00E95D3A" w:rsidP="00CB23C8">
            <w:pPr>
              <w:ind w:firstLine="0"/>
              <w:rPr>
                <w:sz w:val="22"/>
                <w:szCs w:val="22"/>
                <w:lang w:val="en-US" w:eastAsia="en-US"/>
              </w:rPr>
            </w:pPr>
          </w:p>
        </w:tc>
        <w:tc>
          <w:tcPr>
            <w:tcW w:w="705" w:type="dxa"/>
            <w:tcBorders>
              <w:top w:val="single" w:sz="4" w:space="0" w:color="000080"/>
              <w:left w:val="single" w:sz="4" w:space="0" w:color="000080"/>
              <w:bottom w:val="single" w:sz="4" w:space="0" w:color="000080"/>
              <w:right w:val="nil"/>
            </w:tcBorders>
            <w:vAlign w:val="center"/>
            <w:hideMark/>
          </w:tcPr>
          <w:p w14:paraId="049DEFFD" w14:textId="77777777" w:rsidR="00E95D3A" w:rsidRPr="00766D99" w:rsidRDefault="00E95D3A" w:rsidP="00CB23C8">
            <w:pPr>
              <w:ind w:left="-57" w:right="-57" w:firstLine="0"/>
              <w:jc w:val="center"/>
              <w:rPr>
                <w:sz w:val="22"/>
                <w:szCs w:val="22"/>
                <w:lang w:val="en-US" w:eastAsia="en-US"/>
              </w:rPr>
            </w:pPr>
            <w:proofErr w:type="spellStart"/>
            <w:r w:rsidRPr="00766D99">
              <w:rPr>
                <w:sz w:val="22"/>
                <w:szCs w:val="22"/>
                <w:lang w:val="en-US" w:eastAsia="en-US"/>
              </w:rPr>
              <w:t>Всего</w:t>
            </w:r>
            <w:proofErr w:type="spellEnd"/>
            <w:r w:rsidRPr="00766D99">
              <w:rPr>
                <w:sz w:val="22"/>
                <w:szCs w:val="22"/>
                <w:lang w:val="en-US" w:eastAsia="en-US"/>
              </w:rPr>
              <w:t xml:space="preserve"> часов</w:t>
            </w:r>
          </w:p>
        </w:tc>
        <w:tc>
          <w:tcPr>
            <w:tcW w:w="526" w:type="dxa"/>
            <w:tcBorders>
              <w:top w:val="single" w:sz="4" w:space="0" w:color="000080"/>
              <w:left w:val="single" w:sz="4" w:space="0" w:color="000080"/>
              <w:bottom w:val="single" w:sz="4" w:space="0" w:color="000080"/>
              <w:right w:val="nil"/>
            </w:tcBorders>
            <w:vAlign w:val="center"/>
            <w:hideMark/>
          </w:tcPr>
          <w:p w14:paraId="3A0C64EC" w14:textId="77777777" w:rsidR="00E95D3A" w:rsidRPr="00766D99" w:rsidRDefault="00E95D3A" w:rsidP="00CB23C8">
            <w:pPr>
              <w:ind w:left="-57" w:right="-57" w:firstLine="0"/>
              <w:jc w:val="center"/>
              <w:rPr>
                <w:sz w:val="22"/>
                <w:szCs w:val="22"/>
                <w:lang w:val="en-US" w:eastAsia="en-US"/>
              </w:rPr>
            </w:pPr>
            <w:r w:rsidRPr="00766D99">
              <w:rPr>
                <w:sz w:val="22"/>
                <w:szCs w:val="22"/>
                <w:lang w:val="en-US" w:eastAsia="en-US"/>
              </w:rPr>
              <w:t>Л</w:t>
            </w:r>
          </w:p>
        </w:tc>
        <w:tc>
          <w:tcPr>
            <w:tcW w:w="398" w:type="dxa"/>
            <w:tcBorders>
              <w:top w:val="single" w:sz="4" w:space="0" w:color="000080"/>
              <w:left w:val="single" w:sz="4" w:space="0" w:color="000080"/>
              <w:bottom w:val="single" w:sz="4" w:space="0" w:color="000080"/>
              <w:right w:val="nil"/>
            </w:tcBorders>
            <w:vAlign w:val="center"/>
            <w:hideMark/>
          </w:tcPr>
          <w:p w14:paraId="08888B6D" w14:textId="77777777" w:rsidR="00E95D3A" w:rsidRPr="00766D99" w:rsidRDefault="00E95D3A" w:rsidP="00CB23C8">
            <w:pPr>
              <w:ind w:left="-57" w:right="-57" w:firstLine="0"/>
              <w:contextualSpacing/>
              <w:jc w:val="center"/>
              <w:rPr>
                <w:sz w:val="22"/>
                <w:szCs w:val="22"/>
                <w:lang w:eastAsia="en-US"/>
              </w:rPr>
            </w:pPr>
            <w:r w:rsidRPr="00766D99">
              <w:rPr>
                <w:sz w:val="22"/>
                <w:szCs w:val="22"/>
                <w:lang w:eastAsia="en-US"/>
              </w:rPr>
              <w:t>ПЗ</w:t>
            </w:r>
          </w:p>
        </w:tc>
        <w:tc>
          <w:tcPr>
            <w:tcW w:w="397" w:type="dxa"/>
            <w:vMerge/>
            <w:tcBorders>
              <w:top w:val="single" w:sz="4" w:space="0" w:color="00000A"/>
              <w:left w:val="single" w:sz="4" w:space="0" w:color="00000A"/>
              <w:bottom w:val="single" w:sz="4" w:space="0" w:color="000080"/>
              <w:right w:val="nil"/>
            </w:tcBorders>
            <w:vAlign w:val="center"/>
            <w:hideMark/>
          </w:tcPr>
          <w:p w14:paraId="79599854" w14:textId="77777777" w:rsidR="00E95D3A" w:rsidRPr="00766D99" w:rsidRDefault="00E95D3A" w:rsidP="00CB23C8">
            <w:pPr>
              <w:ind w:firstLine="0"/>
              <w:rPr>
                <w:sz w:val="22"/>
                <w:szCs w:val="22"/>
                <w:lang w:val="en-US" w:eastAsia="en-US"/>
              </w:rPr>
            </w:pPr>
          </w:p>
        </w:tc>
        <w:tc>
          <w:tcPr>
            <w:tcW w:w="1517" w:type="dxa"/>
            <w:vMerge/>
            <w:tcBorders>
              <w:top w:val="single" w:sz="4" w:space="0" w:color="00000A"/>
              <w:left w:val="single" w:sz="4" w:space="0" w:color="00000A"/>
              <w:bottom w:val="single" w:sz="4" w:space="0" w:color="000080"/>
              <w:right w:val="nil"/>
            </w:tcBorders>
            <w:vAlign w:val="center"/>
            <w:hideMark/>
          </w:tcPr>
          <w:p w14:paraId="7D35D682" w14:textId="77777777" w:rsidR="00E95D3A" w:rsidRPr="00766D99" w:rsidRDefault="00E95D3A" w:rsidP="00CB23C8">
            <w:pPr>
              <w:ind w:firstLine="0"/>
              <w:rPr>
                <w:spacing w:val="-2"/>
                <w:sz w:val="22"/>
                <w:szCs w:val="22"/>
                <w:lang w:eastAsia="en-US"/>
              </w:rPr>
            </w:pPr>
          </w:p>
        </w:tc>
        <w:tc>
          <w:tcPr>
            <w:tcW w:w="1482" w:type="dxa"/>
            <w:vMerge/>
            <w:tcBorders>
              <w:top w:val="single" w:sz="4" w:space="0" w:color="00000A"/>
              <w:left w:val="single" w:sz="4" w:space="0" w:color="00000A"/>
              <w:bottom w:val="single" w:sz="4" w:space="0" w:color="000080"/>
              <w:right w:val="single" w:sz="4" w:space="0" w:color="00000A"/>
            </w:tcBorders>
            <w:vAlign w:val="center"/>
            <w:hideMark/>
          </w:tcPr>
          <w:p w14:paraId="15732D25" w14:textId="77777777" w:rsidR="00E95D3A" w:rsidRPr="00766D99" w:rsidRDefault="00E95D3A" w:rsidP="00CB23C8">
            <w:pPr>
              <w:ind w:firstLine="0"/>
              <w:rPr>
                <w:sz w:val="22"/>
                <w:szCs w:val="22"/>
                <w:lang w:eastAsia="en-US"/>
              </w:rPr>
            </w:pPr>
          </w:p>
        </w:tc>
      </w:tr>
      <w:tr w:rsidR="00E95D3A" w:rsidRPr="00766D99" w14:paraId="67731B81"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18ABE40C" w14:textId="77777777" w:rsidR="00E95D3A" w:rsidRPr="00766D99" w:rsidRDefault="00E95D3A" w:rsidP="00CB23C8">
            <w:pPr>
              <w:ind w:firstLine="0"/>
              <w:rPr>
                <w:rFonts w:eastAsia="SimSun"/>
                <w:bCs/>
                <w:sz w:val="22"/>
                <w:szCs w:val="22"/>
              </w:rPr>
            </w:pPr>
          </w:p>
        </w:tc>
        <w:tc>
          <w:tcPr>
            <w:tcW w:w="851" w:type="dxa"/>
            <w:tcBorders>
              <w:top w:val="single" w:sz="4" w:space="0" w:color="000080"/>
              <w:left w:val="single" w:sz="4" w:space="0" w:color="000080"/>
              <w:bottom w:val="single" w:sz="4" w:space="0" w:color="000080"/>
              <w:right w:val="nil"/>
            </w:tcBorders>
            <w:vAlign w:val="center"/>
          </w:tcPr>
          <w:p w14:paraId="1558538A"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78898AE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4FA3B656"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5696CE0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726B5CCD"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BD41864"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32B867CE" w14:textId="77777777" w:rsidR="00E95D3A" w:rsidRPr="00766D99" w:rsidRDefault="00E95D3A" w:rsidP="00CB23C8">
            <w:pPr>
              <w:snapToGrid w:val="0"/>
              <w:ind w:firstLine="0"/>
              <w:jc w:val="center"/>
              <w:rPr>
                <w:sz w:val="22"/>
                <w:szCs w:val="22"/>
                <w:lang w:eastAsia="en-US"/>
              </w:rPr>
            </w:pPr>
          </w:p>
        </w:tc>
      </w:tr>
      <w:tr w:rsidR="00E95D3A" w:rsidRPr="00766D99" w14:paraId="26601712" w14:textId="77777777" w:rsidTr="00353AC3">
        <w:trPr>
          <w:trHeight w:val="299"/>
          <w:jc w:val="center"/>
        </w:trPr>
        <w:tc>
          <w:tcPr>
            <w:tcW w:w="3613" w:type="dxa"/>
            <w:tcBorders>
              <w:top w:val="single" w:sz="4" w:space="0" w:color="000080"/>
              <w:left w:val="single" w:sz="4" w:space="0" w:color="000080"/>
              <w:bottom w:val="single" w:sz="4" w:space="0" w:color="000080"/>
              <w:right w:val="nil"/>
            </w:tcBorders>
          </w:tcPr>
          <w:p w14:paraId="45F3239E"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1BAA32A0"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6B64EFE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1A5356B8"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0A328B8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01F030C"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50C4B0C2"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24BDF4AB" w14:textId="77777777" w:rsidR="00E95D3A" w:rsidRPr="00766D99" w:rsidRDefault="00E95D3A" w:rsidP="00CB23C8">
            <w:pPr>
              <w:ind w:left="-57" w:right="-57" w:firstLine="0"/>
              <w:jc w:val="center"/>
              <w:rPr>
                <w:sz w:val="22"/>
                <w:szCs w:val="22"/>
                <w:lang w:eastAsia="en-US"/>
              </w:rPr>
            </w:pPr>
          </w:p>
        </w:tc>
      </w:tr>
      <w:tr w:rsidR="00E95D3A" w:rsidRPr="00766D99" w14:paraId="21EB8A0F" w14:textId="77777777" w:rsidTr="00353AC3">
        <w:trPr>
          <w:trHeight w:val="227"/>
          <w:jc w:val="center"/>
        </w:trPr>
        <w:tc>
          <w:tcPr>
            <w:tcW w:w="3613" w:type="dxa"/>
            <w:tcBorders>
              <w:top w:val="single" w:sz="4" w:space="0" w:color="000080"/>
              <w:left w:val="single" w:sz="4" w:space="0" w:color="000080"/>
              <w:bottom w:val="single" w:sz="4" w:space="0" w:color="000080"/>
              <w:right w:val="nil"/>
            </w:tcBorders>
          </w:tcPr>
          <w:p w14:paraId="4F61C3F0" w14:textId="77777777" w:rsidR="00E95D3A" w:rsidRPr="00766D99" w:rsidRDefault="00E95D3A" w:rsidP="00CB23C8">
            <w:pPr>
              <w:ind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74A6A314"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37CB2EC0"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08CD5897"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8CC4E5B"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60E6C70F"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106F67AA" w14:textId="77777777" w:rsidR="00E95D3A" w:rsidRPr="00766D99" w:rsidRDefault="00E95D3A" w:rsidP="00CB23C8">
            <w:pPr>
              <w:snapToGrid w:val="0"/>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CE896BD" w14:textId="77777777" w:rsidR="00E95D3A" w:rsidRPr="00766D99" w:rsidRDefault="00E95D3A" w:rsidP="00CB23C8">
            <w:pPr>
              <w:ind w:left="-57" w:right="-57" w:firstLine="0"/>
              <w:jc w:val="center"/>
              <w:rPr>
                <w:sz w:val="22"/>
                <w:szCs w:val="22"/>
                <w:lang w:eastAsia="en-US"/>
              </w:rPr>
            </w:pPr>
          </w:p>
        </w:tc>
      </w:tr>
      <w:tr w:rsidR="00E95D3A" w:rsidRPr="00766D99" w14:paraId="3B740B87" w14:textId="77777777" w:rsidTr="00353AC3">
        <w:trPr>
          <w:trHeight w:val="468"/>
          <w:jc w:val="center"/>
        </w:trPr>
        <w:tc>
          <w:tcPr>
            <w:tcW w:w="3613" w:type="dxa"/>
            <w:tcBorders>
              <w:top w:val="single" w:sz="4" w:space="0" w:color="000080"/>
              <w:left w:val="single" w:sz="4" w:space="0" w:color="000080"/>
              <w:bottom w:val="single" w:sz="4" w:space="0" w:color="000080"/>
              <w:right w:val="nil"/>
            </w:tcBorders>
          </w:tcPr>
          <w:p w14:paraId="641C1A2B" w14:textId="77777777" w:rsidR="00E95D3A" w:rsidRPr="00766D99" w:rsidRDefault="00E95D3A" w:rsidP="00CB23C8">
            <w:pPr>
              <w:ind w:left="-57" w:right="-57" w:firstLine="0"/>
              <w:rPr>
                <w:sz w:val="22"/>
                <w:szCs w:val="22"/>
              </w:rPr>
            </w:pPr>
          </w:p>
        </w:tc>
        <w:tc>
          <w:tcPr>
            <w:tcW w:w="851" w:type="dxa"/>
            <w:tcBorders>
              <w:top w:val="single" w:sz="4" w:space="0" w:color="000080"/>
              <w:left w:val="single" w:sz="4" w:space="0" w:color="000080"/>
              <w:bottom w:val="single" w:sz="4" w:space="0" w:color="000080"/>
              <w:right w:val="nil"/>
            </w:tcBorders>
            <w:vAlign w:val="center"/>
          </w:tcPr>
          <w:p w14:paraId="2524D0B8" w14:textId="77777777" w:rsidR="00E95D3A" w:rsidRPr="00766D99" w:rsidRDefault="00E95D3A" w:rsidP="00CB23C8">
            <w:pPr>
              <w:ind w:firstLine="0"/>
              <w:jc w:val="center"/>
              <w:rPr>
                <w:sz w:val="22"/>
                <w:szCs w:val="22"/>
              </w:rPr>
            </w:pPr>
          </w:p>
        </w:tc>
        <w:tc>
          <w:tcPr>
            <w:tcW w:w="705" w:type="dxa"/>
            <w:tcBorders>
              <w:top w:val="single" w:sz="4" w:space="0" w:color="000080"/>
              <w:left w:val="single" w:sz="4" w:space="0" w:color="000080"/>
              <w:bottom w:val="single" w:sz="4" w:space="0" w:color="000080"/>
              <w:right w:val="nil"/>
            </w:tcBorders>
            <w:vAlign w:val="center"/>
          </w:tcPr>
          <w:p w14:paraId="1067E84E" w14:textId="77777777" w:rsidR="00E95D3A" w:rsidRPr="00766D99" w:rsidRDefault="00E95D3A" w:rsidP="00CB23C8">
            <w:pPr>
              <w:ind w:firstLine="0"/>
              <w:jc w:val="center"/>
              <w:rPr>
                <w:sz w:val="22"/>
                <w:szCs w:val="22"/>
              </w:rPr>
            </w:pPr>
          </w:p>
        </w:tc>
        <w:tc>
          <w:tcPr>
            <w:tcW w:w="526" w:type="dxa"/>
            <w:tcBorders>
              <w:top w:val="single" w:sz="4" w:space="0" w:color="000080"/>
              <w:left w:val="single" w:sz="4" w:space="0" w:color="000080"/>
              <w:bottom w:val="single" w:sz="4" w:space="0" w:color="000080"/>
              <w:right w:val="nil"/>
            </w:tcBorders>
            <w:vAlign w:val="center"/>
          </w:tcPr>
          <w:p w14:paraId="7D47BA6B" w14:textId="77777777" w:rsidR="00E95D3A" w:rsidRPr="00766D99" w:rsidRDefault="00E95D3A" w:rsidP="00CB23C8">
            <w:pPr>
              <w:ind w:firstLine="0"/>
              <w:jc w:val="center"/>
              <w:rPr>
                <w:sz w:val="22"/>
                <w:szCs w:val="22"/>
              </w:rPr>
            </w:pPr>
          </w:p>
        </w:tc>
        <w:tc>
          <w:tcPr>
            <w:tcW w:w="398" w:type="dxa"/>
            <w:tcBorders>
              <w:top w:val="single" w:sz="4" w:space="0" w:color="000080"/>
              <w:left w:val="single" w:sz="4" w:space="0" w:color="000080"/>
              <w:bottom w:val="single" w:sz="4" w:space="0" w:color="000080"/>
              <w:right w:val="nil"/>
            </w:tcBorders>
            <w:vAlign w:val="center"/>
          </w:tcPr>
          <w:p w14:paraId="43C7A304" w14:textId="77777777" w:rsidR="00E95D3A" w:rsidRPr="00766D99" w:rsidRDefault="00E95D3A" w:rsidP="00CB23C8">
            <w:pPr>
              <w:ind w:firstLine="0"/>
              <w:jc w:val="center"/>
              <w:rPr>
                <w:sz w:val="22"/>
                <w:szCs w:val="22"/>
              </w:rPr>
            </w:pPr>
          </w:p>
        </w:tc>
        <w:tc>
          <w:tcPr>
            <w:tcW w:w="397" w:type="dxa"/>
            <w:tcBorders>
              <w:top w:val="single" w:sz="4" w:space="0" w:color="000080"/>
              <w:left w:val="single" w:sz="4" w:space="0" w:color="000080"/>
              <w:bottom w:val="single" w:sz="4" w:space="0" w:color="000080"/>
              <w:right w:val="nil"/>
            </w:tcBorders>
            <w:vAlign w:val="center"/>
          </w:tcPr>
          <w:p w14:paraId="5CC5ABF0"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single" w:sz="4" w:space="0" w:color="000080"/>
              <w:left w:val="single" w:sz="4" w:space="0" w:color="000080"/>
              <w:bottom w:val="single" w:sz="4" w:space="0" w:color="000080"/>
              <w:right w:val="nil"/>
            </w:tcBorders>
            <w:vAlign w:val="center"/>
          </w:tcPr>
          <w:p w14:paraId="26620E13" w14:textId="77777777" w:rsidR="00E95D3A" w:rsidRPr="00766D99" w:rsidRDefault="00E95D3A" w:rsidP="00CB23C8">
            <w:pPr>
              <w:ind w:firstLine="0"/>
              <w:jc w:val="center"/>
              <w:rPr>
                <w:sz w:val="22"/>
                <w:szCs w:val="22"/>
                <w:lang w:eastAsia="en-US"/>
              </w:rPr>
            </w:pPr>
          </w:p>
        </w:tc>
        <w:tc>
          <w:tcPr>
            <w:tcW w:w="1482" w:type="dxa"/>
            <w:tcBorders>
              <w:top w:val="single" w:sz="4" w:space="0" w:color="000080"/>
              <w:left w:val="single" w:sz="4" w:space="0" w:color="000080"/>
              <w:bottom w:val="single" w:sz="4" w:space="0" w:color="000080"/>
              <w:right w:val="single" w:sz="4" w:space="0" w:color="000080"/>
            </w:tcBorders>
            <w:vAlign w:val="center"/>
          </w:tcPr>
          <w:p w14:paraId="1AC2BA5C" w14:textId="77777777" w:rsidR="00E95D3A" w:rsidRPr="00766D99" w:rsidRDefault="00E95D3A" w:rsidP="00CB23C8">
            <w:pPr>
              <w:ind w:firstLine="0"/>
              <w:jc w:val="center"/>
              <w:rPr>
                <w:sz w:val="22"/>
                <w:szCs w:val="22"/>
                <w:lang w:eastAsia="en-US"/>
              </w:rPr>
            </w:pPr>
          </w:p>
        </w:tc>
      </w:tr>
      <w:tr w:rsidR="00E95D3A" w:rsidRPr="00766D99" w14:paraId="0E0DE663" w14:textId="77777777" w:rsidTr="00353AC3">
        <w:trPr>
          <w:trHeight w:val="468"/>
          <w:jc w:val="center"/>
        </w:trPr>
        <w:tc>
          <w:tcPr>
            <w:tcW w:w="3613" w:type="dxa"/>
            <w:tcBorders>
              <w:top w:val="nil"/>
              <w:left w:val="single" w:sz="4" w:space="0" w:color="000080"/>
              <w:bottom w:val="single" w:sz="4" w:space="0" w:color="000080"/>
              <w:right w:val="nil"/>
            </w:tcBorders>
          </w:tcPr>
          <w:p w14:paraId="6DEB050B" w14:textId="77777777" w:rsidR="00E95D3A" w:rsidRPr="00766D99" w:rsidRDefault="00E95D3A" w:rsidP="00CB23C8">
            <w:pPr>
              <w:ind w:firstLine="0"/>
              <w:rPr>
                <w:rFonts w:eastAsia="SimSun"/>
                <w:bCs/>
                <w:sz w:val="22"/>
                <w:szCs w:val="22"/>
              </w:rPr>
            </w:pPr>
          </w:p>
        </w:tc>
        <w:tc>
          <w:tcPr>
            <w:tcW w:w="851" w:type="dxa"/>
            <w:tcBorders>
              <w:top w:val="nil"/>
              <w:left w:val="single" w:sz="4" w:space="0" w:color="000080"/>
              <w:bottom w:val="single" w:sz="4" w:space="0" w:color="000080"/>
              <w:right w:val="nil"/>
            </w:tcBorders>
            <w:vAlign w:val="center"/>
          </w:tcPr>
          <w:p w14:paraId="6C2D7061"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263D1CF8"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118D26F2"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6F1BC503"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1761FFA6"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25994B03"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04DF856A" w14:textId="77777777" w:rsidR="00E95D3A" w:rsidRPr="00766D99" w:rsidRDefault="00E95D3A" w:rsidP="00CB23C8">
            <w:pPr>
              <w:ind w:firstLine="0"/>
              <w:jc w:val="center"/>
              <w:rPr>
                <w:sz w:val="22"/>
                <w:szCs w:val="22"/>
                <w:lang w:eastAsia="en-US"/>
              </w:rPr>
            </w:pPr>
          </w:p>
        </w:tc>
      </w:tr>
      <w:tr w:rsidR="00E95D3A" w:rsidRPr="00766D99" w14:paraId="799BFA52" w14:textId="77777777" w:rsidTr="00353AC3">
        <w:trPr>
          <w:trHeight w:val="456"/>
          <w:jc w:val="center"/>
        </w:trPr>
        <w:tc>
          <w:tcPr>
            <w:tcW w:w="3613" w:type="dxa"/>
            <w:tcBorders>
              <w:top w:val="nil"/>
              <w:left w:val="single" w:sz="4" w:space="0" w:color="000080"/>
              <w:bottom w:val="single" w:sz="4" w:space="0" w:color="000080"/>
              <w:right w:val="nil"/>
            </w:tcBorders>
          </w:tcPr>
          <w:p w14:paraId="464C2441" w14:textId="77777777" w:rsidR="00E95D3A" w:rsidRPr="00766D99" w:rsidRDefault="00E95D3A" w:rsidP="00CB23C8">
            <w:pPr>
              <w:ind w:firstLine="0"/>
              <w:rPr>
                <w:rFonts w:eastAsia="SimSun"/>
                <w:sz w:val="22"/>
                <w:szCs w:val="22"/>
              </w:rPr>
            </w:pPr>
          </w:p>
        </w:tc>
        <w:tc>
          <w:tcPr>
            <w:tcW w:w="851" w:type="dxa"/>
            <w:tcBorders>
              <w:top w:val="nil"/>
              <w:left w:val="single" w:sz="4" w:space="0" w:color="000080"/>
              <w:bottom w:val="single" w:sz="4" w:space="0" w:color="000080"/>
              <w:right w:val="nil"/>
            </w:tcBorders>
            <w:vAlign w:val="center"/>
          </w:tcPr>
          <w:p w14:paraId="7217A59B"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10391CE7"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7A168B7A"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4DF1C50D"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F2155C5"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4CE43C6F" w14:textId="77777777" w:rsidR="00E95D3A" w:rsidRPr="00766D99" w:rsidRDefault="00E95D3A" w:rsidP="00CB23C8">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6AEF4E4E" w14:textId="77777777" w:rsidR="00E95D3A" w:rsidRPr="00766D99" w:rsidRDefault="00E95D3A" w:rsidP="00CB23C8">
            <w:pPr>
              <w:ind w:left="-57" w:right="-57" w:firstLine="0"/>
              <w:jc w:val="center"/>
              <w:rPr>
                <w:sz w:val="22"/>
                <w:szCs w:val="22"/>
                <w:lang w:eastAsia="en-US"/>
              </w:rPr>
            </w:pPr>
          </w:p>
        </w:tc>
      </w:tr>
      <w:tr w:rsidR="00E95D3A" w:rsidRPr="00766D99" w14:paraId="111B01DA" w14:textId="77777777" w:rsidTr="00353AC3">
        <w:trPr>
          <w:trHeight w:val="272"/>
          <w:jc w:val="center"/>
        </w:trPr>
        <w:tc>
          <w:tcPr>
            <w:tcW w:w="3613" w:type="dxa"/>
            <w:tcBorders>
              <w:top w:val="nil"/>
              <w:left w:val="single" w:sz="4" w:space="0" w:color="000080"/>
              <w:bottom w:val="single" w:sz="4" w:space="0" w:color="000080"/>
              <w:right w:val="nil"/>
            </w:tcBorders>
          </w:tcPr>
          <w:p w14:paraId="6FDF22E2" w14:textId="77777777" w:rsidR="00E95D3A" w:rsidRPr="00766D99" w:rsidRDefault="00E95D3A" w:rsidP="00CB23C8">
            <w:pPr>
              <w:ind w:firstLine="0"/>
              <w:rPr>
                <w:rFonts w:eastAsia="SimSun"/>
                <w:bCs/>
                <w:spacing w:val="-4"/>
                <w:sz w:val="22"/>
                <w:szCs w:val="22"/>
              </w:rPr>
            </w:pPr>
          </w:p>
        </w:tc>
        <w:tc>
          <w:tcPr>
            <w:tcW w:w="851" w:type="dxa"/>
            <w:tcBorders>
              <w:top w:val="nil"/>
              <w:left w:val="single" w:sz="4" w:space="0" w:color="000080"/>
              <w:bottom w:val="single" w:sz="4" w:space="0" w:color="000080"/>
              <w:right w:val="nil"/>
            </w:tcBorders>
            <w:vAlign w:val="center"/>
          </w:tcPr>
          <w:p w14:paraId="5E4A251F" w14:textId="77777777" w:rsidR="00E95D3A" w:rsidRPr="00766D99" w:rsidRDefault="00E95D3A" w:rsidP="00CB23C8">
            <w:pPr>
              <w:ind w:firstLine="0"/>
              <w:jc w:val="center"/>
              <w:rPr>
                <w:sz w:val="22"/>
                <w:szCs w:val="22"/>
              </w:rPr>
            </w:pPr>
          </w:p>
        </w:tc>
        <w:tc>
          <w:tcPr>
            <w:tcW w:w="705" w:type="dxa"/>
            <w:tcBorders>
              <w:top w:val="nil"/>
              <w:left w:val="single" w:sz="4" w:space="0" w:color="000080"/>
              <w:bottom w:val="single" w:sz="4" w:space="0" w:color="000080"/>
              <w:right w:val="nil"/>
            </w:tcBorders>
            <w:vAlign w:val="center"/>
          </w:tcPr>
          <w:p w14:paraId="5D7EFB30" w14:textId="77777777" w:rsidR="00E95D3A" w:rsidRPr="00766D99" w:rsidRDefault="00E95D3A" w:rsidP="00CB23C8">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6B7753F9" w14:textId="77777777" w:rsidR="00E95D3A" w:rsidRPr="00766D99" w:rsidRDefault="00E95D3A" w:rsidP="00CB23C8">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5BDD7B1B" w14:textId="77777777" w:rsidR="00E95D3A" w:rsidRPr="00766D99" w:rsidRDefault="00E95D3A" w:rsidP="00CB23C8">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5AC89A31" w14:textId="77777777" w:rsidR="00E95D3A" w:rsidRPr="00766D99" w:rsidRDefault="00E95D3A" w:rsidP="00CB23C8">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vAlign w:val="center"/>
          </w:tcPr>
          <w:p w14:paraId="5CD02C68" w14:textId="77777777" w:rsidR="00E95D3A" w:rsidRPr="00766D99" w:rsidRDefault="00E95D3A" w:rsidP="00CB23C8">
            <w:pPr>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vAlign w:val="center"/>
          </w:tcPr>
          <w:p w14:paraId="39446D1F" w14:textId="77777777" w:rsidR="00E95D3A" w:rsidRPr="00766D99" w:rsidRDefault="00E95D3A" w:rsidP="00CB23C8">
            <w:pPr>
              <w:ind w:firstLine="0"/>
              <w:jc w:val="center"/>
              <w:rPr>
                <w:sz w:val="22"/>
                <w:szCs w:val="22"/>
                <w:lang w:eastAsia="en-US"/>
              </w:rPr>
            </w:pPr>
          </w:p>
        </w:tc>
      </w:tr>
      <w:tr w:rsidR="000F7F42" w:rsidRPr="00766D99" w14:paraId="6B46502C" w14:textId="77777777" w:rsidTr="00353AC3">
        <w:trPr>
          <w:trHeight w:val="227"/>
          <w:jc w:val="center"/>
        </w:trPr>
        <w:tc>
          <w:tcPr>
            <w:tcW w:w="3613" w:type="dxa"/>
            <w:tcBorders>
              <w:top w:val="nil"/>
              <w:left w:val="single" w:sz="4" w:space="0" w:color="000080"/>
              <w:bottom w:val="single" w:sz="4" w:space="0" w:color="000080"/>
              <w:right w:val="nil"/>
            </w:tcBorders>
          </w:tcPr>
          <w:p w14:paraId="5422B587" w14:textId="2FA11387" w:rsidR="000F7F42" w:rsidRPr="00766D99" w:rsidRDefault="000F7F42" w:rsidP="000F7F42">
            <w:pPr>
              <w:autoSpaceDE w:val="0"/>
              <w:autoSpaceDN w:val="0"/>
              <w:adjustRightInd w:val="0"/>
              <w:ind w:firstLine="0"/>
              <w:rPr>
                <w:sz w:val="22"/>
                <w:szCs w:val="22"/>
                <w:lang w:eastAsia="en-US"/>
              </w:rPr>
            </w:pPr>
            <w:r>
              <w:rPr>
                <w:sz w:val="22"/>
                <w:szCs w:val="22"/>
                <w:lang w:val="en-US" w:eastAsia="en-US"/>
              </w:rPr>
              <w:t>{</w:t>
            </w:r>
            <w:proofErr w:type="spellStart"/>
            <w:r>
              <w:rPr>
                <w:sz w:val="22"/>
                <w:szCs w:val="22"/>
                <w:lang w:val="en-US" w:eastAsia="en-US"/>
              </w:rPr>
              <w:t>Part</w:t>
            </w:r>
            <w:r>
              <w:rPr>
                <w:sz w:val="22"/>
                <w:szCs w:val="22"/>
                <w:lang w:val="en-US" w:eastAsia="en-US"/>
              </w:rPr>
              <w:t>Time.ControlFormForScreen</w:t>
            </w:r>
            <w:proofErr w:type="spellEnd"/>
            <w:r>
              <w:rPr>
                <w:sz w:val="22"/>
                <w:szCs w:val="22"/>
                <w:lang w:val="en-US" w:eastAsia="en-US"/>
              </w:rPr>
              <w:t>}</w:t>
            </w:r>
          </w:p>
        </w:tc>
        <w:tc>
          <w:tcPr>
            <w:tcW w:w="851" w:type="dxa"/>
            <w:tcBorders>
              <w:top w:val="nil"/>
              <w:left w:val="single" w:sz="4" w:space="0" w:color="000080"/>
              <w:bottom w:val="single" w:sz="4" w:space="0" w:color="000080"/>
              <w:right w:val="nil"/>
            </w:tcBorders>
            <w:vAlign w:val="center"/>
          </w:tcPr>
          <w:p w14:paraId="529AD1C3" w14:textId="4FF6932E" w:rsidR="000F7F42" w:rsidRPr="00766D99" w:rsidRDefault="000F7F42" w:rsidP="000F7F42">
            <w:pPr>
              <w:ind w:firstLine="0"/>
              <w:jc w:val="center"/>
              <w:rPr>
                <w:sz w:val="22"/>
                <w:szCs w:val="22"/>
              </w:rPr>
            </w:pPr>
            <w:r>
              <w:rPr>
                <w:sz w:val="22"/>
                <w:szCs w:val="22"/>
                <w:lang w:val="en-US"/>
              </w:rPr>
              <w:t>{</w:t>
            </w:r>
            <w:proofErr w:type="spellStart"/>
            <w:r>
              <w:rPr>
                <w:sz w:val="22"/>
                <w:szCs w:val="22"/>
                <w:lang w:val="en-US"/>
              </w:rPr>
              <w:t>Part</w:t>
            </w:r>
            <w:r>
              <w:rPr>
                <w:sz w:val="22"/>
                <w:szCs w:val="22"/>
                <w:lang w:val="en-US"/>
              </w:rPr>
              <w:t>Time.ControlHours</w:t>
            </w:r>
            <w:proofErr w:type="spellEnd"/>
            <w:r>
              <w:rPr>
                <w:sz w:val="22"/>
                <w:szCs w:val="22"/>
                <w:lang w:val="en-US"/>
              </w:rPr>
              <w:t>}</w:t>
            </w:r>
          </w:p>
        </w:tc>
        <w:tc>
          <w:tcPr>
            <w:tcW w:w="705" w:type="dxa"/>
            <w:tcBorders>
              <w:top w:val="nil"/>
              <w:left w:val="single" w:sz="4" w:space="0" w:color="000080"/>
              <w:bottom w:val="single" w:sz="4" w:space="0" w:color="000080"/>
              <w:right w:val="nil"/>
            </w:tcBorders>
            <w:vAlign w:val="center"/>
          </w:tcPr>
          <w:p w14:paraId="186DF7E4" w14:textId="77777777" w:rsidR="000F7F42" w:rsidRPr="00766D99" w:rsidRDefault="000F7F42" w:rsidP="000F7F42">
            <w:pPr>
              <w:ind w:firstLine="0"/>
              <w:jc w:val="center"/>
              <w:rPr>
                <w:sz w:val="22"/>
                <w:szCs w:val="22"/>
              </w:rPr>
            </w:pPr>
          </w:p>
        </w:tc>
        <w:tc>
          <w:tcPr>
            <w:tcW w:w="526" w:type="dxa"/>
            <w:tcBorders>
              <w:top w:val="nil"/>
              <w:left w:val="single" w:sz="4" w:space="0" w:color="000080"/>
              <w:bottom w:val="single" w:sz="4" w:space="0" w:color="000080"/>
              <w:right w:val="nil"/>
            </w:tcBorders>
            <w:vAlign w:val="center"/>
          </w:tcPr>
          <w:p w14:paraId="4DCB9555" w14:textId="77777777" w:rsidR="000F7F42" w:rsidRPr="00766D99" w:rsidRDefault="000F7F42" w:rsidP="000F7F42">
            <w:pPr>
              <w:ind w:firstLine="0"/>
              <w:jc w:val="center"/>
              <w:rPr>
                <w:sz w:val="22"/>
                <w:szCs w:val="22"/>
              </w:rPr>
            </w:pPr>
          </w:p>
        </w:tc>
        <w:tc>
          <w:tcPr>
            <w:tcW w:w="398" w:type="dxa"/>
            <w:tcBorders>
              <w:top w:val="nil"/>
              <w:left w:val="single" w:sz="4" w:space="0" w:color="000080"/>
              <w:bottom w:val="single" w:sz="4" w:space="0" w:color="000080"/>
              <w:right w:val="nil"/>
            </w:tcBorders>
            <w:vAlign w:val="center"/>
          </w:tcPr>
          <w:p w14:paraId="162CBDDD" w14:textId="77777777" w:rsidR="000F7F42" w:rsidRPr="00766D99" w:rsidRDefault="000F7F42" w:rsidP="000F7F42">
            <w:pPr>
              <w:ind w:firstLine="0"/>
              <w:jc w:val="center"/>
              <w:rPr>
                <w:sz w:val="22"/>
                <w:szCs w:val="22"/>
              </w:rPr>
            </w:pPr>
          </w:p>
        </w:tc>
        <w:tc>
          <w:tcPr>
            <w:tcW w:w="397" w:type="dxa"/>
            <w:tcBorders>
              <w:top w:val="nil"/>
              <w:left w:val="single" w:sz="4" w:space="0" w:color="000080"/>
              <w:bottom w:val="single" w:sz="4" w:space="0" w:color="000080"/>
              <w:right w:val="nil"/>
            </w:tcBorders>
            <w:vAlign w:val="center"/>
          </w:tcPr>
          <w:p w14:paraId="4D7C94E9" w14:textId="77777777" w:rsidR="000F7F42" w:rsidRPr="00766D99" w:rsidRDefault="000F7F42" w:rsidP="000F7F42">
            <w:pPr>
              <w:autoSpaceDE w:val="0"/>
              <w:autoSpaceDN w:val="0"/>
              <w:adjustRightInd w:val="0"/>
              <w:ind w:left="-57" w:right="-57" w:firstLine="0"/>
              <w:jc w:val="center"/>
              <w:rPr>
                <w:sz w:val="22"/>
                <w:szCs w:val="22"/>
              </w:rPr>
            </w:pPr>
          </w:p>
        </w:tc>
        <w:tc>
          <w:tcPr>
            <w:tcW w:w="1517" w:type="dxa"/>
            <w:tcBorders>
              <w:top w:val="nil"/>
              <w:left w:val="single" w:sz="4" w:space="0" w:color="000080"/>
              <w:bottom w:val="single" w:sz="4" w:space="0" w:color="000080"/>
              <w:right w:val="nil"/>
            </w:tcBorders>
          </w:tcPr>
          <w:p w14:paraId="3F698F61" w14:textId="77777777" w:rsidR="000F7F42" w:rsidRPr="00766D99" w:rsidRDefault="000F7F42" w:rsidP="000F7F42">
            <w:pPr>
              <w:snapToGrid w:val="0"/>
              <w:ind w:firstLine="0"/>
              <w:jc w:val="center"/>
              <w:rPr>
                <w:sz w:val="22"/>
                <w:szCs w:val="22"/>
                <w:lang w:val="en-US" w:eastAsia="en-US"/>
              </w:rPr>
            </w:pPr>
          </w:p>
        </w:tc>
        <w:tc>
          <w:tcPr>
            <w:tcW w:w="1482" w:type="dxa"/>
            <w:tcBorders>
              <w:top w:val="nil"/>
              <w:left w:val="single" w:sz="4" w:space="0" w:color="000080"/>
              <w:bottom w:val="single" w:sz="4" w:space="0" w:color="000080"/>
              <w:right w:val="single" w:sz="4" w:space="0" w:color="000080"/>
            </w:tcBorders>
          </w:tcPr>
          <w:p w14:paraId="4FAE42D2" w14:textId="77777777" w:rsidR="000F7F42" w:rsidRPr="00766D99" w:rsidRDefault="000F7F42" w:rsidP="000F7F42">
            <w:pPr>
              <w:snapToGrid w:val="0"/>
              <w:ind w:firstLine="0"/>
              <w:jc w:val="center"/>
              <w:rPr>
                <w:sz w:val="22"/>
                <w:szCs w:val="22"/>
                <w:lang w:val="en-US" w:eastAsia="en-US"/>
              </w:rPr>
            </w:pPr>
          </w:p>
        </w:tc>
      </w:tr>
      <w:tr w:rsidR="000F7F42" w:rsidRPr="00766D99" w14:paraId="142D3A77" w14:textId="77777777" w:rsidTr="00353AC3">
        <w:trPr>
          <w:trHeight w:val="227"/>
          <w:jc w:val="center"/>
        </w:trPr>
        <w:tc>
          <w:tcPr>
            <w:tcW w:w="3613" w:type="dxa"/>
            <w:tcBorders>
              <w:top w:val="nil"/>
              <w:left w:val="single" w:sz="4" w:space="0" w:color="000080"/>
              <w:bottom w:val="single" w:sz="4" w:space="0" w:color="000080"/>
              <w:right w:val="nil"/>
            </w:tcBorders>
            <w:vAlign w:val="center"/>
            <w:hideMark/>
          </w:tcPr>
          <w:p w14:paraId="037E98AE" w14:textId="77777777" w:rsidR="000F7F42" w:rsidRPr="00766D99" w:rsidRDefault="000F7F42" w:rsidP="000F7F42">
            <w:pPr>
              <w:ind w:firstLine="0"/>
              <w:jc w:val="center"/>
              <w:rPr>
                <w:b/>
                <w:bCs/>
                <w:sz w:val="22"/>
                <w:szCs w:val="22"/>
              </w:rPr>
            </w:pPr>
            <w:r w:rsidRPr="00766D99">
              <w:rPr>
                <w:b/>
                <w:bCs/>
                <w:sz w:val="22"/>
                <w:szCs w:val="22"/>
              </w:rPr>
              <w:t>Всего по курсу часов:</w:t>
            </w:r>
          </w:p>
        </w:tc>
        <w:tc>
          <w:tcPr>
            <w:tcW w:w="851" w:type="dxa"/>
            <w:tcBorders>
              <w:top w:val="nil"/>
              <w:left w:val="single" w:sz="4" w:space="0" w:color="000080"/>
              <w:bottom w:val="single" w:sz="4" w:space="0" w:color="000080"/>
              <w:right w:val="nil"/>
            </w:tcBorders>
            <w:vAlign w:val="center"/>
          </w:tcPr>
          <w:p w14:paraId="2AB405E2" w14:textId="7B15EB17" w:rsidR="000F7F42" w:rsidRPr="00766D99" w:rsidRDefault="000F7F42" w:rsidP="000F7F42">
            <w:pPr>
              <w:ind w:firstLine="0"/>
              <w:jc w:val="center"/>
              <w:rPr>
                <w:b/>
                <w:bCs/>
                <w:sz w:val="22"/>
                <w:szCs w:val="22"/>
              </w:rPr>
            </w:pPr>
            <w:r w:rsidRPr="005561AB">
              <w:rPr>
                <w:b/>
                <w:bCs/>
                <w:sz w:val="22"/>
                <w:szCs w:val="22"/>
                <w:lang w:val="en-US"/>
              </w:rPr>
              <w:t>{</w:t>
            </w:r>
            <w:proofErr w:type="spellStart"/>
            <w:r>
              <w:rPr>
                <w:b/>
                <w:bCs/>
                <w:sz w:val="22"/>
                <w:szCs w:val="22"/>
                <w:lang w:val="en-US"/>
              </w:rPr>
              <w:t>Part</w:t>
            </w:r>
            <w:r w:rsidRPr="005561AB">
              <w:rPr>
                <w:b/>
                <w:bCs/>
                <w:sz w:val="22"/>
                <w:szCs w:val="22"/>
                <w:lang w:val="en-US"/>
              </w:rPr>
              <w:t>Time.Tota</w:t>
            </w:r>
            <w:r>
              <w:rPr>
                <w:b/>
                <w:bCs/>
                <w:sz w:val="22"/>
                <w:szCs w:val="22"/>
                <w:lang w:val="en-US"/>
              </w:rPr>
              <w:t>l</w:t>
            </w:r>
            <w:r w:rsidRPr="005561AB">
              <w:rPr>
                <w:b/>
                <w:bCs/>
                <w:sz w:val="22"/>
                <w:szCs w:val="22"/>
                <w:lang w:val="en-US"/>
              </w:rPr>
              <w:t>Hours</w:t>
            </w:r>
            <w:proofErr w:type="spellEnd"/>
            <w:r w:rsidRPr="005561AB">
              <w:rPr>
                <w:b/>
                <w:bCs/>
                <w:sz w:val="22"/>
                <w:szCs w:val="22"/>
                <w:lang w:val="en-US"/>
              </w:rPr>
              <w:t>}</w:t>
            </w:r>
          </w:p>
        </w:tc>
        <w:tc>
          <w:tcPr>
            <w:tcW w:w="705" w:type="dxa"/>
            <w:tcBorders>
              <w:top w:val="nil"/>
              <w:left w:val="single" w:sz="4" w:space="0" w:color="000080"/>
              <w:bottom w:val="single" w:sz="4" w:space="0" w:color="000080"/>
              <w:right w:val="nil"/>
            </w:tcBorders>
            <w:vAlign w:val="center"/>
          </w:tcPr>
          <w:p w14:paraId="57526B31" w14:textId="2AF2F591" w:rsidR="000F7F42" w:rsidRPr="00766D99" w:rsidRDefault="000F7F42" w:rsidP="000F7F42">
            <w:pPr>
              <w:ind w:firstLine="0"/>
              <w:jc w:val="center"/>
              <w:rPr>
                <w:b/>
                <w:bCs/>
                <w:sz w:val="22"/>
                <w:szCs w:val="22"/>
              </w:rPr>
            </w:pPr>
            <w:r>
              <w:rPr>
                <w:b/>
                <w:bCs/>
                <w:sz w:val="22"/>
                <w:szCs w:val="22"/>
                <w:lang w:val="en-US"/>
              </w:rPr>
              <w:t>{</w:t>
            </w:r>
            <w:proofErr w:type="spellStart"/>
            <w:r>
              <w:rPr>
                <w:b/>
                <w:bCs/>
                <w:sz w:val="22"/>
                <w:szCs w:val="22"/>
                <w:lang w:val="en-US"/>
              </w:rPr>
              <w:t>PartTime.</w:t>
            </w:r>
            <w:r w:rsidRPr="005561AB">
              <w:rPr>
                <w:b/>
                <w:bCs/>
                <w:sz w:val="22"/>
                <w:szCs w:val="22"/>
                <w:lang w:val="en-US"/>
              </w:rPr>
              <w:t>ContactWorkHours</w:t>
            </w:r>
            <w:proofErr w:type="spellEnd"/>
            <w:r>
              <w:rPr>
                <w:b/>
                <w:bCs/>
                <w:sz w:val="22"/>
                <w:szCs w:val="22"/>
                <w:lang w:val="en-US"/>
              </w:rPr>
              <w:t>}</w:t>
            </w:r>
          </w:p>
        </w:tc>
        <w:tc>
          <w:tcPr>
            <w:tcW w:w="526" w:type="dxa"/>
            <w:tcBorders>
              <w:top w:val="nil"/>
              <w:left w:val="single" w:sz="4" w:space="0" w:color="000080"/>
              <w:bottom w:val="single" w:sz="4" w:space="0" w:color="000080"/>
              <w:right w:val="nil"/>
            </w:tcBorders>
            <w:vAlign w:val="center"/>
          </w:tcPr>
          <w:p w14:paraId="0FE72A91" w14:textId="46D3BAED" w:rsidR="000F7F42" w:rsidRPr="00766D99" w:rsidRDefault="000F7F42" w:rsidP="000F7F42">
            <w:pPr>
              <w:ind w:firstLine="0"/>
              <w:jc w:val="center"/>
              <w:rPr>
                <w:b/>
                <w:bCs/>
                <w:sz w:val="22"/>
                <w:szCs w:val="22"/>
              </w:rPr>
            </w:pPr>
            <w:r>
              <w:rPr>
                <w:b/>
                <w:bCs/>
                <w:sz w:val="22"/>
                <w:szCs w:val="22"/>
                <w:lang w:val="en-US"/>
              </w:rPr>
              <w:t>{</w:t>
            </w:r>
            <w:proofErr w:type="spellStart"/>
            <w:r>
              <w:rPr>
                <w:b/>
                <w:bCs/>
                <w:sz w:val="22"/>
                <w:szCs w:val="22"/>
                <w:lang w:val="en-US"/>
              </w:rPr>
              <w:t>PartTime.LectureHours</w:t>
            </w:r>
            <w:proofErr w:type="spellEnd"/>
            <w:r>
              <w:rPr>
                <w:b/>
                <w:bCs/>
                <w:sz w:val="22"/>
                <w:szCs w:val="22"/>
                <w:lang w:val="en-US"/>
              </w:rPr>
              <w:t>}</w:t>
            </w:r>
          </w:p>
        </w:tc>
        <w:tc>
          <w:tcPr>
            <w:tcW w:w="398" w:type="dxa"/>
            <w:tcBorders>
              <w:top w:val="nil"/>
              <w:left w:val="single" w:sz="4" w:space="0" w:color="000080"/>
              <w:bottom w:val="single" w:sz="4" w:space="0" w:color="000080"/>
              <w:right w:val="nil"/>
            </w:tcBorders>
            <w:vAlign w:val="center"/>
          </w:tcPr>
          <w:p w14:paraId="3258C881" w14:textId="59AFD7EC" w:rsidR="000F7F42" w:rsidRPr="00766D99" w:rsidRDefault="000F7F42" w:rsidP="000F7F42">
            <w:pPr>
              <w:ind w:left="-57" w:right="-57" w:firstLine="0"/>
              <w:jc w:val="center"/>
              <w:rPr>
                <w:b/>
                <w:bCs/>
                <w:sz w:val="22"/>
                <w:szCs w:val="22"/>
              </w:rPr>
            </w:pPr>
            <w:r>
              <w:rPr>
                <w:b/>
                <w:bCs/>
                <w:sz w:val="22"/>
                <w:szCs w:val="22"/>
                <w:lang w:val="en-US"/>
              </w:rPr>
              <w:t>{</w:t>
            </w:r>
            <w:proofErr w:type="spellStart"/>
            <w:r>
              <w:rPr>
                <w:b/>
                <w:bCs/>
                <w:sz w:val="22"/>
                <w:szCs w:val="22"/>
                <w:lang w:val="en-US"/>
              </w:rPr>
              <w:t>PartTime.PracticalHours</w:t>
            </w:r>
            <w:proofErr w:type="spellEnd"/>
            <w:r>
              <w:rPr>
                <w:b/>
                <w:bCs/>
                <w:sz w:val="22"/>
                <w:szCs w:val="22"/>
                <w:lang w:val="en-US"/>
              </w:rPr>
              <w:t>}</w:t>
            </w:r>
          </w:p>
        </w:tc>
        <w:tc>
          <w:tcPr>
            <w:tcW w:w="397" w:type="dxa"/>
            <w:tcBorders>
              <w:top w:val="nil"/>
              <w:left w:val="single" w:sz="4" w:space="0" w:color="000080"/>
              <w:bottom w:val="single" w:sz="4" w:space="0" w:color="000080"/>
              <w:right w:val="nil"/>
            </w:tcBorders>
            <w:vAlign w:val="center"/>
          </w:tcPr>
          <w:p w14:paraId="1310CFD0" w14:textId="4B536F49" w:rsidR="000F7F42" w:rsidRPr="00766D99" w:rsidRDefault="000F7F42" w:rsidP="000F7F42">
            <w:pPr>
              <w:autoSpaceDE w:val="0"/>
              <w:autoSpaceDN w:val="0"/>
              <w:adjustRightInd w:val="0"/>
              <w:ind w:left="-57" w:right="-57" w:firstLine="0"/>
              <w:jc w:val="center"/>
              <w:rPr>
                <w:b/>
                <w:bCs/>
                <w:sz w:val="22"/>
                <w:szCs w:val="22"/>
              </w:rPr>
            </w:pPr>
            <w:r>
              <w:rPr>
                <w:b/>
                <w:bCs/>
                <w:sz w:val="22"/>
                <w:szCs w:val="22"/>
                <w:lang w:val="en-US"/>
              </w:rPr>
              <w:t>{</w:t>
            </w:r>
            <w:proofErr w:type="spellStart"/>
            <w:r>
              <w:rPr>
                <w:b/>
                <w:bCs/>
                <w:sz w:val="22"/>
                <w:szCs w:val="22"/>
                <w:lang w:val="en-US"/>
              </w:rPr>
              <w:t>PartTime.SelfStudyHours</w:t>
            </w:r>
            <w:proofErr w:type="spellEnd"/>
            <w:r>
              <w:rPr>
                <w:b/>
                <w:bCs/>
                <w:sz w:val="22"/>
                <w:szCs w:val="22"/>
                <w:lang w:val="en-US"/>
              </w:rPr>
              <w:t>}</w:t>
            </w:r>
          </w:p>
        </w:tc>
        <w:tc>
          <w:tcPr>
            <w:tcW w:w="1517" w:type="dxa"/>
            <w:tcBorders>
              <w:top w:val="nil"/>
              <w:left w:val="single" w:sz="4" w:space="0" w:color="000080"/>
              <w:bottom w:val="single" w:sz="4" w:space="0" w:color="000080"/>
              <w:right w:val="nil"/>
            </w:tcBorders>
          </w:tcPr>
          <w:p w14:paraId="070114F7" w14:textId="77777777" w:rsidR="000F7F42" w:rsidRPr="00766D99" w:rsidRDefault="000F7F42" w:rsidP="000F7F42">
            <w:pPr>
              <w:snapToGrid w:val="0"/>
              <w:ind w:firstLine="0"/>
              <w:jc w:val="center"/>
              <w:rPr>
                <w:sz w:val="22"/>
                <w:szCs w:val="22"/>
                <w:lang w:eastAsia="en-US"/>
              </w:rPr>
            </w:pPr>
          </w:p>
        </w:tc>
        <w:tc>
          <w:tcPr>
            <w:tcW w:w="1482" w:type="dxa"/>
            <w:tcBorders>
              <w:top w:val="nil"/>
              <w:left w:val="single" w:sz="4" w:space="0" w:color="000080"/>
              <w:bottom w:val="single" w:sz="4" w:space="0" w:color="000080"/>
              <w:right w:val="single" w:sz="4" w:space="0" w:color="000080"/>
            </w:tcBorders>
          </w:tcPr>
          <w:p w14:paraId="4F8DF643" w14:textId="77777777" w:rsidR="000F7F42" w:rsidRPr="00766D99" w:rsidRDefault="000F7F42" w:rsidP="000F7F42">
            <w:pPr>
              <w:snapToGrid w:val="0"/>
              <w:ind w:firstLine="0"/>
              <w:jc w:val="center"/>
              <w:rPr>
                <w:sz w:val="22"/>
                <w:szCs w:val="22"/>
                <w:lang w:eastAsia="en-US"/>
              </w:rPr>
            </w:pPr>
          </w:p>
        </w:tc>
      </w:tr>
    </w:tbl>
    <w:p w14:paraId="60968BA3" w14:textId="77777777" w:rsidR="00433EB4" w:rsidRDefault="00433EB4" w:rsidP="00CB23C8">
      <w:pPr>
        <w:widowControl/>
        <w:tabs>
          <w:tab w:val="left" w:pos="1134"/>
        </w:tabs>
        <w:spacing w:after="200"/>
        <w:ind w:firstLine="0"/>
        <w:jc w:val="center"/>
        <w:rPr>
          <w:rFonts w:eastAsia="Calibri"/>
          <w:b/>
          <w:i/>
          <w:sz w:val="28"/>
          <w:szCs w:val="28"/>
          <w:lang w:eastAsia="en-US"/>
        </w:rPr>
      </w:pPr>
    </w:p>
    <w:p w14:paraId="0A77E8AD" w14:textId="77777777" w:rsidR="00745F23" w:rsidRDefault="00745F23" w:rsidP="00CB23C8">
      <w:pPr>
        <w:widowControl/>
        <w:tabs>
          <w:tab w:val="left" w:pos="1134"/>
        </w:tabs>
        <w:spacing w:after="200"/>
        <w:ind w:firstLine="0"/>
        <w:jc w:val="center"/>
        <w:rPr>
          <w:rFonts w:eastAsia="Calibri"/>
          <w:b/>
          <w:i/>
          <w:sz w:val="28"/>
          <w:szCs w:val="28"/>
          <w:lang w:eastAsia="en-US"/>
        </w:rPr>
      </w:pPr>
      <w:r w:rsidRPr="00745F23">
        <w:rPr>
          <w:rFonts w:eastAsia="Calibri"/>
          <w:b/>
          <w:i/>
          <w:sz w:val="28"/>
          <w:szCs w:val="28"/>
          <w:lang w:eastAsia="en-US"/>
        </w:rPr>
        <w:t>Содержание разделов и тем дисциплины</w:t>
      </w:r>
    </w:p>
    <w:p w14:paraId="3525DD03" w14:textId="423272EC" w:rsidR="00E72A66" w:rsidRPr="00CB23C8" w:rsidRDefault="00E72A66" w:rsidP="00CB23C8">
      <w:pPr>
        <w:widowControl/>
        <w:autoSpaceDE w:val="0"/>
        <w:autoSpaceDN w:val="0"/>
        <w:adjustRightInd w:val="0"/>
        <w:ind w:firstLine="709"/>
        <w:rPr>
          <w:rFonts w:eastAsia="Calibri"/>
          <w:b/>
          <w:sz w:val="28"/>
          <w:szCs w:val="28"/>
          <w:highlight w:val="yellow"/>
          <w:u w:val="single"/>
          <w:lang w:val="en-US"/>
        </w:rPr>
      </w:pPr>
      <w:r w:rsidRPr="00CB23C8">
        <w:rPr>
          <w:b/>
          <w:sz w:val="28"/>
          <w:szCs w:val="28"/>
          <w:highlight w:val="yellow"/>
          <w:u w:val="single"/>
        </w:rPr>
        <w:lastRenderedPageBreak/>
        <w:t xml:space="preserve">Тема 1. </w:t>
      </w:r>
      <w:r w:rsidR="004F46E1" w:rsidRPr="00CB23C8">
        <w:rPr>
          <w:rFonts w:eastAsia="Calibri"/>
          <w:b/>
          <w:sz w:val="28"/>
          <w:szCs w:val="28"/>
          <w:highlight w:val="yellow"/>
          <w:u w:val="single"/>
          <w:lang w:val="en-US"/>
        </w:rPr>
        <w:t>…</w:t>
      </w:r>
    </w:p>
    <w:p w14:paraId="089C7D5B" w14:textId="19F1E43D" w:rsidR="00E72A66" w:rsidRPr="00CB23C8" w:rsidRDefault="004F46E1" w:rsidP="00CB23C8">
      <w:pPr>
        <w:widowControl/>
        <w:autoSpaceDE w:val="0"/>
        <w:autoSpaceDN w:val="0"/>
        <w:adjustRightInd w:val="0"/>
        <w:ind w:firstLine="709"/>
        <w:rPr>
          <w:snapToGrid w:val="0"/>
          <w:sz w:val="28"/>
          <w:szCs w:val="28"/>
          <w:highlight w:val="yellow"/>
          <w:lang w:val="en-US"/>
        </w:rPr>
      </w:pPr>
      <w:r w:rsidRPr="00CB23C8">
        <w:rPr>
          <w:rFonts w:eastAsia="Calibri"/>
          <w:sz w:val="28"/>
          <w:szCs w:val="28"/>
          <w:highlight w:val="yellow"/>
          <w:lang w:val="en-US"/>
        </w:rPr>
        <w:t>…</w:t>
      </w:r>
    </w:p>
    <w:p w14:paraId="7681C78C" w14:textId="77777777" w:rsidR="00E72A66" w:rsidRPr="00CB23C8" w:rsidRDefault="00E72A66" w:rsidP="00CB23C8">
      <w:pPr>
        <w:widowControl/>
        <w:shd w:val="clear" w:color="auto" w:fill="FFFFFF"/>
        <w:tabs>
          <w:tab w:val="left" w:pos="993"/>
          <w:tab w:val="left" w:pos="1276"/>
        </w:tabs>
        <w:ind w:firstLine="709"/>
        <w:rPr>
          <w:bCs/>
          <w:sz w:val="28"/>
          <w:szCs w:val="28"/>
          <w:highlight w:val="yellow"/>
        </w:rPr>
      </w:pPr>
    </w:p>
    <w:p w14:paraId="6BD14E9A" w14:textId="21623500" w:rsidR="00E72A66" w:rsidRPr="00CB23C8" w:rsidRDefault="00E72A66" w:rsidP="00CB23C8">
      <w:pPr>
        <w:widowControl/>
        <w:autoSpaceDE w:val="0"/>
        <w:autoSpaceDN w:val="0"/>
        <w:adjustRightInd w:val="0"/>
        <w:ind w:firstLine="709"/>
        <w:rPr>
          <w:b/>
          <w:snapToGrid w:val="0"/>
          <w:sz w:val="28"/>
          <w:szCs w:val="28"/>
          <w:highlight w:val="yellow"/>
          <w:u w:val="single"/>
          <w:lang w:val="en-US"/>
        </w:rPr>
      </w:pPr>
      <w:r w:rsidRPr="00CB23C8">
        <w:rPr>
          <w:b/>
          <w:sz w:val="28"/>
          <w:szCs w:val="28"/>
          <w:highlight w:val="yellow"/>
          <w:u w:val="single"/>
        </w:rPr>
        <w:t xml:space="preserve">Тема 2. </w:t>
      </w:r>
      <w:r w:rsidR="004F46E1" w:rsidRPr="00CB23C8">
        <w:rPr>
          <w:rFonts w:eastAsia="Calibri"/>
          <w:b/>
          <w:sz w:val="28"/>
          <w:szCs w:val="28"/>
          <w:highlight w:val="yellow"/>
          <w:u w:val="single"/>
          <w:lang w:val="en-US"/>
        </w:rPr>
        <w:t>…</w:t>
      </w:r>
    </w:p>
    <w:p w14:paraId="57C156D1" w14:textId="154A5A03" w:rsidR="00E72A66" w:rsidRPr="00CB23C8" w:rsidRDefault="004F46E1" w:rsidP="00CB23C8">
      <w:pPr>
        <w:widowControl/>
        <w:autoSpaceDE w:val="0"/>
        <w:autoSpaceDN w:val="0"/>
        <w:adjustRightInd w:val="0"/>
        <w:ind w:firstLine="709"/>
        <w:rPr>
          <w:iCs/>
          <w:snapToGrid w:val="0"/>
          <w:sz w:val="28"/>
          <w:szCs w:val="28"/>
          <w:highlight w:val="yellow"/>
          <w:lang w:val="en-US"/>
        </w:rPr>
      </w:pPr>
      <w:r w:rsidRPr="00CB23C8">
        <w:rPr>
          <w:rFonts w:eastAsia="Calibri"/>
          <w:sz w:val="28"/>
          <w:szCs w:val="28"/>
          <w:highlight w:val="yellow"/>
          <w:lang w:val="en-US"/>
        </w:rPr>
        <w:t>…</w:t>
      </w:r>
    </w:p>
    <w:p w14:paraId="2F2C66EB" w14:textId="77777777" w:rsidR="00E72A66" w:rsidRPr="00CB23C8" w:rsidRDefault="00E72A66" w:rsidP="00CB23C8">
      <w:pPr>
        <w:pStyle w:val="af8"/>
        <w:tabs>
          <w:tab w:val="left" w:pos="993"/>
          <w:tab w:val="left" w:pos="1276"/>
        </w:tabs>
        <w:spacing w:after="0"/>
        <w:ind w:left="0" w:firstLine="709"/>
        <w:rPr>
          <w:iCs/>
          <w:snapToGrid w:val="0"/>
          <w:sz w:val="28"/>
          <w:szCs w:val="28"/>
          <w:highlight w:val="yellow"/>
          <w:lang w:val="ru-RU"/>
        </w:rPr>
      </w:pPr>
    </w:p>
    <w:p w14:paraId="55751ACA" w14:textId="46DFF504" w:rsidR="00E72A66" w:rsidRPr="00CB23C8" w:rsidRDefault="00E72A66" w:rsidP="00CB23C8">
      <w:pPr>
        <w:widowControl/>
        <w:autoSpaceDE w:val="0"/>
        <w:autoSpaceDN w:val="0"/>
        <w:adjustRightInd w:val="0"/>
        <w:ind w:firstLine="709"/>
        <w:rPr>
          <w:b/>
          <w:sz w:val="28"/>
          <w:szCs w:val="28"/>
          <w:highlight w:val="yellow"/>
          <w:u w:val="single"/>
          <w:lang w:val="en-US"/>
        </w:rPr>
      </w:pPr>
      <w:r w:rsidRPr="00CB23C8">
        <w:rPr>
          <w:b/>
          <w:color w:val="000000"/>
          <w:sz w:val="28"/>
          <w:szCs w:val="28"/>
          <w:highlight w:val="yellow"/>
          <w:u w:val="single"/>
        </w:rPr>
        <w:t>Тема 3</w:t>
      </w:r>
      <w:r w:rsidRPr="00CB23C8">
        <w:rPr>
          <w:b/>
          <w:sz w:val="28"/>
          <w:szCs w:val="28"/>
          <w:highlight w:val="yellow"/>
          <w:u w:val="single"/>
        </w:rPr>
        <w:t xml:space="preserve"> </w:t>
      </w:r>
      <w:r w:rsidR="00CB23C8" w:rsidRPr="00CB23C8">
        <w:rPr>
          <w:rFonts w:eastAsia="Calibri"/>
          <w:b/>
          <w:sz w:val="28"/>
          <w:szCs w:val="28"/>
          <w:highlight w:val="yellow"/>
          <w:u w:val="single"/>
          <w:lang w:val="en-US"/>
        </w:rPr>
        <w:t>…</w:t>
      </w:r>
    </w:p>
    <w:p w14:paraId="089193EC" w14:textId="66A7E6B9" w:rsidR="00E72A66" w:rsidRPr="00CB23C8" w:rsidRDefault="004F46E1" w:rsidP="00CB23C8">
      <w:pPr>
        <w:widowControl/>
        <w:autoSpaceDE w:val="0"/>
        <w:autoSpaceDN w:val="0"/>
        <w:adjustRightInd w:val="0"/>
        <w:ind w:firstLine="709"/>
        <w:rPr>
          <w:b/>
          <w:i/>
          <w:sz w:val="28"/>
          <w:szCs w:val="28"/>
          <w:highlight w:val="yellow"/>
          <w:u w:val="single"/>
        </w:rPr>
      </w:pPr>
      <w:r w:rsidRPr="00CB23C8">
        <w:rPr>
          <w:rFonts w:eastAsia="Calibri"/>
          <w:sz w:val="28"/>
          <w:szCs w:val="28"/>
          <w:highlight w:val="yellow"/>
        </w:rPr>
        <w:t>…</w:t>
      </w:r>
    </w:p>
    <w:p w14:paraId="53E484B9" w14:textId="77777777" w:rsidR="00E72A66" w:rsidRPr="00CB23C8" w:rsidRDefault="00E72A66" w:rsidP="00CB23C8">
      <w:pPr>
        <w:tabs>
          <w:tab w:val="left" w:pos="993"/>
          <w:tab w:val="left" w:pos="1276"/>
        </w:tabs>
        <w:ind w:firstLine="709"/>
        <w:contextualSpacing/>
        <w:rPr>
          <w:b/>
          <w:i/>
          <w:sz w:val="28"/>
          <w:szCs w:val="28"/>
          <w:highlight w:val="yellow"/>
          <w:u w:val="single"/>
        </w:rPr>
      </w:pPr>
    </w:p>
    <w:p w14:paraId="00C48BB2" w14:textId="1CACDBD5" w:rsidR="00E72A66" w:rsidRPr="00CB23C8" w:rsidRDefault="00E72A66" w:rsidP="00CB23C8">
      <w:pPr>
        <w:widowControl/>
        <w:autoSpaceDE w:val="0"/>
        <w:autoSpaceDN w:val="0"/>
        <w:adjustRightInd w:val="0"/>
        <w:ind w:firstLine="709"/>
        <w:rPr>
          <w:rFonts w:eastAsia="Calibri"/>
          <w:b/>
          <w:sz w:val="28"/>
          <w:szCs w:val="28"/>
          <w:highlight w:val="yellow"/>
          <w:u w:val="single"/>
        </w:rPr>
      </w:pPr>
      <w:r w:rsidRPr="00CB23C8">
        <w:rPr>
          <w:b/>
          <w:sz w:val="28"/>
          <w:szCs w:val="28"/>
          <w:highlight w:val="yellow"/>
          <w:u w:val="single"/>
        </w:rPr>
        <w:t xml:space="preserve">Тема 4. </w:t>
      </w:r>
      <w:r w:rsidR="004F46E1" w:rsidRPr="00CB23C8">
        <w:rPr>
          <w:rFonts w:eastAsia="Calibri"/>
          <w:b/>
          <w:sz w:val="28"/>
          <w:szCs w:val="28"/>
          <w:highlight w:val="yellow"/>
          <w:u w:val="single"/>
        </w:rPr>
        <w:t>…</w:t>
      </w:r>
      <w:r w:rsidRPr="00CB23C8">
        <w:rPr>
          <w:rFonts w:eastAsia="Calibri"/>
          <w:b/>
          <w:sz w:val="28"/>
          <w:szCs w:val="28"/>
          <w:highlight w:val="yellow"/>
          <w:u w:val="single"/>
        </w:rPr>
        <w:t xml:space="preserve"> </w:t>
      </w:r>
    </w:p>
    <w:p w14:paraId="0F2FE104" w14:textId="1AF87BA5" w:rsidR="00E72A66" w:rsidRPr="00CB23C8" w:rsidRDefault="004F46E1" w:rsidP="00CB23C8">
      <w:pPr>
        <w:widowControl/>
        <w:autoSpaceDE w:val="0"/>
        <w:autoSpaceDN w:val="0"/>
        <w:adjustRightInd w:val="0"/>
        <w:ind w:firstLine="709"/>
        <w:rPr>
          <w:bCs/>
          <w:i/>
          <w:sz w:val="28"/>
          <w:szCs w:val="28"/>
          <w:highlight w:val="yellow"/>
        </w:rPr>
      </w:pPr>
      <w:r w:rsidRPr="00CB23C8">
        <w:rPr>
          <w:rFonts w:eastAsia="Calibri"/>
          <w:sz w:val="28"/>
          <w:szCs w:val="28"/>
          <w:highlight w:val="yellow"/>
        </w:rPr>
        <w:t>…</w:t>
      </w:r>
    </w:p>
    <w:p w14:paraId="3AD81685" w14:textId="77777777" w:rsidR="00E72A66" w:rsidRPr="00CB23C8" w:rsidRDefault="00E72A66" w:rsidP="00CB23C8">
      <w:pPr>
        <w:tabs>
          <w:tab w:val="left" w:pos="993"/>
          <w:tab w:val="left" w:pos="1276"/>
        </w:tabs>
        <w:ind w:firstLine="709"/>
        <w:contextualSpacing/>
        <w:rPr>
          <w:b/>
          <w:sz w:val="28"/>
          <w:szCs w:val="28"/>
          <w:highlight w:val="yellow"/>
        </w:rPr>
      </w:pPr>
    </w:p>
    <w:p w14:paraId="0EE4B6E9" w14:textId="389F52FD" w:rsidR="00E72A66" w:rsidRPr="00CB23C8" w:rsidRDefault="00E72A66" w:rsidP="00CB23C8">
      <w:pPr>
        <w:widowControl/>
        <w:autoSpaceDE w:val="0"/>
        <w:autoSpaceDN w:val="0"/>
        <w:adjustRightInd w:val="0"/>
        <w:ind w:firstLine="709"/>
        <w:rPr>
          <w:b/>
          <w:sz w:val="28"/>
          <w:szCs w:val="28"/>
          <w:highlight w:val="yellow"/>
          <w:u w:val="single"/>
        </w:rPr>
      </w:pPr>
      <w:r w:rsidRPr="00CB23C8">
        <w:rPr>
          <w:b/>
          <w:sz w:val="28"/>
          <w:szCs w:val="28"/>
          <w:highlight w:val="yellow"/>
          <w:u w:val="single"/>
        </w:rPr>
        <w:t xml:space="preserve">Тема 5. </w:t>
      </w:r>
      <w:r w:rsidR="004F46E1" w:rsidRPr="00CB23C8">
        <w:rPr>
          <w:rFonts w:eastAsia="Calibri"/>
          <w:b/>
          <w:sz w:val="28"/>
          <w:szCs w:val="28"/>
          <w:highlight w:val="yellow"/>
          <w:u w:val="single"/>
        </w:rPr>
        <w:t>…</w:t>
      </w:r>
    </w:p>
    <w:p w14:paraId="7749C87B" w14:textId="5A039562" w:rsidR="00E72A66" w:rsidRPr="00CB23C8" w:rsidRDefault="004F46E1" w:rsidP="00CB23C8">
      <w:pPr>
        <w:widowControl/>
        <w:autoSpaceDE w:val="0"/>
        <w:autoSpaceDN w:val="0"/>
        <w:adjustRightInd w:val="0"/>
        <w:ind w:firstLine="709"/>
        <w:rPr>
          <w:rFonts w:eastAsia="Calibri"/>
          <w:sz w:val="28"/>
          <w:szCs w:val="28"/>
          <w:highlight w:val="yellow"/>
        </w:rPr>
      </w:pPr>
      <w:r w:rsidRPr="00CB23C8">
        <w:rPr>
          <w:rFonts w:eastAsia="Calibri"/>
          <w:sz w:val="28"/>
          <w:szCs w:val="28"/>
          <w:highlight w:val="yellow"/>
        </w:rPr>
        <w:t>…</w:t>
      </w:r>
    </w:p>
    <w:p w14:paraId="649D0D98" w14:textId="77777777" w:rsidR="00E72A66" w:rsidRPr="00CB23C8" w:rsidRDefault="00E72A66" w:rsidP="00CB23C8">
      <w:pPr>
        <w:widowControl/>
        <w:autoSpaceDE w:val="0"/>
        <w:autoSpaceDN w:val="0"/>
        <w:adjustRightInd w:val="0"/>
        <w:ind w:firstLine="709"/>
        <w:rPr>
          <w:sz w:val="28"/>
          <w:szCs w:val="28"/>
          <w:highlight w:val="yellow"/>
        </w:rPr>
      </w:pPr>
    </w:p>
    <w:p w14:paraId="781F643F" w14:textId="0E601901" w:rsidR="00E72A66" w:rsidRPr="00E95D3A" w:rsidRDefault="00E72A66" w:rsidP="00CB23C8">
      <w:pPr>
        <w:widowControl/>
        <w:autoSpaceDE w:val="0"/>
        <w:autoSpaceDN w:val="0"/>
        <w:adjustRightInd w:val="0"/>
        <w:ind w:firstLine="709"/>
        <w:rPr>
          <w:rFonts w:eastAsia="Calibri"/>
          <w:b/>
          <w:sz w:val="28"/>
          <w:szCs w:val="28"/>
          <w:u w:val="single"/>
        </w:rPr>
      </w:pPr>
      <w:r w:rsidRPr="00CB23C8">
        <w:rPr>
          <w:b/>
          <w:sz w:val="28"/>
          <w:szCs w:val="28"/>
          <w:highlight w:val="yellow"/>
          <w:u w:val="single"/>
        </w:rPr>
        <w:t xml:space="preserve">Тема 6. </w:t>
      </w:r>
      <w:r w:rsidR="004F46E1" w:rsidRPr="00CB23C8">
        <w:rPr>
          <w:rFonts w:eastAsia="Calibri"/>
          <w:b/>
          <w:sz w:val="28"/>
          <w:szCs w:val="28"/>
          <w:highlight w:val="yellow"/>
          <w:u w:val="single"/>
        </w:rPr>
        <w:t>…</w:t>
      </w:r>
    </w:p>
    <w:p w14:paraId="6755B188" w14:textId="457E1DAC" w:rsidR="00E72A66" w:rsidRPr="00E95D3A" w:rsidRDefault="004F46E1" w:rsidP="00CB23C8">
      <w:pPr>
        <w:widowControl/>
        <w:autoSpaceDE w:val="0"/>
        <w:autoSpaceDN w:val="0"/>
        <w:adjustRightInd w:val="0"/>
        <w:ind w:firstLine="709"/>
        <w:rPr>
          <w:sz w:val="28"/>
          <w:szCs w:val="28"/>
        </w:rPr>
      </w:pPr>
      <w:r w:rsidRPr="00E95D3A">
        <w:rPr>
          <w:rFonts w:eastAsia="Calibri"/>
          <w:sz w:val="28"/>
          <w:szCs w:val="28"/>
        </w:rPr>
        <w:t>…</w:t>
      </w:r>
    </w:p>
    <w:p w14:paraId="08950D0C" w14:textId="77777777" w:rsidR="00E95D3A" w:rsidRPr="007B2B80" w:rsidRDefault="00E95D3A" w:rsidP="009E1091">
      <w:pPr>
        <w:pStyle w:val="11"/>
      </w:pPr>
      <w:bookmarkStart w:id="6" w:name="_Toc166171342"/>
      <w:bookmarkStart w:id="7" w:name="_Toc472678623"/>
      <w:r w:rsidRPr="007B2B80">
        <w:t>5. Перечень учебно-методического обеспечения для самостоятельной работы обучающихся по дисциплине (модулю)</w:t>
      </w:r>
      <w:bookmarkEnd w:id="6"/>
    </w:p>
    <w:p w14:paraId="10C8BCF8" w14:textId="77777777" w:rsidR="00E95D3A" w:rsidRPr="007B2B80" w:rsidRDefault="00E95D3A" w:rsidP="00CB23C8">
      <w:pPr>
        <w:ind w:firstLine="709"/>
        <w:rPr>
          <w:sz w:val="28"/>
          <w:szCs w:val="28"/>
        </w:rPr>
      </w:pPr>
      <w:r w:rsidRPr="007B2B80">
        <w:rPr>
          <w:sz w:val="28"/>
          <w:szCs w:val="28"/>
        </w:rPr>
        <w:t xml:space="preserve">Самостоятельная работа </w:t>
      </w:r>
      <w:r>
        <w:rPr>
          <w:sz w:val="28"/>
          <w:szCs w:val="28"/>
        </w:rPr>
        <w:t>обучающихся</w:t>
      </w:r>
      <w:r w:rsidRPr="007B2B80">
        <w:rPr>
          <w:sz w:val="28"/>
          <w:szCs w:val="28"/>
        </w:rPr>
        <w:t xml:space="preserve"> включает следующие формы:</w:t>
      </w:r>
    </w:p>
    <w:p w14:paraId="00063437" w14:textId="77777777" w:rsidR="00E95D3A" w:rsidRPr="007B2B80" w:rsidRDefault="00E95D3A" w:rsidP="00CB23C8">
      <w:pPr>
        <w:ind w:firstLine="709"/>
        <w:rPr>
          <w:sz w:val="28"/>
          <w:szCs w:val="28"/>
        </w:rPr>
      </w:pPr>
      <w:r w:rsidRPr="007B2B80">
        <w:rPr>
          <w:sz w:val="28"/>
          <w:szCs w:val="28"/>
        </w:rPr>
        <w:t>- аудиторная самостоятельная работа;</w:t>
      </w:r>
    </w:p>
    <w:p w14:paraId="090DC55A" w14:textId="77777777" w:rsidR="00E95D3A" w:rsidRPr="007B2B80" w:rsidRDefault="00E95D3A" w:rsidP="00CB23C8">
      <w:pPr>
        <w:ind w:firstLine="709"/>
        <w:rPr>
          <w:sz w:val="28"/>
          <w:szCs w:val="28"/>
        </w:rPr>
      </w:pPr>
      <w:r w:rsidRPr="007B2B80">
        <w:rPr>
          <w:sz w:val="28"/>
          <w:szCs w:val="28"/>
        </w:rPr>
        <w:t>- внеаудиторная самостоятельная работа (конспектирование, реферирование литературы, доклад, реферат, контрольная работа);</w:t>
      </w:r>
    </w:p>
    <w:p w14:paraId="7058B6FB" w14:textId="77777777" w:rsidR="00E95D3A" w:rsidRPr="007B2B80" w:rsidRDefault="00E95D3A" w:rsidP="00CB23C8">
      <w:pPr>
        <w:ind w:firstLine="709"/>
        <w:rPr>
          <w:sz w:val="28"/>
          <w:szCs w:val="28"/>
        </w:rPr>
      </w:pPr>
      <w:r w:rsidRPr="007B2B80">
        <w:rPr>
          <w:sz w:val="28"/>
          <w:szCs w:val="28"/>
        </w:rPr>
        <w:t>- творческая, в том числе научно-исследовательская работа.</w:t>
      </w:r>
    </w:p>
    <w:p w14:paraId="1670A5E7" w14:textId="77777777" w:rsidR="00E95D3A" w:rsidRPr="007B2B80" w:rsidRDefault="00E95D3A" w:rsidP="00CB23C8">
      <w:pPr>
        <w:ind w:firstLine="709"/>
        <w:rPr>
          <w:sz w:val="28"/>
          <w:szCs w:val="28"/>
        </w:rPr>
      </w:pPr>
      <w:r w:rsidRPr="007B2B80">
        <w:rPr>
          <w:sz w:val="28"/>
          <w:szCs w:val="28"/>
        </w:rPr>
        <w:t xml:space="preserve">Аудиторная самостоятельная работа </w:t>
      </w:r>
      <w:r>
        <w:rPr>
          <w:sz w:val="28"/>
          <w:szCs w:val="28"/>
        </w:rPr>
        <w:t>обучающихся</w:t>
      </w:r>
      <w:r w:rsidRPr="007B2B80">
        <w:rPr>
          <w:sz w:val="28"/>
          <w:szCs w:val="28"/>
        </w:rPr>
        <w:t xml:space="preserve"> по данной дисциплине предусматривает:</w:t>
      </w:r>
    </w:p>
    <w:p w14:paraId="7A9953C6" w14:textId="77777777" w:rsidR="00E95D3A" w:rsidRPr="007B2B80" w:rsidRDefault="00E95D3A" w:rsidP="00CB23C8">
      <w:pPr>
        <w:ind w:firstLine="709"/>
        <w:rPr>
          <w:sz w:val="28"/>
          <w:szCs w:val="28"/>
        </w:rPr>
      </w:pPr>
      <w:r w:rsidRPr="007B2B80">
        <w:rPr>
          <w:sz w:val="28"/>
          <w:szCs w:val="28"/>
        </w:rPr>
        <w:t>- работу на лекции;</w:t>
      </w:r>
    </w:p>
    <w:p w14:paraId="672FD05C" w14:textId="77777777" w:rsidR="00E95D3A" w:rsidRPr="007B2B80" w:rsidRDefault="00E95D3A" w:rsidP="00CB23C8">
      <w:pPr>
        <w:ind w:firstLine="709"/>
        <w:rPr>
          <w:sz w:val="28"/>
          <w:szCs w:val="28"/>
        </w:rPr>
      </w:pPr>
      <w:r w:rsidRPr="007B2B80">
        <w:rPr>
          <w:sz w:val="28"/>
          <w:szCs w:val="28"/>
        </w:rPr>
        <w:t>- работу на практических и семинарских занятиях;</w:t>
      </w:r>
    </w:p>
    <w:p w14:paraId="305935F6" w14:textId="77777777" w:rsidR="00E95D3A" w:rsidRPr="007B2B80" w:rsidRDefault="00E95D3A" w:rsidP="00CB23C8">
      <w:pPr>
        <w:ind w:firstLine="709"/>
        <w:rPr>
          <w:sz w:val="28"/>
          <w:szCs w:val="28"/>
        </w:rPr>
      </w:pPr>
      <w:r w:rsidRPr="007B2B80">
        <w:rPr>
          <w:sz w:val="28"/>
          <w:szCs w:val="28"/>
        </w:rPr>
        <w:t>- выполнение самостоятельных работ;</w:t>
      </w:r>
    </w:p>
    <w:p w14:paraId="6977DE5B" w14:textId="77777777" w:rsidR="00E95D3A" w:rsidRPr="007B2B80" w:rsidRDefault="00E95D3A" w:rsidP="00CB23C8">
      <w:pPr>
        <w:ind w:firstLine="709"/>
        <w:rPr>
          <w:sz w:val="28"/>
          <w:szCs w:val="28"/>
        </w:rPr>
      </w:pPr>
      <w:r w:rsidRPr="007B2B80">
        <w:rPr>
          <w:sz w:val="28"/>
          <w:szCs w:val="28"/>
        </w:rPr>
        <w:t>- выполнение контрольных и практических работ;</w:t>
      </w:r>
    </w:p>
    <w:p w14:paraId="369A278B" w14:textId="77777777" w:rsidR="00E95D3A" w:rsidRPr="007B2B80" w:rsidRDefault="00E95D3A" w:rsidP="00CB23C8">
      <w:pPr>
        <w:ind w:firstLine="709"/>
        <w:rPr>
          <w:sz w:val="28"/>
          <w:szCs w:val="28"/>
        </w:rPr>
      </w:pPr>
      <w:r w:rsidRPr="007B2B80">
        <w:rPr>
          <w:sz w:val="28"/>
          <w:szCs w:val="28"/>
        </w:rPr>
        <w:t>- решение задач теоретической и практической направленности;</w:t>
      </w:r>
    </w:p>
    <w:p w14:paraId="52EBDB35" w14:textId="77777777" w:rsidR="00E95D3A" w:rsidRPr="007B2B80" w:rsidRDefault="00E95D3A" w:rsidP="00CB23C8">
      <w:pPr>
        <w:ind w:firstLine="709"/>
        <w:rPr>
          <w:sz w:val="28"/>
          <w:szCs w:val="28"/>
        </w:rPr>
      </w:pPr>
      <w:r w:rsidRPr="007B2B80">
        <w:rPr>
          <w:sz w:val="28"/>
          <w:szCs w:val="28"/>
        </w:rPr>
        <w:t>- работу со справочной, методической и научной литературой;</w:t>
      </w:r>
    </w:p>
    <w:p w14:paraId="3D4566AE" w14:textId="77777777" w:rsidR="00E95D3A" w:rsidRPr="007B2B80" w:rsidRDefault="00E95D3A" w:rsidP="00CB23C8">
      <w:pPr>
        <w:ind w:firstLine="709"/>
        <w:rPr>
          <w:sz w:val="28"/>
          <w:szCs w:val="28"/>
        </w:rPr>
      </w:pPr>
      <w:r w:rsidRPr="007B2B80">
        <w:rPr>
          <w:sz w:val="28"/>
          <w:szCs w:val="28"/>
        </w:rPr>
        <w:t>- решение кейсов, деловых игр.</w:t>
      </w:r>
    </w:p>
    <w:p w14:paraId="2A8106AA" w14:textId="77777777" w:rsidR="00E95D3A" w:rsidRPr="007B2B80" w:rsidRDefault="00E95D3A" w:rsidP="00CB23C8">
      <w:pPr>
        <w:ind w:firstLine="709"/>
        <w:rPr>
          <w:sz w:val="28"/>
          <w:szCs w:val="28"/>
        </w:rPr>
      </w:pPr>
      <w:r w:rsidRPr="007B2B80">
        <w:rPr>
          <w:sz w:val="28"/>
          <w:szCs w:val="28"/>
        </w:rPr>
        <w:t xml:space="preserve">Основными видами самостоятельной работы </w:t>
      </w:r>
      <w:r>
        <w:rPr>
          <w:sz w:val="28"/>
          <w:szCs w:val="28"/>
        </w:rPr>
        <w:t>обучающихся</w:t>
      </w:r>
      <w:r w:rsidRPr="007B2B80">
        <w:rPr>
          <w:sz w:val="28"/>
          <w:szCs w:val="28"/>
        </w:rPr>
        <w:t xml:space="preserve"> при изучении данной дисциплины являются:</w:t>
      </w:r>
    </w:p>
    <w:p w14:paraId="32E97F5A" w14:textId="77777777" w:rsidR="00E95D3A" w:rsidRPr="007B2B80" w:rsidRDefault="00E95D3A" w:rsidP="00CB23C8">
      <w:pPr>
        <w:ind w:firstLine="709"/>
        <w:rPr>
          <w:sz w:val="28"/>
          <w:szCs w:val="28"/>
        </w:rPr>
      </w:pPr>
      <w:r w:rsidRPr="007B2B80">
        <w:rPr>
          <w:sz w:val="28"/>
          <w:szCs w:val="28"/>
        </w:rPr>
        <w:t>- подготовка к аудиторным занятиям и выполнение заданий разного уровня сложности: к проблемным лекциям, семинарам, дискуссиям, коллоквиумам и т.п.;</w:t>
      </w:r>
    </w:p>
    <w:p w14:paraId="42C76022" w14:textId="77777777" w:rsidR="00E95D3A" w:rsidRPr="007B2B80" w:rsidRDefault="00E95D3A" w:rsidP="00CB23C8">
      <w:pPr>
        <w:ind w:firstLine="709"/>
        <w:rPr>
          <w:sz w:val="28"/>
          <w:szCs w:val="28"/>
        </w:rPr>
      </w:pPr>
      <w:r w:rsidRPr="007B2B80">
        <w:rPr>
          <w:sz w:val="28"/>
          <w:szCs w:val="28"/>
        </w:rPr>
        <w:t>- изучение отдельных тем или вопросов учебной дисциплины, составление конспектов, самоконтроль знаний;</w:t>
      </w:r>
    </w:p>
    <w:p w14:paraId="75BFDA48" w14:textId="77777777" w:rsidR="00E95D3A" w:rsidRPr="007B2B80" w:rsidRDefault="00E95D3A" w:rsidP="00CB23C8">
      <w:pPr>
        <w:ind w:firstLine="709"/>
        <w:rPr>
          <w:sz w:val="28"/>
          <w:szCs w:val="28"/>
        </w:rPr>
      </w:pPr>
      <w:r w:rsidRPr="007B2B80">
        <w:rPr>
          <w:sz w:val="28"/>
          <w:szCs w:val="28"/>
        </w:rPr>
        <w:t>- выполнение контрольных работ, контрольных домашних работ, творческих заданий;</w:t>
      </w:r>
    </w:p>
    <w:p w14:paraId="5C25E581" w14:textId="77777777" w:rsidR="00E95D3A" w:rsidRPr="007B2B80" w:rsidRDefault="00E95D3A" w:rsidP="00CB23C8">
      <w:pPr>
        <w:ind w:firstLine="709"/>
        <w:rPr>
          <w:sz w:val="28"/>
          <w:szCs w:val="28"/>
        </w:rPr>
      </w:pPr>
      <w:r w:rsidRPr="007B2B80">
        <w:rPr>
          <w:sz w:val="28"/>
          <w:szCs w:val="28"/>
        </w:rPr>
        <w:t xml:space="preserve">- подготовка докладов, сообщений, рефератов, эссе, презентаций, </w:t>
      </w:r>
      <w:r w:rsidRPr="007B2B80">
        <w:rPr>
          <w:sz w:val="28"/>
          <w:szCs w:val="28"/>
        </w:rPr>
        <w:lastRenderedPageBreak/>
        <w:t>резюме и т.д.;</w:t>
      </w:r>
    </w:p>
    <w:p w14:paraId="34E26EB0" w14:textId="77777777" w:rsidR="00E95D3A" w:rsidRPr="007B2B80" w:rsidRDefault="00E95D3A" w:rsidP="00CB23C8">
      <w:pPr>
        <w:ind w:firstLine="709"/>
        <w:rPr>
          <w:sz w:val="28"/>
          <w:szCs w:val="28"/>
        </w:rPr>
      </w:pPr>
      <w:r w:rsidRPr="007B2B80">
        <w:rPr>
          <w:sz w:val="28"/>
          <w:szCs w:val="28"/>
        </w:rPr>
        <w:t>- выполнение тестовых заданий с использованием интернет-тренажеров;</w:t>
      </w:r>
    </w:p>
    <w:p w14:paraId="6DBD3432" w14:textId="77777777" w:rsidR="00E95D3A" w:rsidRPr="007B2B80" w:rsidRDefault="00E95D3A" w:rsidP="00CB23C8">
      <w:pPr>
        <w:ind w:firstLine="709"/>
        <w:rPr>
          <w:sz w:val="28"/>
          <w:szCs w:val="28"/>
        </w:rPr>
      </w:pPr>
      <w:r w:rsidRPr="007B2B80">
        <w:rPr>
          <w:sz w:val="28"/>
          <w:szCs w:val="28"/>
        </w:rPr>
        <w:t>- подготовка к участию в научных и научно-практических конференциях и семинарах.</w:t>
      </w:r>
    </w:p>
    <w:p w14:paraId="0E884F57" w14:textId="77777777" w:rsidR="00E95D3A" w:rsidRPr="00392D06" w:rsidRDefault="00E95D3A" w:rsidP="00CB23C8">
      <w:pPr>
        <w:tabs>
          <w:tab w:val="left" w:pos="1134"/>
        </w:tabs>
        <w:ind w:firstLine="709"/>
        <w:rPr>
          <w:spacing w:val="-2"/>
          <w:sz w:val="28"/>
          <w:szCs w:val="28"/>
          <w:lang w:eastAsia="en-US"/>
        </w:rPr>
      </w:pPr>
      <w:r w:rsidRPr="00392D06">
        <w:rPr>
          <w:spacing w:val="-2"/>
          <w:sz w:val="28"/>
          <w:szCs w:val="28"/>
          <w:lang w:eastAsia="en-US"/>
        </w:rPr>
        <w:t>Обучающиеся выполняют задания, самостоятельно обращаясь к учебной, справочной и оригинальной литературе. Проверка выполнения заданий оценивается на практических занятиях с помощью устных выступлений обучающихся и их коллективного обсуждения студенческой экспертной группой.</w:t>
      </w:r>
    </w:p>
    <w:p w14:paraId="1E5862BF" w14:textId="77777777" w:rsidR="00E95D3A" w:rsidRPr="007B2B80" w:rsidRDefault="00E95D3A" w:rsidP="00CB23C8">
      <w:pPr>
        <w:tabs>
          <w:tab w:val="left" w:pos="1134"/>
        </w:tabs>
        <w:ind w:firstLine="709"/>
        <w:rPr>
          <w:sz w:val="28"/>
          <w:szCs w:val="28"/>
          <w:lang w:eastAsia="en-US"/>
        </w:rPr>
      </w:pPr>
      <w:r w:rsidRPr="007B2B80">
        <w:rPr>
          <w:sz w:val="28"/>
          <w:szCs w:val="28"/>
          <w:lang w:eastAsia="en-US"/>
        </w:rPr>
        <w:t>Важной формой организации учебной деятельности бакалавров является проведение занятия в режиме конференции с докладами бакалавров и вопросами аудитории с последующими рекомендациями со стороны преподавателя.</w:t>
      </w:r>
    </w:p>
    <w:p w14:paraId="3FD0FE52" w14:textId="77777777" w:rsidR="00E95D3A" w:rsidRPr="009E1091" w:rsidRDefault="00E95D3A" w:rsidP="009E1091">
      <w:pPr>
        <w:ind w:firstLine="709"/>
        <w:rPr>
          <w:sz w:val="28"/>
          <w:szCs w:val="28"/>
        </w:rPr>
      </w:pPr>
      <w:r w:rsidRPr="009E1091">
        <w:rPr>
          <w:sz w:val="28"/>
          <w:szCs w:val="28"/>
        </w:rPr>
        <w:t>Одним из видов самостоятельной работы бакалавров является написание творческой работы (реферата) по заданной или согласованной с преподавателем теме.</w:t>
      </w:r>
    </w:p>
    <w:p w14:paraId="4FB96DD3" w14:textId="77777777" w:rsidR="00E95D3A" w:rsidRPr="009E1091" w:rsidRDefault="00E95D3A" w:rsidP="009E1091">
      <w:pPr>
        <w:ind w:firstLine="709"/>
        <w:rPr>
          <w:sz w:val="28"/>
          <w:szCs w:val="28"/>
        </w:rPr>
      </w:pPr>
      <w:r w:rsidRPr="009E1091">
        <w:rPr>
          <w:sz w:val="28"/>
          <w:szCs w:val="28"/>
        </w:rPr>
        <w:t>В целях организации активной и результативной самостоятельной работы ЧУ ВО «ИГА» размещает на сайте необходимые учебные и методические материалы: рабочая программа дисциплины, контрольные задания, сценарии занятий. Предусмотрен вебинар по основной проблематике дисциплины.</w:t>
      </w:r>
    </w:p>
    <w:p w14:paraId="17B70FEC" w14:textId="77777777" w:rsidR="00E95D3A" w:rsidRPr="009E1091" w:rsidRDefault="00E95D3A" w:rsidP="009E1091">
      <w:pPr>
        <w:ind w:firstLine="709"/>
        <w:rPr>
          <w:sz w:val="28"/>
          <w:szCs w:val="28"/>
        </w:rPr>
      </w:pPr>
      <w:r w:rsidRPr="009E1091">
        <w:rPr>
          <w:sz w:val="28"/>
          <w:szCs w:val="28"/>
        </w:rPr>
        <w:t>ЧУ ВО «ИГА» предоставляет электронные учебно-методические материалы для самостоятельной работы по дисциплине в режиме e-</w:t>
      </w:r>
      <w:proofErr w:type="spellStart"/>
      <w:r w:rsidRPr="009E1091">
        <w:rPr>
          <w:sz w:val="28"/>
          <w:szCs w:val="28"/>
        </w:rPr>
        <w:t>learning</w:t>
      </w:r>
      <w:proofErr w:type="spellEnd"/>
      <w:r w:rsidRPr="009E1091">
        <w:rPr>
          <w:sz w:val="28"/>
          <w:szCs w:val="28"/>
        </w:rPr>
        <w:t>.</w:t>
      </w:r>
    </w:p>
    <w:p w14:paraId="64EA8329" w14:textId="77777777" w:rsidR="00E95D3A" w:rsidRPr="009E1091" w:rsidRDefault="00E95D3A" w:rsidP="009E1091">
      <w:pPr>
        <w:ind w:firstLine="709"/>
        <w:rPr>
          <w:sz w:val="28"/>
          <w:szCs w:val="28"/>
        </w:rPr>
      </w:pPr>
      <w:r w:rsidRPr="009E1091">
        <w:rPr>
          <w:sz w:val="28"/>
          <w:szCs w:val="28"/>
        </w:rPr>
        <w:t>Для самоконтроля также предлагается электронное кросс-тестирование по дисциплине.</w:t>
      </w:r>
    </w:p>
    <w:p w14:paraId="13B69F1A" w14:textId="77777777" w:rsidR="00E95D3A" w:rsidRPr="009E1091" w:rsidRDefault="00E95D3A" w:rsidP="009E1091">
      <w:pPr>
        <w:ind w:firstLine="709"/>
        <w:rPr>
          <w:sz w:val="28"/>
          <w:szCs w:val="28"/>
        </w:rPr>
      </w:pPr>
      <w:r w:rsidRPr="009E1091">
        <w:rPr>
          <w:sz w:val="28"/>
          <w:szCs w:val="28"/>
        </w:rPr>
        <w:t>Рекомендовано обучающимся архивирование в электронном портфолио отработанных (и откорректированных при необходимости) выполненных заданий. Структура портфолио задается обучающимся самостоятельно в виде индивидуальной образовательной траектории. Отправным пунктом здесь служит ранняя профессиональная ориентация в тематике дипломного проектирования в рамках осваиваемой образовательной программы. Способствует также участие в студенческой исследовательской программе «Одаренный ребенок».</w:t>
      </w:r>
    </w:p>
    <w:p w14:paraId="60026ECD" w14:textId="77777777" w:rsidR="00E95D3A" w:rsidRPr="009E1091" w:rsidRDefault="00E95D3A" w:rsidP="009E1091">
      <w:pPr>
        <w:ind w:firstLine="709"/>
        <w:rPr>
          <w:sz w:val="28"/>
          <w:szCs w:val="28"/>
        </w:rPr>
      </w:pPr>
      <w:r w:rsidRPr="009E1091">
        <w:rPr>
          <w:sz w:val="28"/>
          <w:szCs w:val="28"/>
        </w:rPr>
        <w:t>Самостоятельная работа формирует творческую активность обучающихся, представление о своих научных и социальных возможностях, способность вычленять главное, совершенствует приемы обобщенного мышления.</w:t>
      </w:r>
    </w:p>
    <w:p w14:paraId="651DDD35" w14:textId="77777777" w:rsidR="009E1091" w:rsidRPr="009E1091" w:rsidRDefault="009E1091" w:rsidP="009E1091">
      <w:pPr>
        <w:ind w:firstLine="709"/>
        <w:rPr>
          <w:sz w:val="28"/>
          <w:szCs w:val="28"/>
        </w:rPr>
      </w:pPr>
    </w:p>
    <w:p w14:paraId="58619DD1" w14:textId="77777777" w:rsidR="00E95D3A" w:rsidRPr="009E1091" w:rsidRDefault="00E95D3A" w:rsidP="009E1091">
      <w:pPr>
        <w:ind w:firstLine="709"/>
        <w:rPr>
          <w:i/>
          <w:iCs/>
          <w:sz w:val="28"/>
          <w:szCs w:val="28"/>
        </w:rPr>
      </w:pPr>
      <w:bookmarkStart w:id="8" w:name="_Toc404358703"/>
      <w:r w:rsidRPr="009E1091">
        <w:rPr>
          <w:i/>
          <w:iCs/>
          <w:sz w:val="28"/>
          <w:szCs w:val="28"/>
        </w:rPr>
        <w:t>Методические указания к оформлению разных форм отчетности по самостоятельной работе</w:t>
      </w:r>
      <w:bookmarkEnd w:id="8"/>
    </w:p>
    <w:p w14:paraId="33F0319E" w14:textId="77777777" w:rsidR="00E95D3A" w:rsidRPr="007B2B80" w:rsidRDefault="00E95D3A" w:rsidP="00CB23C8">
      <w:pPr>
        <w:autoSpaceDE w:val="0"/>
        <w:autoSpaceDN w:val="0"/>
        <w:adjustRightInd w:val="0"/>
        <w:ind w:firstLine="709"/>
        <w:rPr>
          <w:sz w:val="28"/>
          <w:szCs w:val="28"/>
        </w:rPr>
      </w:pPr>
      <w:bookmarkStart w:id="9" w:name="_Toc404358704"/>
      <w:r w:rsidRPr="007B2B80">
        <w:rPr>
          <w:i/>
          <w:iCs/>
          <w:sz w:val="28"/>
          <w:szCs w:val="28"/>
        </w:rPr>
        <w:t xml:space="preserve">1. </w:t>
      </w:r>
      <w:r w:rsidRPr="007B2B80">
        <w:rPr>
          <w:sz w:val="28"/>
          <w:szCs w:val="28"/>
        </w:rPr>
        <w:t>Эссе – небольшая по объему самостоятельная письменная работа на тему, предложенную преподавателем соответствующей дисциплины. Цель эссе состоит в развитии навыков самостоятельного творческого мышления и письменного изложения собственных умозаключений. Эссе – средство, позволяющее оценить умение обучающегося письменно излагать суть поставленной проблемы, самостоятельно проводить анализ этой проблемы с использованием концепций и аналитического инструментария соответствующей дисциплины, делать выводы, обобщающие авторскую позицию по поставленной проблеме.</w:t>
      </w:r>
    </w:p>
    <w:p w14:paraId="20AC5A4F"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lastRenderedPageBreak/>
        <w:t xml:space="preserve">Эссе должно содержать чёткое изложение сути поставленной проблемы, включать самостоятельно проведенный анализ этой проблемы с использованием концепций и аналитического инструментария соответствующей дисциплины, выводы, обобщающие авторскую позицию по поставленной проблеме. В зависимости от специфики дисциплины формы эссе могут значительно дифференцироваться. В некоторых случаях это может быть анализ собранных </w:t>
      </w:r>
      <w:r>
        <w:rPr>
          <w:sz w:val="28"/>
          <w:szCs w:val="28"/>
        </w:rPr>
        <w:t>обучающимся</w:t>
      </w:r>
      <w:r w:rsidRPr="007B2B80">
        <w:rPr>
          <w:sz w:val="28"/>
          <w:szCs w:val="28"/>
        </w:rPr>
        <w:t xml:space="preserve"> конкретных данных по изучаемой проблеме, анализ материалов из средств массовой информации, подробный разбор предложенной преподавателем проблемы с развёрнутыми пояснениями и анализом примеров, иллюстрирующих изучаемую проблему и т.д.</w:t>
      </w:r>
    </w:p>
    <w:p w14:paraId="0F114F5C"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Эссе оцениваются преподавателем дисциплины по двухбалльной шкале (зачтено/</w:t>
      </w:r>
      <w:proofErr w:type="spellStart"/>
      <w:r w:rsidRPr="007B2B80">
        <w:rPr>
          <w:sz w:val="28"/>
          <w:szCs w:val="28"/>
        </w:rPr>
        <w:t>незачтено</w:t>
      </w:r>
      <w:proofErr w:type="spellEnd"/>
      <w:r w:rsidRPr="007B2B80">
        <w:rPr>
          <w:sz w:val="28"/>
          <w:szCs w:val="28"/>
        </w:rPr>
        <w:t>) и хранятся на кафедре до промежуточного контроля по дисциплине.</w:t>
      </w:r>
    </w:p>
    <w:p w14:paraId="261E3AEA" w14:textId="77777777" w:rsidR="00E95D3A" w:rsidRPr="007B2B80" w:rsidRDefault="00E95D3A" w:rsidP="00CB23C8">
      <w:pPr>
        <w:tabs>
          <w:tab w:val="left" w:pos="1080"/>
        </w:tabs>
        <w:autoSpaceDE w:val="0"/>
        <w:autoSpaceDN w:val="0"/>
        <w:adjustRightInd w:val="0"/>
        <w:ind w:firstLine="709"/>
        <w:rPr>
          <w:sz w:val="28"/>
          <w:szCs w:val="28"/>
        </w:rPr>
      </w:pPr>
      <w:r w:rsidRPr="007B2B80">
        <w:rPr>
          <w:bCs/>
          <w:iCs/>
          <w:sz w:val="28"/>
          <w:szCs w:val="28"/>
        </w:rPr>
        <w:t>Структура эссе:</w:t>
      </w:r>
    </w:p>
    <w:p w14:paraId="70C6E93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1. Титульный лист.</w:t>
      </w:r>
    </w:p>
    <w:p w14:paraId="19EDC464"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2. План.</w:t>
      </w:r>
    </w:p>
    <w:p w14:paraId="5193E8E6"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3. Введение с обоснованием выбора темы.</w:t>
      </w:r>
    </w:p>
    <w:p w14:paraId="325A9EB7"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4. Текстовое изложение материала (основная часть).</w:t>
      </w:r>
    </w:p>
    <w:p w14:paraId="5987A02E" w14:textId="77777777" w:rsidR="00E95D3A" w:rsidRPr="007B2B80" w:rsidRDefault="00E95D3A" w:rsidP="00CB23C8">
      <w:pPr>
        <w:tabs>
          <w:tab w:val="left" w:pos="1080"/>
        </w:tabs>
        <w:autoSpaceDE w:val="0"/>
        <w:autoSpaceDN w:val="0"/>
        <w:adjustRightInd w:val="0"/>
        <w:ind w:firstLine="709"/>
        <w:rPr>
          <w:sz w:val="28"/>
          <w:szCs w:val="28"/>
        </w:rPr>
      </w:pPr>
      <w:r w:rsidRPr="007B2B80">
        <w:rPr>
          <w:sz w:val="28"/>
          <w:szCs w:val="28"/>
        </w:rPr>
        <w:t>5. Заключение с выводами по всей работе.</w:t>
      </w:r>
    </w:p>
    <w:p w14:paraId="4318EC69" w14:textId="77777777" w:rsidR="00E95D3A" w:rsidRPr="007B2B80" w:rsidRDefault="00E95D3A" w:rsidP="00CB23C8">
      <w:pPr>
        <w:tabs>
          <w:tab w:val="left" w:pos="993"/>
          <w:tab w:val="left" w:pos="1080"/>
        </w:tabs>
        <w:ind w:firstLine="709"/>
        <w:rPr>
          <w:sz w:val="28"/>
          <w:szCs w:val="28"/>
        </w:rPr>
      </w:pPr>
      <w:r w:rsidRPr="007B2B80">
        <w:rPr>
          <w:sz w:val="28"/>
          <w:szCs w:val="28"/>
        </w:rPr>
        <w:t>6. Список использованной литературы.</w:t>
      </w:r>
    </w:p>
    <w:bookmarkEnd w:id="9"/>
    <w:p w14:paraId="2E3260F8" w14:textId="77777777" w:rsidR="00E95D3A" w:rsidRPr="00945974" w:rsidRDefault="00E95D3A" w:rsidP="00CB23C8">
      <w:pPr>
        <w:ind w:firstLine="709"/>
        <w:rPr>
          <w:i/>
          <w:iCs/>
          <w:sz w:val="28"/>
          <w:szCs w:val="28"/>
        </w:rPr>
      </w:pPr>
      <w:r w:rsidRPr="00945974">
        <w:rPr>
          <w:i/>
          <w:iCs/>
          <w:sz w:val="28"/>
          <w:szCs w:val="28"/>
        </w:rPr>
        <w:t>2. Реферат.</w:t>
      </w:r>
    </w:p>
    <w:p w14:paraId="5DBEE85A" w14:textId="77777777" w:rsidR="00E95D3A" w:rsidRPr="007B2B80" w:rsidRDefault="00E95D3A" w:rsidP="00CB23C8">
      <w:pPr>
        <w:tabs>
          <w:tab w:val="left" w:pos="993"/>
          <w:tab w:val="left" w:pos="1080"/>
          <w:tab w:val="left" w:pos="1134"/>
        </w:tabs>
        <w:ind w:firstLine="709"/>
        <w:rPr>
          <w:b/>
          <w:sz w:val="28"/>
          <w:szCs w:val="28"/>
        </w:rPr>
      </w:pPr>
      <w:r w:rsidRPr="007B2B80">
        <w:rPr>
          <w:i/>
          <w:iCs/>
          <w:sz w:val="28"/>
          <w:szCs w:val="28"/>
        </w:rPr>
        <w:t xml:space="preserve">Реферат </w:t>
      </w:r>
      <w:r w:rsidRPr="007B2B80">
        <w:rPr>
          <w:sz w:val="28"/>
          <w:szCs w:val="28"/>
        </w:rPr>
        <w:t>– форма письменной работы, которую рекомендуется применять при освоении вариативных (профильных) дисциплин профессионального цикла. Как правило, реферат представляет собой краткое изложение содержания научных трудов, литературы по определенной научной теме.</w:t>
      </w:r>
    </w:p>
    <w:p w14:paraId="7FE4B1DD"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Тему</w:t>
      </w:r>
      <w:r w:rsidRPr="007B2B80">
        <w:rPr>
          <w:sz w:val="28"/>
          <w:szCs w:val="28"/>
        </w:rPr>
        <w:t xml:space="preserve"> реферата </w:t>
      </w:r>
      <w:r>
        <w:rPr>
          <w:sz w:val="28"/>
          <w:szCs w:val="28"/>
        </w:rPr>
        <w:t>обучающиеся</w:t>
      </w:r>
      <w:r w:rsidRPr="007B2B80">
        <w:rPr>
          <w:sz w:val="28"/>
          <w:szCs w:val="28"/>
        </w:rPr>
        <w:t xml:space="preserve"> выбирают по желанию. Основной критерий выбора – учебно-научный и профессиональный интерес </w:t>
      </w:r>
      <w:r>
        <w:rPr>
          <w:sz w:val="28"/>
          <w:szCs w:val="28"/>
        </w:rPr>
        <w:t>обучающегося</w:t>
      </w:r>
      <w:r w:rsidRPr="007B2B80">
        <w:rPr>
          <w:sz w:val="28"/>
          <w:szCs w:val="28"/>
        </w:rPr>
        <w:t>.</w:t>
      </w:r>
    </w:p>
    <w:p w14:paraId="03885E14"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 xml:space="preserve">Цель </w:t>
      </w:r>
      <w:r w:rsidRPr="007B2B80">
        <w:rPr>
          <w:sz w:val="28"/>
          <w:szCs w:val="28"/>
        </w:rPr>
        <w:t xml:space="preserve">написания – более глубокий уровень освоения тематики дисциплины. </w:t>
      </w:r>
      <w:r>
        <w:rPr>
          <w:sz w:val="28"/>
          <w:szCs w:val="28"/>
        </w:rPr>
        <w:t>Обучающемуся</w:t>
      </w:r>
      <w:r w:rsidRPr="007B2B80">
        <w:rPr>
          <w:sz w:val="28"/>
          <w:szCs w:val="28"/>
        </w:rPr>
        <w:t xml:space="preserve"> при написании реферата предстоит стать исследователем, взглянуть на проблему самостоятельно и, может быть, обнаружить, открыть для себя то, что оставалось ранее незамеченным.</w:t>
      </w:r>
    </w:p>
    <w:p w14:paraId="218DE33C"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Структура</w:t>
      </w:r>
      <w:r w:rsidRPr="007B2B80">
        <w:rPr>
          <w:sz w:val="28"/>
          <w:szCs w:val="28"/>
        </w:rPr>
        <w:t xml:space="preserve"> реферата включает следующие компоненты: </w:t>
      </w:r>
    </w:p>
    <w:p w14:paraId="5B533097"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титульный лист;</w:t>
      </w:r>
    </w:p>
    <w:p w14:paraId="217BE8C0"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содержание;</w:t>
      </w:r>
    </w:p>
    <w:p w14:paraId="299CC3B3"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введение;</w:t>
      </w:r>
    </w:p>
    <w:p w14:paraId="7E0C7B79"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основную часть;</w:t>
      </w:r>
    </w:p>
    <w:p w14:paraId="3FE9BBCE"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заключение;</w:t>
      </w:r>
    </w:p>
    <w:p w14:paraId="04D6A894"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перечень использованной литературы</w:t>
      </w:r>
      <w:r w:rsidRPr="007B2B80">
        <w:rPr>
          <w:sz w:val="28"/>
          <w:szCs w:val="28"/>
          <w:lang w:val="en-US"/>
        </w:rPr>
        <w:t>;</w:t>
      </w:r>
    </w:p>
    <w:p w14:paraId="3A0DE7F8" w14:textId="77777777" w:rsidR="00E95D3A" w:rsidRPr="007B2B80" w:rsidRDefault="00E95D3A" w:rsidP="00CB23C8">
      <w:pPr>
        <w:numPr>
          <w:ilvl w:val="0"/>
          <w:numId w:val="42"/>
        </w:numPr>
        <w:tabs>
          <w:tab w:val="left" w:pos="993"/>
          <w:tab w:val="left" w:pos="1080"/>
          <w:tab w:val="left" w:pos="1134"/>
        </w:tabs>
        <w:ind w:left="0" w:firstLine="709"/>
        <w:rPr>
          <w:sz w:val="28"/>
          <w:szCs w:val="28"/>
        </w:rPr>
      </w:pPr>
      <w:r w:rsidRPr="007B2B80">
        <w:rPr>
          <w:sz w:val="28"/>
          <w:szCs w:val="28"/>
        </w:rPr>
        <w:t>-приложения.</w:t>
      </w:r>
    </w:p>
    <w:p w14:paraId="4288E365"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ab/>
        <w:t xml:space="preserve">Во </w:t>
      </w:r>
      <w:r w:rsidRPr="007B2B80">
        <w:rPr>
          <w:i/>
          <w:sz w:val="28"/>
          <w:szCs w:val="28"/>
        </w:rPr>
        <w:t>введении</w:t>
      </w:r>
      <w:r w:rsidRPr="007B2B80">
        <w:rPr>
          <w:sz w:val="28"/>
          <w:szCs w:val="28"/>
        </w:rPr>
        <w:t xml:space="preserve"> обосновывается актуальность выбранной темы и личный интерес автора к теме.</w:t>
      </w:r>
    </w:p>
    <w:p w14:paraId="18886C6A" w14:textId="77777777" w:rsidR="00E95D3A" w:rsidRPr="007B2B80" w:rsidRDefault="00E95D3A" w:rsidP="00CB23C8">
      <w:pPr>
        <w:tabs>
          <w:tab w:val="left" w:pos="993"/>
          <w:tab w:val="left" w:pos="1080"/>
          <w:tab w:val="left" w:pos="1134"/>
        </w:tabs>
        <w:ind w:firstLine="709"/>
        <w:rPr>
          <w:spacing w:val="-2"/>
          <w:sz w:val="28"/>
          <w:szCs w:val="28"/>
        </w:rPr>
      </w:pPr>
      <w:r w:rsidRPr="007B2B80">
        <w:rPr>
          <w:spacing w:val="-2"/>
          <w:sz w:val="28"/>
          <w:szCs w:val="28"/>
        </w:rPr>
        <w:t xml:space="preserve">В </w:t>
      </w:r>
      <w:r w:rsidRPr="007B2B80">
        <w:rPr>
          <w:i/>
          <w:spacing w:val="-2"/>
          <w:sz w:val="28"/>
          <w:szCs w:val="28"/>
        </w:rPr>
        <w:t>основной части</w:t>
      </w:r>
      <w:r w:rsidRPr="007B2B80">
        <w:rPr>
          <w:spacing w:val="-2"/>
          <w:sz w:val="28"/>
          <w:szCs w:val="28"/>
        </w:rPr>
        <w:t xml:space="preserve"> необходимо осветить те или иные стороны проблемы. Материал основной части рекомендуется излагать в форме параграфов. Вначале излагается теоретический материал: описываются рабочие термины, </w:t>
      </w:r>
      <w:r w:rsidRPr="007B2B80">
        <w:rPr>
          <w:spacing w:val="-2"/>
          <w:sz w:val="28"/>
          <w:szCs w:val="28"/>
        </w:rPr>
        <w:lastRenderedPageBreak/>
        <w:t xml:space="preserve">рассматриваются имеющиеся в научной литературе теоретические концепции, важные положения, аспекты. Затем приводятся фактические данные: наблюдения специалистов, наблюдения </w:t>
      </w:r>
      <w:r>
        <w:rPr>
          <w:spacing w:val="-2"/>
          <w:sz w:val="28"/>
          <w:szCs w:val="28"/>
        </w:rPr>
        <w:t>обучающегося</w:t>
      </w:r>
      <w:r w:rsidRPr="007B2B80">
        <w:rPr>
          <w:spacing w:val="-2"/>
          <w:sz w:val="28"/>
          <w:szCs w:val="28"/>
        </w:rPr>
        <w:t>. Хорошо, если удастся критически проанализировать и сопоставить теоретические и фактические данные.</w:t>
      </w:r>
    </w:p>
    <w:p w14:paraId="44B3E65D" w14:textId="77777777" w:rsidR="00E95D3A" w:rsidRPr="007B2B80" w:rsidRDefault="00E95D3A" w:rsidP="00CB23C8">
      <w:pPr>
        <w:tabs>
          <w:tab w:val="left" w:pos="993"/>
          <w:tab w:val="left" w:pos="1080"/>
          <w:tab w:val="left" w:pos="1134"/>
        </w:tabs>
        <w:ind w:firstLine="709"/>
        <w:rPr>
          <w:sz w:val="28"/>
          <w:szCs w:val="28"/>
        </w:rPr>
      </w:pPr>
      <w:r w:rsidRPr="007B2B80">
        <w:rPr>
          <w:sz w:val="28"/>
          <w:szCs w:val="28"/>
        </w:rPr>
        <w:t xml:space="preserve">В </w:t>
      </w:r>
      <w:r w:rsidRPr="007B2B80">
        <w:rPr>
          <w:i/>
          <w:sz w:val="28"/>
          <w:szCs w:val="28"/>
        </w:rPr>
        <w:t>заключении</w:t>
      </w:r>
      <w:r w:rsidRPr="007B2B80">
        <w:rPr>
          <w:sz w:val="28"/>
          <w:szCs w:val="28"/>
        </w:rPr>
        <w:t xml:space="preserve"> формулируются выводы, дается оценка проведенного анализа, изученного материала.</w:t>
      </w:r>
    </w:p>
    <w:p w14:paraId="44995F0B" w14:textId="77777777" w:rsidR="00E95D3A" w:rsidRPr="007B2B80" w:rsidRDefault="00E95D3A" w:rsidP="00CB23C8">
      <w:pPr>
        <w:tabs>
          <w:tab w:val="left" w:pos="993"/>
          <w:tab w:val="left" w:pos="1080"/>
          <w:tab w:val="left" w:pos="1134"/>
        </w:tabs>
        <w:ind w:firstLine="709"/>
        <w:rPr>
          <w:sz w:val="28"/>
          <w:szCs w:val="28"/>
        </w:rPr>
      </w:pPr>
      <w:r w:rsidRPr="007B2B80">
        <w:rPr>
          <w:i/>
          <w:sz w:val="28"/>
          <w:szCs w:val="28"/>
        </w:rPr>
        <w:t>Реферат оформляется</w:t>
      </w:r>
      <w:r w:rsidRPr="007B2B80">
        <w:rPr>
          <w:sz w:val="28"/>
          <w:szCs w:val="28"/>
        </w:rPr>
        <w:t xml:space="preserve"> на электронном носителе, шрифт </w:t>
      </w:r>
      <w:proofErr w:type="spellStart"/>
      <w:r w:rsidRPr="007B2B80">
        <w:rPr>
          <w:sz w:val="28"/>
          <w:szCs w:val="28"/>
        </w:rPr>
        <w:t>TimesNewRoman</w:t>
      </w:r>
      <w:proofErr w:type="spellEnd"/>
      <w:r w:rsidRPr="007B2B80">
        <w:rPr>
          <w:sz w:val="28"/>
          <w:szCs w:val="28"/>
        </w:rPr>
        <w:t xml:space="preserve">, размер – 14 </w:t>
      </w:r>
      <w:proofErr w:type="spellStart"/>
      <w:r w:rsidRPr="007B2B80">
        <w:rPr>
          <w:sz w:val="28"/>
          <w:szCs w:val="28"/>
        </w:rPr>
        <w:t>pt</w:t>
      </w:r>
      <w:proofErr w:type="spellEnd"/>
      <w:r w:rsidRPr="007B2B80">
        <w:rPr>
          <w:sz w:val="28"/>
          <w:szCs w:val="28"/>
        </w:rPr>
        <w:t>, поля по 2 см. с каждой стороны. Объем – 10-12 стр. Нумерация – по центру внизу. Список использованных источников составляется в алфавитном порядке методом библиографического описания по ГОСТу. В случае использования материалов Интернет необходимо указывать электронные сайты. В тексте реферата в случае использования цитат необходимо делать сноски с указанием библиографических данных и соответствующей страницы. Титульный лист оформляется в соответствии с образцами, предоставляемыми кафедрой.</w:t>
      </w:r>
    </w:p>
    <w:p w14:paraId="4ADFF9FE" w14:textId="77777777" w:rsidR="00E95D3A" w:rsidRPr="007B2B80" w:rsidRDefault="00E95D3A" w:rsidP="00CB23C8">
      <w:pPr>
        <w:autoSpaceDE w:val="0"/>
        <w:autoSpaceDN w:val="0"/>
        <w:adjustRightInd w:val="0"/>
        <w:ind w:firstLine="709"/>
        <w:rPr>
          <w:i/>
          <w:sz w:val="28"/>
          <w:szCs w:val="28"/>
        </w:rPr>
      </w:pPr>
      <w:r w:rsidRPr="007B2B80">
        <w:rPr>
          <w:i/>
          <w:sz w:val="28"/>
          <w:szCs w:val="28"/>
        </w:rPr>
        <w:t>3. Подготовка информационного сообщения.</w:t>
      </w:r>
    </w:p>
    <w:p w14:paraId="0D866CAE" w14:textId="77777777" w:rsidR="00E95D3A" w:rsidRPr="007B2B80" w:rsidRDefault="00E95D3A" w:rsidP="00CB23C8">
      <w:pPr>
        <w:autoSpaceDE w:val="0"/>
        <w:autoSpaceDN w:val="0"/>
        <w:adjustRightInd w:val="0"/>
        <w:ind w:firstLine="709"/>
        <w:rPr>
          <w:sz w:val="28"/>
          <w:szCs w:val="28"/>
        </w:rPr>
      </w:pPr>
      <w:r w:rsidRPr="007B2B80">
        <w:rPr>
          <w:sz w:val="28"/>
          <w:szCs w:val="28"/>
        </w:rPr>
        <w:t>Это вид внеаудиторной самостоятельной работы по подготовке небольшого по объему устного сообщения для озвучивания на семинаре, практическом занятии. Сообщаемая информация носит характер уточнения или обобщения, несет новизну, отражает современный взгляд по определенным проблемам.</w:t>
      </w:r>
    </w:p>
    <w:p w14:paraId="7903F5CC" w14:textId="77777777" w:rsidR="00E95D3A" w:rsidRPr="007B2B80" w:rsidRDefault="00E95D3A" w:rsidP="00CB23C8">
      <w:pPr>
        <w:autoSpaceDE w:val="0"/>
        <w:autoSpaceDN w:val="0"/>
        <w:adjustRightInd w:val="0"/>
        <w:ind w:firstLine="709"/>
        <w:rPr>
          <w:spacing w:val="-4"/>
          <w:sz w:val="28"/>
          <w:szCs w:val="28"/>
        </w:rPr>
      </w:pPr>
      <w:r w:rsidRPr="007B2B80">
        <w:rPr>
          <w:spacing w:val="-4"/>
          <w:sz w:val="28"/>
          <w:szCs w:val="28"/>
        </w:rPr>
        <w:t xml:space="preserve">Сообщение отличается от докладов и рефератов не только объемом информации, но и ее характером – сообщения дополняют изучаемый вопрос фактическими или статистическими материалами. Возможно письменное оформление задания, оно может включать элементы наглядности (иллюстрации, демонстрацию). Регламент времени на озвучивание сообщения – до </w:t>
      </w:r>
      <w:r>
        <w:rPr>
          <w:spacing w:val="-4"/>
          <w:sz w:val="28"/>
          <w:szCs w:val="28"/>
        </w:rPr>
        <w:t>2</w:t>
      </w:r>
      <w:r w:rsidRPr="007B2B80">
        <w:rPr>
          <w:spacing w:val="-4"/>
          <w:sz w:val="28"/>
          <w:szCs w:val="28"/>
        </w:rPr>
        <w:t xml:space="preserve"> мин.</w:t>
      </w:r>
    </w:p>
    <w:p w14:paraId="27F981DB" w14:textId="77777777" w:rsidR="00E95D3A" w:rsidRPr="007B2B80" w:rsidRDefault="00E95D3A" w:rsidP="00CB23C8">
      <w:pPr>
        <w:tabs>
          <w:tab w:val="left" w:pos="993"/>
          <w:tab w:val="left" w:pos="1134"/>
        </w:tabs>
        <w:ind w:firstLine="709"/>
        <w:rPr>
          <w:bCs/>
          <w:i/>
          <w:sz w:val="28"/>
          <w:szCs w:val="28"/>
        </w:rPr>
      </w:pPr>
      <w:r w:rsidRPr="007B2B80">
        <w:rPr>
          <w:i/>
          <w:sz w:val="28"/>
          <w:szCs w:val="28"/>
        </w:rPr>
        <w:t xml:space="preserve">4. </w:t>
      </w:r>
      <w:r w:rsidRPr="007B2B80">
        <w:rPr>
          <w:bCs/>
          <w:i/>
          <w:sz w:val="28"/>
          <w:szCs w:val="28"/>
        </w:rPr>
        <w:t>Дискуссия (в режиме онлайн).</w:t>
      </w:r>
    </w:p>
    <w:p w14:paraId="29F77405" w14:textId="77777777" w:rsidR="00E95D3A" w:rsidRPr="007B2B80" w:rsidRDefault="00E95D3A" w:rsidP="00CB23C8">
      <w:pPr>
        <w:ind w:firstLine="709"/>
        <w:rPr>
          <w:sz w:val="28"/>
          <w:szCs w:val="28"/>
          <w:shd w:val="clear" w:color="auto" w:fill="FFFFFF"/>
        </w:rPr>
      </w:pPr>
      <w:r w:rsidRPr="007B2B80">
        <w:rPr>
          <w:sz w:val="28"/>
          <w:szCs w:val="28"/>
          <w:shd w:val="clear" w:color="auto" w:fill="FFFFFF"/>
        </w:rPr>
        <w:t xml:space="preserve">Дискуссия является одной из важнейших форм образовательной деятельности, стимулирующей инициативность учащихся, развитие рефлексивного мышления. В основе дискуссии – метод обсуждения и разрешения спорных вопросов. В отличие от обсуждения как обмена мнениями, дискуссией называют обсуждение-спор, столкновение точек зрения, позиций и т.д. Дискуссия – равноправное обсуждение </w:t>
      </w:r>
      <w:r>
        <w:rPr>
          <w:sz w:val="28"/>
          <w:szCs w:val="28"/>
          <w:shd w:val="clear" w:color="auto" w:fill="FFFFFF"/>
        </w:rPr>
        <w:t>обучающимися</w:t>
      </w:r>
      <w:r w:rsidRPr="007B2B80">
        <w:rPr>
          <w:sz w:val="28"/>
          <w:szCs w:val="28"/>
          <w:shd w:val="clear" w:color="auto" w:fill="FFFFFF"/>
        </w:rPr>
        <w:t xml:space="preserve"> (под руководством и с учетом планирования преподавателем) вопросов, на которых нет единого ответа в ходе освоения материала изучаемой дисциплины. Результатом дискуссии может быть общее соглашение, лучшее понимание, новый взгляд на проблему, совместное решение. </w:t>
      </w:r>
      <w:r w:rsidRPr="007B2B80">
        <w:rPr>
          <w:bCs/>
          <w:sz w:val="28"/>
          <w:szCs w:val="28"/>
        </w:rPr>
        <w:t xml:space="preserve">В онлайн режиме </w:t>
      </w:r>
      <w:r>
        <w:rPr>
          <w:bCs/>
          <w:sz w:val="28"/>
          <w:szCs w:val="28"/>
        </w:rPr>
        <w:t>обучающимся</w:t>
      </w:r>
      <w:r w:rsidRPr="007B2B80">
        <w:rPr>
          <w:bCs/>
          <w:sz w:val="28"/>
          <w:szCs w:val="28"/>
        </w:rPr>
        <w:t xml:space="preserve"> предлагается обсудить заявленную тему, найти способы профессионального поведения в той или иной ситуации. Преподаватель выполняет функции ведущего дискуссии. Он оценивает: активность каждого участника; степень владения знаниями каждого участника; оригинальность предлагаемых идей, решений.</w:t>
      </w:r>
    </w:p>
    <w:p w14:paraId="152AA5E8" w14:textId="77777777" w:rsidR="00E95D3A" w:rsidRPr="007B2B80" w:rsidRDefault="00E95D3A" w:rsidP="00CB23C8">
      <w:pPr>
        <w:ind w:firstLine="709"/>
        <w:rPr>
          <w:i/>
          <w:sz w:val="28"/>
          <w:szCs w:val="28"/>
        </w:rPr>
      </w:pPr>
      <w:r w:rsidRPr="007B2B80">
        <w:rPr>
          <w:i/>
          <w:sz w:val="28"/>
          <w:szCs w:val="28"/>
        </w:rPr>
        <w:t>5. Опрос.</w:t>
      </w:r>
    </w:p>
    <w:p w14:paraId="202B70B4" w14:textId="77777777" w:rsidR="00E95D3A" w:rsidRPr="007B2B80" w:rsidRDefault="00E95D3A" w:rsidP="00CB23C8">
      <w:pPr>
        <w:ind w:firstLine="709"/>
        <w:rPr>
          <w:sz w:val="28"/>
          <w:szCs w:val="28"/>
        </w:rPr>
      </w:pPr>
      <w:r w:rsidRPr="007B2B80">
        <w:rPr>
          <w:sz w:val="28"/>
          <w:szCs w:val="28"/>
        </w:rPr>
        <w:t xml:space="preserve">При самостоятельной работе по подготовке к опросу обучающемуся необходимо ознакомится с темой и списком вопросов по теме. Повторить </w:t>
      </w:r>
      <w:r w:rsidRPr="007B2B80">
        <w:rPr>
          <w:sz w:val="28"/>
          <w:szCs w:val="28"/>
        </w:rPr>
        <w:lastRenderedPageBreak/>
        <w:t xml:space="preserve">лекционный материал по теме, отметь «проблемные» точки. Определить необходимую литературу из рекомендованной к курсу, так же, можно воспользоваться </w:t>
      </w:r>
      <w:bookmarkStart w:id="10" w:name="_Toc436241429"/>
      <w:bookmarkStart w:id="11" w:name="_Toc444190284"/>
      <w:r w:rsidRPr="007B2B80">
        <w:rPr>
          <w:sz w:val="28"/>
          <w:szCs w:val="28"/>
        </w:rPr>
        <w:t>интернет – ресурс</w:t>
      </w:r>
      <w:bookmarkEnd w:id="10"/>
      <w:r w:rsidRPr="007B2B80">
        <w:rPr>
          <w:sz w:val="28"/>
          <w:szCs w:val="28"/>
        </w:rPr>
        <w:t>ами и справочно-информационными систем</w:t>
      </w:r>
      <w:bookmarkEnd w:id="11"/>
      <w:r w:rsidRPr="007B2B80">
        <w:rPr>
          <w:sz w:val="28"/>
          <w:szCs w:val="28"/>
        </w:rPr>
        <w:t>ами. Сформировать тезисный список ответов на вопросы, со своими замечаниями и комментариями. Обучающийся должен быть готов ответить на поставленные вопросы, аргументировать свой вариант ответа, ответить на дополнительные и уточняющие вопросы преподавателя.</w:t>
      </w:r>
    </w:p>
    <w:p w14:paraId="3D8F5E71" w14:textId="77777777" w:rsidR="00E95D3A" w:rsidRPr="007B2B80" w:rsidRDefault="00E95D3A" w:rsidP="00CB23C8">
      <w:pPr>
        <w:ind w:firstLine="709"/>
        <w:rPr>
          <w:sz w:val="28"/>
          <w:szCs w:val="28"/>
        </w:rPr>
      </w:pPr>
      <w:r w:rsidRPr="007B2B80">
        <w:rPr>
          <w:sz w:val="28"/>
          <w:szCs w:val="28"/>
        </w:rPr>
        <w:t>Ответ обучающегося оценивается, исходя из следующих критериев:</w:t>
      </w:r>
    </w:p>
    <w:p w14:paraId="4026DF9B" w14:textId="77777777" w:rsidR="00E95D3A" w:rsidRPr="007B2B80" w:rsidRDefault="00E95D3A" w:rsidP="00CB23C8">
      <w:pPr>
        <w:ind w:firstLine="709"/>
        <w:rPr>
          <w:sz w:val="28"/>
          <w:szCs w:val="28"/>
        </w:rPr>
      </w:pPr>
      <w:r w:rsidRPr="007B2B80">
        <w:rPr>
          <w:sz w:val="28"/>
          <w:szCs w:val="28"/>
        </w:rPr>
        <w:t>- полнота, четкость, информационная насыщенность ответа;</w:t>
      </w:r>
    </w:p>
    <w:p w14:paraId="2E5D0CE2" w14:textId="77777777" w:rsidR="00E95D3A" w:rsidRPr="007B2B80" w:rsidRDefault="00E95D3A" w:rsidP="00CB23C8">
      <w:pPr>
        <w:ind w:firstLine="709"/>
        <w:rPr>
          <w:sz w:val="28"/>
          <w:szCs w:val="28"/>
        </w:rPr>
      </w:pPr>
      <w:r w:rsidRPr="007B2B80">
        <w:rPr>
          <w:sz w:val="28"/>
          <w:szCs w:val="28"/>
        </w:rPr>
        <w:t>- новизна используемой информации;</w:t>
      </w:r>
    </w:p>
    <w:p w14:paraId="42C41032" w14:textId="77777777" w:rsidR="00E95D3A" w:rsidRPr="007B2B80" w:rsidRDefault="00E95D3A" w:rsidP="00CB23C8">
      <w:pPr>
        <w:ind w:firstLine="709"/>
        <w:rPr>
          <w:sz w:val="28"/>
          <w:szCs w:val="28"/>
        </w:rPr>
      </w:pPr>
      <w:r w:rsidRPr="007B2B80">
        <w:rPr>
          <w:sz w:val="28"/>
          <w:szCs w:val="28"/>
        </w:rPr>
        <w:t>-знание и исследование научных источников, нормативных актов, юридической практики.</w:t>
      </w:r>
    </w:p>
    <w:p w14:paraId="76AE1CB0" w14:textId="77777777" w:rsidR="00E95D3A" w:rsidRPr="007B2B80" w:rsidRDefault="00E95D3A" w:rsidP="00CB23C8">
      <w:pPr>
        <w:ind w:firstLine="709"/>
        <w:rPr>
          <w:sz w:val="28"/>
          <w:szCs w:val="28"/>
        </w:rPr>
      </w:pPr>
      <w:r w:rsidRPr="007B2B80">
        <w:rPr>
          <w:sz w:val="28"/>
          <w:szCs w:val="28"/>
        </w:rPr>
        <w:t>Ответ обучающегося может быть оценен по 5-ти бальной шкале преподавателем, исходя из критериев оценки устного опроса.</w:t>
      </w:r>
    </w:p>
    <w:p w14:paraId="108F7391" w14:textId="77777777" w:rsidR="00E95D3A" w:rsidRPr="007B2B80" w:rsidRDefault="00E95D3A" w:rsidP="00CB23C8">
      <w:pPr>
        <w:autoSpaceDE w:val="0"/>
        <w:autoSpaceDN w:val="0"/>
        <w:adjustRightInd w:val="0"/>
        <w:ind w:firstLine="709"/>
        <w:rPr>
          <w:i/>
          <w:sz w:val="28"/>
          <w:szCs w:val="28"/>
        </w:rPr>
      </w:pPr>
      <w:r w:rsidRPr="007B2B80">
        <w:rPr>
          <w:i/>
          <w:sz w:val="28"/>
          <w:szCs w:val="28"/>
        </w:rPr>
        <w:t xml:space="preserve">6. </w:t>
      </w:r>
      <w:r>
        <w:rPr>
          <w:i/>
          <w:sz w:val="28"/>
          <w:szCs w:val="28"/>
        </w:rPr>
        <w:t>Доклад</w:t>
      </w:r>
      <w:r w:rsidRPr="007B2B80">
        <w:rPr>
          <w:i/>
          <w:sz w:val="28"/>
          <w:szCs w:val="28"/>
        </w:rPr>
        <w:t>.</w:t>
      </w:r>
    </w:p>
    <w:p w14:paraId="6A513D3E"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Основой доклада являются материалы реферата, одной или нескольких курсовых либо даже дипломной работы, однако поскольку доклад представляет собой устную форму изложения, он не может быть превращен в пересказ этих работ.</w:t>
      </w:r>
    </w:p>
    <w:p w14:paraId="49A75CDF"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Кроме того, необходимо иметь в виду, что время доклада строго ограничено (не более </w:t>
      </w:r>
      <w:r>
        <w:rPr>
          <w:color w:val="auto"/>
          <w:sz w:val="28"/>
          <w:szCs w:val="28"/>
        </w:rPr>
        <w:t>5-7</w:t>
      </w:r>
      <w:r w:rsidRPr="007B2B80">
        <w:rPr>
          <w:color w:val="auto"/>
          <w:sz w:val="28"/>
          <w:szCs w:val="28"/>
        </w:rPr>
        <w:t xml:space="preserve"> минут), поэтому указанные ранее материалы всегда представляют собой лишь основу для</w:t>
      </w:r>
      <w:r>
        <w:rPr>
          <w:color w:val="auto"/>
          <w:sz w:val="28"/>
          <w:szCs w:val="28"/>
        </w:rPr>
        <w:t xml:space="preserve"> доклада, но не его содержание.</w:t>
      </w:r>
    </w:p>
    <w:p w14:paraId="34A2BFB0"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Подготовка доклада </w:t>
      </w:r>
      <w:r>
        <w:rPr>
          <w:color w:val="auto"/>
          <w:sz w:val="28"/>
          <w:szCs w:val="28"/>
        </w:rPr>
        <w:t>обучающимся</w:t>
      </w:r>
      <w:r w:rsidRPr="007B2B80">
        <w:rPr>
          <w:color w:val="auto"/>
          <w:sz w:val="28"/>
          <w:szCs w:val="28"/>
        </w:rPr>
        <w:t xml:space="preserve"> предполагает тщательный отбор материалов, содержащихся в реферате, курсовой (нескольких курсовых) или дипломной работе с точки зрения их актуальности, новизны и не изученности в науке, а также дискуссионное поставленной проблемы. В связи с этим в докладе </w:t>
      </w:r>
      <w:r>
        <w:rPr>
          <w:color w:val="auto"/>
          <w:sz w:val="28"/>
          <w:szCs w:val="28"/>
        </w:rPr>
        <w:t>обучающегося</w:t>
      </w:r>
      <w:r w:rsidRPr="007B2B80">
        <w:rPr>
          <w:color w:val="auto"/>
          <w:sz w:val="28"/>
          <w:szCs w:val="28"/>
        </w:rPr>
        <w:t xml:space="preserve"> после чрезвычайно краткого вступления с изложением актуальности предлагаемой вниманию аудитории проблемы должны быть представлены положения научного характера, подтверждающиеся анализом высказанных в научной литературе точек зрения, тенденций соответствующей практики, а также иных практических материалов. Изложение положений научного характера в докладе, связанное с критикой имеющихся в научной литературе мнений, должно осуществляться чрезвычайно корректно и доказательно. </w:t>
      </w:r>
      <w:r>
        <w:rPr>
          <w:color w:val="auto"/>
          <w:sz w:val="28"/>
          <w:szCs w:val="28"/>
        </w:rPr>
        <w:t>Обучающийся</w:t>
      </w:r>
      <w:r w:rsidRPr="007B2B80">
        <w:rPr>
          <w:color w:val="auto"/>
          <w:sz w:val="28"/>
          <w:szCs w:val="28"/>
        </w:rPr>
        <w:t>, делающий доклад, должен быть готов к вопросам, которые будут задавать ему слушатели, что делает необходимым при подготовке к докладу тщательное обдумывание дополнительной аргументации, высказываемой в нем авторской позиции.</w:t>
      </w:r>
    </w:p>
    <w:p w14:paraId="62A09342" w14:textId="77777777" w:rsidR="00E95D3A" w:rsidRPr="007B2B80" w:rsidRDefault="00E95D3A" w:rsidP="00CB23C8">
      <w:pPr>
        <w:pStyle w:val="Default"/>
        <w:widowControl w:val="0"/>
        <w:ind w:firstLine="709"/>
        <w:jc w:val="both"/>
        <w:rPr>
          <w:color w:val="auto"/>
          <w:sz w:val="28"/>
          <w:szCs w:val="28"/>
        </w:rPr>
      </w:pPr>
      <w:r w:rsidRPr="007B2B80">
        <w:rPr>
          <w:color w:val="auto"/>
          <w:sz w:val="28"/>
          <w:szCs w:val="28"/>
        </w:rPr>
        <w:t xml:space="preserve">Главная особенность доклада заключается в том, что перед </w:t>
      </w:r>
      <w:r>
        <w:rPr>
          <w:color w:val="auto"/>
          <w:sz w:val="28"/>
          <w:szCs w:val="28"/>
        </w:rPr>
        <w:t>обучающимся</w:t>
      </w:r>
      <w:r w:rsidRPr="007B2B80">
        <w:rPr>
          <w:color w:val="auto"/>
          <w:sz w:val="28"/>
          <w:szCs w:val="28"/>
        </w:rPr>
        <w:t xml:space="preserve"> стоит задача продемонстрировать своё ораторское искусство, умение в течение</w:t>
      </w:r>
      <w:r>
        <w:rPr>
          <w:color w:val="auto"/>
          <w:sz w:val="28"/>
          <w:szCs w:val="28"/>
        </w:rPr>
        <w:t xml:space="preserve"> 5-</w:t>
      </w:r>
      <w:r w:rsidRPr="007B2B80">
        <w:rPr>
          <w:color w:val="auto"/>
          <w:sz w:val="28"/>
          <w:szCs w:val="28"/>
        </w:rPr>
        <w:t>7 минут кратко изложить основные положения изученного материала, быть готовым ответить на заданные вопросы.</w:t>
      </w:r>
    </w:p>
    <w:p w14:paraId="453E4064" w14:textId="77777777" w:rsidR="00E95D3A" w:rsidRPr="007B2B80" w:rsidRDefault="00E95D3A" w:rsidP="00CB23C8">
      <w:pPr>
        <w:autoSpaceDE w:val="0"/>
        <w:autoSpaceDN w:val="0"/>
        <w:adjustRightInd w:val="0"/>
        <w:ind w:firstLine="709"/>
        <w:rPr>
          <w:sz w:val="28"/>
          <w:szCs w:val="28"/>
        </w:rPr>
      </w:pPr>
      <w:r w:rsidRPr="007B2B80">
        <w:rPr>
          <w:sz w:val="28"/>
          <w:szCs w:val="28"/>
        </w:rPr>
        <w:t xml:space="preserve">Процедура доклада позволяет </w:t>
      </w:r>
      <w:r>
        <w:rPr>
          <w:sz w:val="28"/>
          <w:szCs w:val="28"/>
        </w:rPr>
        <w:t>обучающемуся</w:t>
      </w:r>
      <w:r w:rsidRPr="007B2B80">
        <w:rPr>
          <w:sz w:val="28"/>
          <w:szCs w:val="28"/>
        </w:rPr>
        <w:t xml:space="preserve"> подготовить раздаточный материал, иллюстрирующий содержание его сообщения, показать умение работать с доской, компьютерной техникой в аудитории.</w:t>
      </w:r>
    </w:p>
    <w:p w14:paraId="00390803" w14:textId="77777777" w:rsidR="00E95D3A" w:rsidRPr="007B2B80" w:rsidRDefault="00E95D3A" w:rsidP="00CB23C8">
      <w:pPr>
        <w:autoSpaceDE w:val="0"/>
        <w:autoSpaceDN w:val="0"/>
        <w:adjustRightInd w:val="0"/>
        <w:ind w:firstLine="709"/>
        <w:rPr>
          <w:sz w:val="28"/>
          <w:szCs w:val="28"/>
        </w:rPr>
      </w:pPr>
      <w:r w:rsidRPr="007B2B80">
        <w:rPr>
          <w:sz w:val="28"/>
          <w:szCs w:val="28"/>
        </w:rPr>
        <w:lastRenderedPageBreak/>
        <w:t xml:space="preserve">Как форма свободного общения с группой, доклад позволяет </w:t>
      </w:r>
      <w:r>
        <w:rPr>
          <w:sz w:val="28"/>
          <w:szCs w:val="28"/>
        </w:rPr>
        <w:t>обучающемуся</w:t>
      </w:r>
      <w:r w:rsidRPr="007B2B80">
        <w:rPr>
          <w:sz w:val="28"/>
          <w:szCs w:val="28"/>
        </w:rPr>
        <w:t xml:space="preserve"> продумать возможность организации обратной связи в работе с группой – задать вопросы по теме доклада, попросить </w:t>
      </w:r>
      <w:r>
        <w:rPr>
          <w:sz w:val="28"/>
          <w:szCs w:val="28"/>
        </w:rPr>
        <w:t>обучающихся</w:t>
      </w:r>
      <w:r w:rsidRPr="007B2B80">
        <w:rPr>
          <w:sz w:val="28"/>
          <w:szCs w:val="28"/>
        </w:rPr>
        <w:t xml:space="preserve"> группы высказать своё мнение по рассматриваемой проблеме развития современного общества, организовать мини-обсуждение.</w:t>
      </w:r>
    </w:p>
    <w:p w14:paraId="3FFBC080" w14:textId="77777777" w:rsidR="00745F23" w:rsidRPr="00745F23" w:rsidRDefault="00745F23" w:rsidP="009E1091">
      <w:pPr>
        <w:pStyle w:val="11"/>
        <w:rPr>
          <w:rFonts w:eastAsia="Calibri"/>
          <w:lang w:eastAsia="en-US"/>
        </w:rPr>
      </w:pPr>
      <w:bookmarkStart w:id="12" w:name="_Toc166171343"/>
      <w:r w:rsidRPr="00745F23">
        <w:rPr>
          <w:rFonts w:eastAsia="Calibri"/>
          <w:lang w:eastAsia="en-US"/>
        </w:rPr>
        <w:t>6. Фонд оценочных средств для проведения промежуточной аттестации обучающихся по дисциплине (модулю)</w:t>
      </w:r>
      <w:bookmarkEnd w:id="12"/>
    </w:p>
    <w:p w14:paraId="00F3C8D0" w14:textId="77777777" w:rsidR="004D0E8C" w:rsidRPr="007B2B80" w:rsidRDefault="004D0E8C" w:rsidP="00CB23C8">
      <w:pPr>
        <w:autoSpaceDE w:val="0"/>
        <w:autoSpaceDN w:val="0"/>
        <w:adjustRightInd w:val="0"/>
        <w:ind w:firstLine="709"/>
        <w:rPr>
          <w:sz w:val="28"/>
          <w:szCs w:val="28"/>
        </w:rPr>
      </w:pPr>
      <w:r w:rsidRPr="007B2B80">
        <w:rPr>
          <w:sz w:val="28"/>
          <w:szCs w:val="28"/>
        </w:rPr>
        <w:t>Фонд оценочных средств – комплект методических материалов, нормирующих процедуры оценивания результатов обучения, т.е. установления соответствия учебных достижений запланированным результатам обучения и требованиям образовательных программ, рабочих программ дисциплин (модулей).</w:t>
      </w:r>
    </w:p>
    <w:p w14:paraId="236B93EE" w14:textId="77777777" w:rsidR="004D0E8C" w:rsidRPr="007B2B80" w:rsidRDefault="004D0E8C" w:rsidP="00CB23C8">
      <w:pPr>
        <w:ind w:firstLine="709"/>
        <w:rPr>
          <w:sz w:val="28"/>
          <w:szCs w:val="28"/>
        </w:rPr>
      </w:pPr>
      <w:r w:rsidRPr="007B2B80">
        <w:rPr>
          <w:sz w:val="28"/>
          <w:szCs w:val="28"/>
        </w:rPr>
        <w:t>ФОС как система оценивания состоит из трех частей:</w:t>
      </w:r>
    </w:p>
    <w:p w14:paraId="7116C60F" w14:textId="77777777" w:rsidR="004D0E8C" w:rsidRPr="007B2B80" w:rsidRDefault="004D0E8C" w:rsidP="00CB23C8">
      <w:pPr>
        <w:ind w:firstLine="709"/>
        <w:rPr>
          <w:sz w:val="28"/>
          <w:szCs w:val="28"/>
        </w:rPr>
      </w:pPr>
      <w:r w:rsidRPr="007B2B80">
        <w:rPr>
          <w:sz w:val="28"/>
          <w:szCs w:val="28"/>
        </w:rPr>
        <w:t>1. Структурированного перечня объектов оценивания (кодификатора / структурной матрицы формирования и оценивания результатов обучения ОПВО, дисциплины);</w:t>
      </w:r>
    </w:p>
    <w:p w14:paraId="11B9266D" w14:textId="77777777" w:rsidR="004D0E8C" w:rsidRPr="007B2B80" w:rsidRDefault="004D0E8C" w:rsidP="00CB23C8">
      <w:pPr>
        <w:ind w:firstLine="709"/>
        <w:rPr>
          <w:sz w:val="28"/>
          <w:szCs w:val="28"/>
        </w:rPr>
      </w:pPr>
      <w:r w:rsidRPr="007B2B80">
        <w:rPr>
          <w:sz w:val="28"/>
          <w:szCs w:val="28"/>
        </w:rPr>
        <w:t>2. Базы учебных заданий;</w:t>
      </w:r>
    </w:p>
    <w:p w14:paraId="0703CDF0" w14:textId="77777777" w:rsidR="004D0E8C" w:rsidRPr="007B2B80" w:rsidRDefault="004D0E8C" w:rsidP="00CB23C8">
      <w:pPr>
        <w:ind w:firstLine="709"/>
        <w:rPr>
          <w:sz w:val="28"/>
          <w:szCs w:val="28"/>
        </w:rPr>
      </w:pPr>
      <w:r w:rsidRPr="007B2B80">
        <w:rPr>
          <w:sz w:val="28"/>
          <w:szCs w:val="28"/>
        </w:rPr>
        <w:t>3. Методического оснащения оценочных процедур.</w:t>
      </w:r>
    </w:p>
    <w:p w14:paraId="3800155A" w14:textId="77777777" w:rsidR="004D0E8C" w:rsidRPr="007B2B80" w:rsidRDefault="004D0E8C" w:rsidP="00CB23C8">
      <w:pPr>
        <w:ind w:firstLine="709"/>
        <w:rPr>
          <w:sz w:val="28"/>
          <w:szCs w:val="28"/>
        </w:rPr>
      </w:pPr>
      <w:r w:rsidRPr="007B2B80">
        <w:rPr>
          <w:sz w:val="28"/>
          <w:szCs w:val="28"/>
        </w:rPr>
        <w:t>ФОС оформлен как Приложение к рабочей программе дисциплины.</w:t>
      </w:r>
    </w:p>
    <w:p w14:paraId="377262D7" w14:textId="77777777" w:rsidR="00745F23" w:rsidRPr="00745F23" w:rsidRDefault="00745F23" w:rsidP="00CB23C8">
      <w:pPr>
        <w:widowControl/>
        <w:ind w:firstLine="709"/>
        <w:rPr>
          <w:rFonts w:eastAsia="Calibri"/>
          <w:b/>
          <w:sz w:val="28"/>
          <w:szCs w:val="28"/>
          <w:lang w:eastAsia="en-US"/>
        </w:rPr>
      </w:pPr>
    </w:p>
    <w:p w14:paraId="3A46B05E" w14:textId="77777777" w:rsidR="00745F23" w:rsidRPr="00745F23" w:rsidRDefault="00745F23" w:rsidP="00CB23C8">
      <w:pPr>
        <w:widowControl/>
        <w:tabs>
          <w:tab w:val="left" w:pos="851"/>
        </w:tabs>
        <w:ind w:firstLine="709"/>
        <w:rPr>
          <w:rFonts w:eastAsia="Calibri"/>
          <w:b/>
          <w:sz w:val="28"/>
          <w:szCs w:val="28"/>
          <w:lang w:eastAsia="en-US"/>
        </w:rPr>
      </w:pPr>
      <w:r w:rsidRPr="00745F23">
        <w:rPr>
          <w:rFonts w:eastAsia="Calibri"/>
          <w:b/>
          <w:sz w:val="28"/>
          <w:szCs w:val="28"/>
          <w:lang w:eastAsia="en-US"/>
        </w:rPr>
        <w:t xml:space="preserve">Вопросы для подготовки к </w:t>
      </w:r>
      <w:r w:rsidRPr="004D0E8C">
        <w:rPr>
          <w:rFonts w:eastAsia="Calibri"/>
          <w:b/>
          <w:sz w:val="28"/>
          <w:szCs w:val="28"/>
          <w:highlight w:val="yellow"/>
          <w:lang w:eastAsia="en-US"/>
        </w:rPr>
        <w:t>зачету</w:t>
      </w:r>
      <w:r w:rsidRPr="00745F23">
        <w:rPr>
          <w:rFonts w:eastAsia="Calibri"/>
          <w:b/>
          <w:sz w:val="28"/>
          <w:szCs w:val="28"/>
          <w:lang w:eastAsia="en-US"/>
        </w:rPr>
        <w:t>:</w:t>
      </w:r>
    </w:p>
    <w:bookmarkEnd w:id="7"/>
    <w:p w14:paraId="1593CFB9" w14:textId="557792D1" w:rsidR="00E72A66" w:rsidRPr="00536602" w:rsidRDefault="004F46E1" w:rsidP="00CB23C8">
      <w:pPr>
        <w:widowControl/>
        <w:tabs>
          <w:tab w:val="left" w:pos="993"/>
        </w:tabs>
        <w:ind w:firstLine="709"/>
        <w:rPr>
          <w:rFonts w:eastAsia="Calibri"/>
          <w:sz w:val="28"/>
          <w:szCs w:val="28"/>
        </w:rPr>
      </w:pPr>
      <w:r w:rsidRPr="00536602">
        <w:rPr>
          <w:rFonts w:eastAsia="Calibri"/>
          <w:sz w:val="28"/>
          <w:szCs w:val="28"/>
          <w:highlight w:val="yellow"/>
        </w:rPr>
        <w:t>[</w:t>
      </w:r>
      <w:r w:rsidRPr="004F46E1">
        <w:rPr>
          <w:rFonts w:eastAsia="Calibri"/>
          <w:sz w:val="28"/>
          <w:szCs w:val="28"/>
          <w:highlight w:val="yellow"/>
        </w:rPr>
        <w:t>СПИСОК ВОПРОСОВ</w:t>
      </w:r>
      <w:r w:rsidRPr="00536602">
        <w:rPr>
          <w:rFonts w:eastAsia="Calibri"/>
          <w:sz w:val="28"/>
          <w:szCs w:val="28"/>
          <w:highlight w:val="yellow"/>
        </w:rPr>
        <w:t>]</w:t>
      </w:r>
    </w:p>
    <w:p w14:paraId="7B880531" w14:textId="77777777" w:rsidR="00745F23" w:rsidRDefault="00745F23" w:rsidP="009E1091">
      <w:pPr>
        <w:pStyle w:val="11"/>
      </w:pPr>
      <w:bookmarkStart w:id="13" w:name="_Toc166171344"/>
      <w:r w:rsidRPr="00745F23">
        <w:t xml:space="preserve">7. Перечень основной и дополнительной учебной литературы, </w:t>
      </w:r>
      <w:r w:rsidR="00D17515" w:rsidRPr="00745F23">
        <w:t>необходимой</w:t>
      </w:r>
      <w:r w:rsidRPr="00E72A66">
        <w:t xml:space="preserve"> для освоения дисциплины (модуля)</w:t>
      </w:r>
      <w:bookmarkEnd w:id="13"/>
    </w:p>
    <w:p w14:paraId="17F0004A" w14:textId="77777777" w:rsidR="00745F23" w:rsidRDefault="00745F23" w:rsidP="00CB23C8">
      <w:pPr>
        <w:widowControl/>
        <w:ind w:firstLine="567"/>
        <w:contextualSpacing/>
        <w:jc w:val="left"/>
        <w:rPr>
          <w:rFonts w:eastAsia="Calibri"/>
          <w:b/>
          <w:i/>
          <w:sz w:val="28"/>
          <w:szCs w:val="28"/>
          <w:lang w:eastAsia="en-US"/>
        </w:rPr>
      </w:pPr>
      <w:r w:rsidRPr="00E72A66">
        <w:rPr>
          <w:rFonts w:eastAsia="Calibri"/>
          <w:b/>
          <w:i/>
          <w:sz w:val="28"/>
          <w:szCs w:val="28"/>
          <w:lang w:eastAsia="en-US"/>
        </w:rPr>
        <w:t>а) основная литература</w:t>
      </w:r>
    </w:p>
    <w:p w14:paraId="477234AD" w14:textId="0966AA5B" w:rsidR="004F46E1" w:rsidRPr="004F46E1" w:rsidRDefault="004F46E1" w:rsidP="00CB23C8">
      <w:pPr>
        <w:widowControl/>
        <w:tabs>
          <w:tab w:val="left" w:pos="993"/>
        </w:tabs>
        <w:ind w:firstLine="567"/>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791C22DB" w14:textId="77777777" w:rsidR="004F46E1" w:rsidRDefault="004F46E1" w:rsidP="00CB23C8">
      <w:pPr>
        <w:widowControl/>
        <w:ind w:firstLine="567"/>
        <w:contextualSpacing/>
        <w:jc w:val="center"/>
        <w:rPr>
          <w:rFonts w:eastAsia="Calibri"/>
          <w:b/>
          <w:i/>
          <w:sz w:val="28"/>
          <w:szCs w:val="28"/>
          <w:lang w:eastAsia="en-US"/>
        </w:rPr>
      </w:pPr>
    </w:p>
    <w:p w14:paraId="0A7CB0EE" w14:textId="77777777" w:rsidR="00282192" w:rsidRPr="00282192" w:rsidRDefault="00282192" w:rsidP="00CB23C8">
      <w:pPr>
        <w:widowControl/>
        <w:tabs>
          <w:tab w:val="left" w:pos="993"/>
        </w:tabs>
        <w:ind w:firstLine="567"/>
        <w:contextualSpacing/>
        <w:jc w:val="left"/>
        <w:rPr>
          <w:rFonts w:eastAsia="Calibri"/>
          <w:b/>
          <w:i/>
          <w:sz w:val="28"/>
          <w:szCs w:val="28"/>
          <w:lang w:eastAsia="en-US"/>
        </w:rPr>
      </w:pPr>
      <w:r w:rsidRPr="00282192">
        <w:rPr>
          <w:rFonts w:eastAsia="Calibri"/>
          <w:b/>
          <w:i/>
          <w:sz w:val="28"/>
          <w:szCs w:val="28"/>
          <w:lang w:eastAsia="en-US"/>
        </w:rPr>
        <w:t xml:space="preserve">б) дополнительная </w:t>
      </w:r>
      <w:r w:rsidR="00970645" w:rsidRPr="00282192">
        <w:rPr>
          <w:rFonts w:eastAsia="Calibri"/>
          <w:b/>
          <w:i/>
          <w:sz w:val="28"/>
          <w:szCs w:val="28"/>
          <w:lang w:eastAsia="en-US"/>
        </w:rPr>
        <w:t>учебная литература</w:t>
      </w:r>
    </w:p>
    <w:p w14:paraId="2976BD71" w14:textId="73E722D4" w:rsidR="004F46E1" w:rsidRPr="004F46E1" w:rsidRDefault="004F46E1" w:rsidP="00CB23C8">
      <w:pPr>
        <w:widowControl/>
        <w:tabs>
          <w:tab w:val="left" w:pos="993"/>
        </w:tabs>
        <w:ind w:firstLine="709"/>
        <w:rPr>
          <w:rFonts w:eastAsia="Calibri"/>
          <w:sz w:val="28"/>
          <w:szCs w:val="28"/>
        </w:rPr>
      </w:pPr>
      <w:r w:rsidRPr="004F46E1">
        <w:rPr>
          <w:rFonts w:eastAsia="Calibri"/>
          <w:sz w:val="28"/>
          <w:szCs w:val="28"/>
          <w:highlight w:val="yellow"/>
        </w:rPr>
        <w:t xml:space="preserve">[СПИСОК </w:t>
      </w:r>
      <w:r>
        <w:rPr>
          <w:rFonts w:eastAsia="Calibri"/>
          <w:sz w:val="28"/>
          <w:szCs w:val="28"/>
          <w:highlight w:val="yellow"/>
        </w:rPr>
        <w:t>ИСТОЧНИКОВ</w:t>
      </w:r>
      <w:r w:rsidRPr="004F46E1">
        <w:rPr>
          <w:rFonts w:eastAsia="Calibri"/>
          <w:sz w:val="28"/>
          <w:szCs w:val="28"/>
          <w:highlight w:val="yellow"/>
        </w:rPr>
        <w:t>]</w:t>
      </w:r>
    </w:p>
    <w:p w14:paraId="35A13FBE" w14:textId="77777777" w:rsidR="00745F23" w:rsidRDefault="00745F23" w:rsidP="009E1091">
      <w:pPr>
        <w:pStyle w:val="11"/>
        <w:rPr>
          <w:rFonts w:eastAsia="Calibri"/>
          <w:lang w:eastAsia="en-US"/>
        </w:rPr>
      </w:pPr>
      <w:bookmarkStart w:id="14" w:name="_Toc166171345"/>
      <w:r w:rsidRPr="00745F23">
        <w:rPr>
          <w:rFonts w:eastAsia="Calibri"/>
          <w:lang w:eastAsia="en-US"/>
        </w:rPr>
        <w:t>8. Профессиональные базы данных и</w:t>
      </w:r>
      <w:r w:rsidR="00A14F9F">
        <w:rPr>
          <w:rFonts w:eastAsia="Calibri"/>
          <w:lang w:eastAsia="en-US"/>
        </w:rPr>
        <w:t xml:space="preserve"> </w:t>
      </w:r>
      <w:r w:rsidRPr="00745F23">
        <w:rPr>
          <w:rFonts w:eastAsia="Calibri"/>
          <w:lang w:eastAsia="en-US"/>
        </w:rPr>
        <w:t>информационные справочные системы</w:t>
      </w:r>
      <w:bookmarkEnd w:id="14"/>
    </w:p>
    <w:p w14:paraId="44D32170" w14:textId="77777777" w:rsidR="00745F23" w:rsidRPr="00CB23C8" w:rsidRDefault="00745F23" w:rsidP="00CB23C8">
      <w:pPr>
        <w:widowControl/>
        <w:numPr>
          <w:ilvl w:val="0"/>
          <w:numId w:val="43"/>
        </w:numPr>
        <w:shd w:val="clear" w:color="auto" w:fill="FFFFFF"/>
        <w:tabs>
          <w:tab w:val="left" w:pos="960"/>
        </w:tabs>
        <w:ind w:left="0" w:firstLine="709"/>
        <w:contextualSpacing/>
        <w:rPr>
          <w:rFonts w:eastAsia="Calibri"/>
          <w:sz w:val="28"/>
          <w:szCs w:val="28"/>
          <w:highlight w:val="yellow"/>
          <w:lang w:eastAsia="en-US"/>
        </w:rPr>
      </w:pPr>
      <w:r w:rsidRPr="00CB23C8">
        <w:rPr>
          <w:rFonts w:eastAsia="Calibri"/>
          <w:bCs/>
          <w:sz w:val="28"/>
          <w:szCs w:val="28"/>
          <w:highlight w:val="yellow"/>
          <w:lang w:eastAsia="en-US"/>
        </w:rPr>
        <w:t>http://www.iprbookshop.ru/52058</w:t>
      </w:r>
      <w:r w:rsidRPr="00CB23C8">
        <w:rPr>
          <w:rFonts w:eastAsia="Calibri"/>
          <w:sz w:val="28"/>
          <w:szCs w:val="28"/>
          <w:highlight w:val="yellow"/>
          <w:lang w:eastAsia="en-US"/>
        </w:rPr>
        <w:t xml:space="preserve"> – электронная библиотечная система «</w:t>
      </w:r>
      <w:proofErr w:type="spellStart"/>
      <w:r w:rsidRPr="00CB23C8">
        <w:rPr>
          <w:rFonts w:eastAsia="Calibri"/>
          <w:sz w:val="28"/>
          <w:szCs w:val="28"/>
          <w:highlight w:val="yellow"/>
          <w:lang w:eastAsia="en-US"/>
        </w:rPr>
        <w:t>IPRbooks</w:t>
      </w:r>
      <w:proofErr w:type="spellEnd"/>
      <w:r w:rsidRPr="00CB23C8">
        <w:rPr>
          <w:rFonts w:eastAsia="Calibri"/>
          <w:sz w:val="28"/>
          <w:szCs w:val="28"/>
          <w:highlight w:val="yellow"/>
          <w:lang w:eastAsia="en-US"/>
        </w:rPr>
        <w:t xml:space="preserve">», доступ в </w:t>
      </w:r>
      <w:proofErr w:type="spellStart"/>
      <w:r w:rsidRPr="00CB23C8">
        <w:rPr>
          <w:rFonts w:eastAsia="Calibri"/>
          <w:sz w:val="28"/>
          <w:szCs w:val="28"/>
          <w:highlight w:val="yellow"/>
          <w:lang w:eastAsia="en-US"/>
        </w:rPr>
        <w:t>on-line</w:t>
      </w:r>
      <w:proofErr w:type="spellEnd"/>
      <w:r w:rsidRPr="00CB23C8">
        <w:rPr>
          <w:rFonts w:eastAsia="Calibri"/>
          <w:sz w:val="28"/>
          <w:szCs w:val="28"/>
          <w:highlight w:val="yellow"/>
          <w:lang w:eastAsia="en-US"/>
        </w:rPr>
        <w:t xml:space="preserv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121590 – Общее количество публикаций, 367 – Журналов ВАК, 681 – Всего журналов, 24185 – Учебных изданий (ФГОС ВО), 7849 – Научных изданий, 2085 – </w:t>
      </w:r>
      <w:proofErr w:type="spellStart"/>
      <w:r w:rsidRPr="00CB23C8">
        <w:rPr>
          <w:rFonts w:eastAsia="Calibri"/>
          <w:sz w:val="28"/>
          <w:szCs w:val="28"/>
          <w:highlight w:val="yellow"/>
          <w:lang w:eastAsia="en-US"/>
        </w:rPr>
        <w:t>Аудиоизданий</w:t>
      </w:r>
      <w:proofErr w:type="spellEnd"/>
      <w:r w:rsidRPr="00CB23C8">
        <w:rPr>
          <w:rFonts w:eastAsia="Calibri"/>
          <w:sz w:val="28"/>
          <w:szCs w:val="28"/>
          <w:highlight w:val="yellow"/>
          <w:lang w:eastAsia="en-US"/>
        </w:rPr>
        <w:t>.</w:t>
      </w:r>
    </w:p>
    <w:p w14:paraId="72B6A345" w14:textId="77777777" w:rsidR="00745F23" w:rsidRPr="00CB23C8" w:rsidRDefault="00745F23" w:rsidP="00CB23C8">
      <w:pPr>
        <w:widowControl/>
        <w:shd w:val="clear" w:color="auto" w:fill="FFFFFF"/>
        <w:ind w:firstLine="709"/>
        <w:contextualSpacing/>
        <w:rPr>
          <w:rFonts w:eastAsia="Calibri"/>
          <w:sz w:val="28"/>
          <w:szCs w:val="28"/>
          <w:highlight w:val="yellow"/>
          <w:lang w:eastAsia="en-US"/>
        </w:rPr>
      </w:pPr>
      <w:r w:rsidRPr="00CB23C8">
        <w:rPr>
          <w:rFonts w:eastAsia="Calibri"/>
          <w:bCs/>
          <w:sz w:val="28"/>
          <w:szCs w:val="28"/>
          <w:highlight w:val="yellow"/>
          <w:lang w:eastAsia="en-US"/>
        </w:rPr>
        <w:lastRenderedPageBreak/>
        <w:t>2. https://urait.ru/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w:t>
      </w:r>
      <w:r w:rsidRPr="00CB23C8">
        <w:rPr>
          <w:rFonts w:eastAsia="Calibri"/>
          <w:sz w:val="28"/>
          <w:szCs w:val="28"/>
          <w:highlight w:val="yellow"/>
          <w:lang w:eastAsia="en-US"/>
        </w:rPr>
        <w:t xml:space="preserve"> электронная библиотечная система «</w:t>
      </w:r>
      <w:proofErr w:type="spellStart"/>
      <w:r w:rsidRPr="00CB23C8">
        <w:rPr>
          <w:rFonts w:eastAsia="Calibri"/>
          <w:sz w:val="28"/>
          <w:szCs w:val="28"/>
          <w:highlight w:val="yellow"/>
          <w:lang w:eastAsia="en-US"/>
        </w:rPr>
        <w:t>Юрайт</w:t>
      </w:r>
      <w:proofErr w:type="spellEnd"/>
      <w:r w:rsidRPr="00CB23C8">
        <w:rPr>
          <w:rFonts w:eastAsia="Calibri"/>
          <w:sz w:val="28"/>
          <w:szCs w:val="28"/>
          <w:highlight w:val="yellow"/>
          <w:lang w:eastAsia="en-US"/>
        </w:rPr>
        <w:t xml:space="preserve">», доступ в </w:t>
      </w:r>
      <w:proofErr w:type="spellStart"/>
      <w:r w:rsidRPr="00CB23C8">
        <w:rPr>
          <w:rFonts w:eastAsia="Calibri"/>
          <w:sz w:val="28"/>
          <w:szCs w:val="28"/>
          <w:highlight w:val="yellow"/>
          <w:lang w:eastAsia="en-US"/>
        </w:rPr>
        <w:t>on-line</w:t>
      </w:r>
      <w:proofErr w:type="spellEnd"/>
      <w:r w:rsidRPr="00CB23C8">
        <w:rPr>
          <w:rFonts w:eastAsia="Calibri"/>
          <w:sz w:val="28"/>
          <w:szCs w:val="28"/>
          <w:highlight w:val="yellow"/>
          <w:lang w:eastAsia="en-US"/>
        </w:rPr>
        <w:t xml:space="preserve"> режим к большому числу наименований монографий, учебников, справочников, научных журналов, диссертаций и научных статей в различных областях знаний. Фонд ЭБС постоянно пополняется электронными версиями изданий российских издательств, а также произведениями отдельных авторов. Фонд электронной библиотеки составляет более </w:t>
      </w:r>
      <w:r w:rsidRPr="00CB23C8">
        <w:rPr>
          <w:rFonts w:eastAsia="Calibri"/>
          <w:bCs/>
          <w:sz w:val="28"/>
          <w:szCs w:val="28"/>
          <w:highlight w:val="yellow"/>
          <w:lang w:eastAsia="en-US"/>
        </w:rPr>
        <w:t>6000</w:t>
      </w:r>
      <w:r w:rsidRPr="00CB23C8">
        <w:rPr>
          <w:rFonts w:eastAsia="Calibri"/>
          <w:sz w:val="28"/>
          <w:szCs w:val="28"/>
          <w:highlight w:val="yellow"/>
          <w:lang w:eastAsia="en-US"/>
        </w:rPr>
        <w:t xml:space="preserve"> учебников и учебных пособий.</w:t>
      </w:r>
    </w:p>
    <w:p w14:paraId="63A2893F"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3. </w:t>
      </w:r>
      <w:r w:rsidRPr="00CB23C8">
        <w:rPr>
          <w:rFonts w:eastAsia="Calibri"/>
          <w:bCs/>
          <w:sz w:val="28"/>
          <w:szCs w:val="28"/>
          <w:highlight w:val="yellow"/>
          <w:lang w:eastAsia="en-US"/>
        </w:rPr>
        <w:t>www.e-xecutive.ru</w:t>
      </w:r>
      <w:r w:rsidRPr="00CB23C8">
        <w:rPr>
          <w:rFonts w:eastAsia="Calibri"/>
          <w:sz w:val="28"/>
          <w:szCs w:val="28"/>
          <w:highlight w:val="yellow"/>
          <w:lang w:eastAsia="en-US"/>
        </w:rPr>
        <w:t xml:space="preserve"> – обучающееся сообщество менеджеров. К участию в проекте привлечены лучшие отечественные и зарубежные компании и организации, признанные во всем мире эксперты, аналитики и консультанты. Информационные ресурсы сайта представляют стратегическую информацию для менеджеров-профессионалов.</w:t>
      </w:r>
    </w:p>
    <w:p w14:paraId="6D782767"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4. </w:t>
      </w:r>
      <w:r w:rsidRPr="00CB23C8">
        <w:rPr>
          <w:rFonts w:eastAsia="Calibri"/>
          <w:bCs/>
          <w:sz w:val="28"/>
          <w:szCs w:val="28"/>
          <w:highlight w:val="yellow"/>
          <w:lang w:eastAsia="en-US"/>
        </w:rPr>
        <w:t>http://www.aup.ru</w:t>
      </w:r>
      <w:r w:rsidRPr="00CB23C8">
        <w:rPr>
          <w:rFonts w:eastAsia="Calibri"/>
          <w:b/>
          <w:sz w:val="28"/>
          <w:szCs w:val="28"/>
          <w:highlight w:val="yellow"/>
          <w:lang w:eastAsia="en-US"/>
        </w:rPr>
        <w:t xml:space="preserve"> </w:t>
      </w:r>
      <w:r w:rsidRPr="00CB23C8">
        <w:rPr>
          <w:rFonts w:eastAsia="Calibri"/>
          <w:bCs/>
          <w:sz w:val="28"/>
          <w:szCs w:val="28"/>
          <w:highlight w:val="yellow"/>
          <w:lang w:eastAsia="en-US"/>
        </w:rPr>
        <w:t>– б</w:t>
      </w:r>
      <w:r w:rsidRPr="00CB23C8">
        <w:rPr>
          <w:rFonts w:eastAsia="Calibri"/>
          <w:sz w:val="28"/>
          <w:szCs w:val="28"/>
          <w:highlight w:val="yellow"/>
          <w:lang w:eastAsia="en-US"/>
        </w:rPr>
        <w:t>изнес-портал предназначен для руководителей, менеджеров, маркетологов, финансистов и экономистов предприятий. Основой портала является электронная библиотека деловой литературы и документов, а также бизнес-форум по различным аспектам теории и практики организации, планирования и управления деятельностью предприятий.</w:t>
      </w:r>
    </w:p>
    <w:p w14:paraId="358C7B60" w14:textId="77777777" w:rsidR="00745F23" w:rsidRPr="00CB23C8" w:rsidRDefault="00745F23" w:rsidP="00CB23C8">
      <w:pPr>
        <w:widowControl/>
        <w:tabs>
          <w:tab w:val="left" w:pos="648"/>
          <w:tab w:val="left" w:pos="851"/>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5. </w:t>
      </w:r>
      <w:r w:rsidRPr="00CB23C8">
        <w:rPr>
          <w:rFonts w:eastAsia="Calibri"/>
          <w:bCs/>
          <w:sz w:val="28"/>
          <w:szCs w:val="28"/>
          <w:highlight w:val="yellow"/>
          <w:lang w:eastAsia="en-US"/>
        </w:rPr>
        <w:t>http://ecsocman.</w:t>
      </w:r>
      <w:proofErr w:type="spellStart"/>
      <w:r w:rsidRPr="00CB23C8">
        <w:rPr>
          <w:rFonts w:eastAsia="Calibri"/>
          <w:bCs/>
          <w:sz w:val="28"/>
          <w:szCs w:val="28"/>
          <w:highlight w:val="yellow"/>
          <w:lang w:val="en-US" w:eastAsia="en-US"/>
        </w:rPr>
        <w:t>hse</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eastAsia="en-US"/>
        </w:rPr>
        <w:t>ru</w:t>
      </w:r>
      <w:proofErr w:type="spellEnd"/>
      <w:r w:rsidRPr="00CB23C8">
        <w:rPr>
          <w:rFonts w:eastAsia="Calibri"/>
          <w:sz w:val="28"/>
          <w:szCs w:val="28"/>
          <w:highlight w:val="yellow"/>
          <w:lang w:eastAsia="en-US"/>
        </w:rPr>
        <w:t xml:space="preserve"> – Федеральный образовательный портал «Экономика. Социология. Менеджмент» – это система тематических профессиональных сайтов, выполненных по сходному замыслу и работающих в единых стандартах обмена информацией.</w:t>
      </w:r>
    </w:p>
    <w:p w14:paraId="6965ED83" w14:textId="77777777" w:rsidR="00745F23" w:rsidRPr="00CB23C8" w:rsidRDefault="00745F23" w:rsidP="00CB23C8">
      <w:pPr>
        <w:widowControl/>
        <w:tabs>
          <w:tab w:val="left" w:pos="648"/>
          <w:tab w:val="left" w:pos="851"/>
          <w:tab w:val="left" w:pos="7128"/>
        </w:tabs>
        <w:ind w:firstLine="709"/>
        <w:rPr>
          <w:rFonts w:eastAsia="Calibri"/>
          <w:bCs/>
          <w:sz w:val="28"/>
          <w:szCs w:val="28"/>
          <w:highlight w:val="yellow"/>
          <w:lang w:eastAsia="en-US"/>
        </w:rPr>
      </w:pPr>
      <w:r w:rsidRPr="00CB23C8">
        <w:rPr>
          <w:rFonts w:eastAsia="Calibri"/>
          <w:sz w:val="28"/>
          <w:szCs w:val="28"/>
          <w:highlight w:val="yellow"/>
          <w:lang w:eastAsia="en-US"/>
        </w:rPr>
        <w:t xml:space="preserve">6. </w:t>
      </w:r>
      <w:r w:rsidRPr="00CB23C8">
        <w:rPr>
          <w:rFonts w:eastAsia="Calibri"/>
          <w:bCs/>
          <w:sz w:val="28"/>
          <w:szCs w:val="28"/>
          <w:highlight w:val="yellow"/>
          <w:lang w:eastAsia="en-US"/>
        </w:rPr>
        <w:t>http://window.edu.ru –</w:t>
      </w:r>
      <w:r w:rsidRPr="00CB23C8">
        <w:rPr>
          <w:rFonts w:eastAsia="Calibri"/>
          <w:sz w:val="28"/>
          <w:szCs w:val="28"/>
          <w:highlight w:val="yellow"/>
          <w:lang w:eastAsia="en-US"/>
        </w:rPr>
        <w:t xml:space="preserve"> бесплатная электронная библиотека «Единое окно доступа к образовательным ресурсам» объединяет в единое информационное пространство электронные ресурсы свободного доступа для всех уровней образования в России. В разделе «Библиотека» представлено более 28 000 учебно-методических материалов.</w:t>
      </w:r>
    </w:p>
    <w:p w14:paraId="06559A0D" w14:textId="77777777" w:rsidR="00745F23" w:rsidRPr="00CB23C8" w:rsidRDefault="00745F23" w:rsidP="00CB23C8">
      <w:pPr>
        <w:widowControl/>
        <w:tabs>
          <w:tab w:val="left" w:pos="648"/>
          <w:tab w:val="left" w:pos="7128"/>
        </w:tabs>
        <w:ind w:firstLine="709"/>
        <w:rPr>
          <w:rFonts w:eastAsia="Calibri"/>
          <w:sz w:val="28"/>
          <w:szCs w:val="28"/>
          <w:highlight w:val="yellow"/>
          <w:shd w:val="clear" w:color="auto" w:fill="FFFFFF"/>
          <w:lang w:eastAsia="en-US"/>
        </w:rPr>
      </w:pPr>
      <w:r w:rsidRPr="00CB23C8">
        <w:rPr>
          <w:rFonts w:eastAsia="Calibri"/>
          <w:sz w:val="28"/>
          <w:szCs w:val="28"/>
          <w:highlight w:val="yellow"/>
          <w:lang w:eastAsia="en-US"/>
        </w:rPr>
        <w:t xml:space="preserve">7. </w:t>
      </w:r>
      <w:r w:rsidRPr="00CB23C8">
        <w:rPr>
          <w:rFonts w:eastAsia="Calibri"/>
          <w:bCs/>
          <w:sz w:val="28"/>
          <w:szCs w:val="28"/>
          <w:highlight w:val="yellow"/>
          <w:shd w:val="clear" w:color="auto" w:fill="FFFFFF"/>
          <w:lang w:eastAsia="en-US"/>
        </w:rPr>
        <w:t>http://www.mevriz.ru/</w:t>
      </w:r>
      <w:r w:rsidRPr="00CB23C8">
        <w:rPr>
          <w:rFonts w:eastAsia="Calibri"/>
          <w:sz w:val="28"/>
          <w:szCs w:val="28"/>
          <w:highlight w:val="yellow"/>
          <w:shd w:val="clear" w:color="auto" w:fill="FFFFFF"/>
          <w:lang w:eastAsia="en-US"/>
        </w:rPr>
        <w:t xml:space="preserve"> – журнал «Менеджмент в России и за рубежом». Содержит материалы по теории, организации и экономике менеджмента, управлению персоналом, финансовому и отраслевому менеджменту, управлению международным бизнесом, управленческому консалтингу, новым технологиям менеджмента.</w:t>
      </w:r>
    </w:p>
    <w:p w14:paraId="1D03A7F0"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shd w:val="clear" w:color="auto" w:fill="FFFFFF"/>
          <w:lang w:eastAsia="en-US"/>
        </w:rPr>
        <w:t xml:space="preserve">8. </w:t>
      </w:r>
      <w:r w:rsidRPr="00CB23C8">
        <w:rPr>
          <w:rFonts w:eastAsia="Calibri"/>
          <w:bCs/>
          <w:sz w:val="28"/>
          <w:szCs w:val="28"/>
          <w:highlight w:val="yellow"/>
          <w:lang w:eastAsia="en-US"/>
        </w:rPr>
        <w:t>http://www.reputationinstitute.com/</w:t>
      </w:r>
      <w:r w:rsidRPr="00CB23C8">
        <w:rPr>
          <w:rFonts w:eastAsia="Calibri"/>
          <w:sz w:val="28"/>
          <w:szCs w:val="28"/>
          <w:highlight w:val="yellow"/>
          <w:lang w:eastAsia="en-US"/>
        </w:rPr>
        <w:t xml:space="preserve"> – Институт изучения репутации (</w:t>
      </w:r>
      <w:proofErr w:type="spellStart"/>
      <w:r w:rsidRPr="00CB23C8">
        <w:rPr>
          <w:rFonts w:eastAsia="Calibri"/>
          <w:sz w:val="28"/>
          <w:szCs w:val="28"/>
          <w:highlight w:val="yellow"/>
          <w:lang w:eastAsia="en-US"/>
        </w:rPr>
        <w:t>ReputationInstitute</w:t>
      </w:r>
      <w:proofErr w:type="spellEnd"/>
      <w:r w:rsidRPr="00CB23C8">
        <w:rPr>
          <w:rFonts w:eastAsia="Calibri"/>
          <w:sz w:val="28"/>
          <w:szCs w:val="28"/>
          <w:highlight w:val="yellow"/>
          <w:lang w:eastAsia="en-US"/>
        </w:rPr>
        <w:t>), США.</w:t>
      </w:r>
    </w:p>
    <w:p w14:paraId="304E530B" w14:textId="77777777" w:rsidR="00745F23" w:rsidRPr="00CB23C8" w:rsidRDefault="00745F23" w:rsidP="00CB23C8">
      <w:pPr>
        <w:widowControl/>
        <w:tabs>
          <w:tab w:val="left" w:pos="648"/>
          <w:tab w:val="left" w:pos="7128"/>
        </w:tabs>
        <w:ind w:firstLine="709"/>
        <w:rPr>
          <w:rFonts w:eastAsia="Calibri"/>
          <w:sz w:val="28"/>
          <w:szCs w:val="28"/>
          <w:highlight w:val="yellow"/>
          <w:lang w:eastAsia="en-US"/>
        </w:rPr>
      </w:pPr>
      <w:r w:rsidRPr="00CB23C8">
        <w:rPr>
          <w:rFonts w:eastAsia="Calibri"/>
          <w:sz w:val="28"/>
          <w:szCs w:val="28"/>
          <w:highlight w:val="yellow"/>
          <w:lang w:eastAsia="en-US"/>
        </w:rPr>
        <w:t xml:space="preserve">9. </w:t>
      </w:r>
      <w:r w:rsidRPr="00CB23C8">
        <w:rPr>
          <w:rFonts w:eastAsia="Calibri"/>
          <w:bCs/>
          <w:sz w:val="28"/>
          <w:szCs w:val="28"/>
          <w:highlight w:val="yellow"/>
          <w:lang w:eastAsia="en-US"/>
        </w:rPr>
        <w:t>http://www.rjm.ru/</w:t>
      </w:r>
      <w:r w:rsidRPr="00CB23C8">
        <w:rPr>
          <w:rFonts w:eastAsia="Calibri"/>
          <w:sz w:val="28"/>
          <w:szCs w:val="28"/>
          <w:highlight w:val="yellow"/>
          <w:lang w:eastAsia="en-US"/>
        </w:rPr>
        <w:t xml:space="preserve"> – научный журнал в области управления «Российский журнал менеджмента».</w:t>
      </w:r>
    </w:p>
    <w:p w14:paraId="47D490F5" w14:textId="77777777" w:rsidR="00745F23" w:rsidRPr="00CB23C8" w:rsidRDefault="00745F23" w:rsidP="00CB23C8">
      <w:pPr>
        <w:widowControl/>
        <w:ind w:firstLine="709"/>
        <w:rPr>
          <w:rFonts w:eastAsia="Calibri"/>
          <w:sz w:val="28"/>
          <w:szCs w:val="28"/>
          <w:highlight w:val="yellow"/>
          <w:lang w:eastAsia="en-US"/>
        </w:rPr>
      </w:pPr>
      <w:r w:rsidRPr="00CB23C8">
        <w:rPr>
          <w:rFonts w:eastAsia="Calibri"/>
          <w:sz w:val="28"/>
          <w:szCs w:val="28"/>
          <w:highlight w:val="yellow"/>
          <w:lang w:eastAsia="en-US"/>
        </w:rPr>
        <w:t xml:space="preserve">10. </w:t>
      </w:r>
      <w:r w:rsidRPr="00CB23C8">
        <w:rPr>
          <w:rFonts w:eastAsia="Calibri"/>
          <w:bCs/>
          <w:sz w:val="28"/>
          <w:szCs w:val="28"/>
          <w:highlight w:val="yellow"/>
          <w:lang w:eastAsia="en-US"/>
        </w:rPr>
        <w:t>http://www.garant.ru/</w:t>
      </w:r>
      <w:r w:rsidRPr="00CB23C8">
        <w:rPr>
          <w:rFonts w:eastAsia="Calibri"/>
          <w:sz w:val="28"/>
          <w:szCs w:val="28"/>
          <w:highlight w:val="yellow"/>
          <w:lang w:eastAsia="en-US"/>
        </w:rPr>
        <w:t xml:space="preserve"> – Справочная правовая система «Гарант».</w:t>
      </w:r>
    </w:p>
    <w:p w14:paraId="40C9D72D" w14:textId="77777777" w:rsidR="00745F23" w:rsidRPr="00CB23C8" w:rsidRDefault="00745F23" w:rsidP="00CB23C8">
      <w:pPr>
        <w:widowControl/>
        <w:shd w:val="clear" w:color="auto" w:fill="FFFFFF"/>
        <w:ind w:firstLine="709"/>
        <w:rPr>
          <w:rFonts w:eastAsia="Calibri"/>
          <w:bCs/>
          <w:snapToGrid w:val="0"/>
          <w:sz w:val="28"/>
          <w:szCs w:val="28"/>
          <w:highlight w:val="yellow"/>
          <w:lang w:eastAsia="en-US"/>
        </w:rPr>
      </w:pPr>
      <w:r w:rsidRPr="00CB23C8">
        <w:rPr>
          <w:rFonts w:eastAsia="Calibri"/>
          <w:sz w:val="28"/>
          <w:szCs w:val="28"/>
          <w:highlight w:val="yellow"/>
          <w:lang w:eastAsia="en-US"/>
        </w:rPr>
        <w:t xml:space="preserve">11. </w:t>
      </w:r>
      <w:r w:rsidRPr="00CB23C8">
        <w:rPr>
          <w:rFonts w:eastAsia="Calibri"/>
          <w:color w:val="333333"/>
          <w:sz w:val="28"/>
          <w:szCs w:val="28"/>
          <w:highlight w:val="yellow"/>
          <w:lang w:eastAsia="en-US"/>
        </w:rPr>
        <w:t xml:space="preserve">Подборка публикаций по экономике и финансам (статьи, рефераты, конспекты, переводы, тексты книг) </w:t>
      </w:r>
      <w:r w:rsidRPr="00CB23C8">
        <w:rPr>
          <w:rFonts w:eastAsia="Calibri"/>
          <w:sz w:val="28"/>
          <w:szCs w:val="28"/>
          <w:highlight w:val="yellow"/>
          <w:lang w:eastAsia="en-US"/>
        </w:rPr>
        <w:t xml:space="preserve">– </w:t>
      </w:r>
      <w:r w:rsidRPr="00CB23C8">
        <w:rPr>
          <w:rFonts w:eastAsia="Calibri"/>
          <w:bCs/>
          <w:sz w:val="28"/>
          <w:szCs w:val="28"/>
          <w:highlight w:val="yellow"/>
          <w:lang w:eastAsia="en-US"/>
        </w:rPr>
        <w:t>http://www.finansy.ru.</w:t>
      </w:r>
    </w:p>
    <w:p w14:paraId="1A50C0D4" w14:textId="77777777" w:rsidR="00745F23" w:rsidRPr="00CB23C8" w:rsidRDefault="00745F23" w:rsidP="00CB23C8">
      <w:pPr>
        <w:widowControl/>
        <w:tabs>
          <w:tab w:val="left" w:pos="709"/>
        </w:tabs>
        <w:ind w:firstLine="709"/>
        <w:rPr>
          <w:rFonts w:eastAsia="Calibri"/>
          <w:bCs/>
          <w:sz w:val="28"/>
          <w:szCs w:val="28"/>
          <w:highlight w:val="yellow"/>
          <w:lang w:eastAsia="en-US"/>
        </w:rPr>
      </w:pPr>
      <w:r w:rsidRPr="00CB23C8">
        <w:rPr>
          <w:rFonts w:eastAsia="Calibri"/>
          <w:sz w:val="28"/>
          <w:szCs w:val="28"/>
          <w:highlight w:val="yellow"/>
          <w:lang w:eastAsia="en-US"/>
        </w:rPr>
        <w:t xml:space="preserve">12. Официальный сайт Банка России (аналитические материалы) – </w:t>
      </w:r>
      <w:r w:rsidRPr="00CB23C8">
        <w:rPr>
          <w:rFonts w:eastAsia="Calibri"/>
          <w:bCs/>
          <w:sz w:val="28"/>
          <w:szCs w:val="28"/>
          <w:highlight w:val="yellow"/>
          <w:lang w:eastAsia="en-US"/>
        </w:rPr>
        <w:t>http://www.cbr.ru.</w:t>
      </w:r>
    </w:p>
    <w:p w14:paraId="27023293" w14:textId="77777777" w:rsidR="00745F23" w:rsidRPr="00745F23" w:rsidRDefault="00745F23" w:rsidP="00CB23C8">
      <w:pPr>
        <w:widowControl/>
        <w:ind w:firstLine="709"/>
        <w:rPr>
          <w:rFonts w:eastAsia="Calibri"/>
          <w:bCs/>
          <w:sz w:val="28"/>
          <w:szCs w:val="28"/>
          <w:lang w:eastAsia="en-US"/>
        </w:rPr>
      </w:pPr>
      <w:r w:rsidRPr="00CB23C8">
        <w:rPr>
          <w:rFonts w:eastAsia="Calibri"/>
          <w:sz w:val="28"/>
          <w:szCs w:val="28"/>
          <w:highlight w:val="yellow"/>
          <w:lang w:eastAsia="en-US"/>
        </w:rPr>
        <w:t xml:space="preserve">13. Официальный сайт Федеральной службы государственной статистики Российской Федерации. – </w:t>
      </w:r>
      <w:r w:rsidRPr="00CB23C8">
        <w:rPr>
          <w:rFonts w:eastAsia="Calibri"/>
          <w:bCs/>
          <w:sz w:val="28"/>
          <w:szCs w:val="28"/>
          <w:highlight w:val="yellow"/>
          <w:lang w:val="en-US" w:eastAsia="en-US"/>
        </w:rPr>
        <w:t>http</w:t>
      </w:r>
      <w:r w:rsidRPr="00CB23C8">
        <w:rPr>
          <w:rFonts w:eastAsia="Calibri"/>
          <w:bCs/>
          <w:sz w:val="28"/>
          <w:szCs w:val="28"/>
          <w:highlight w:val="yellow"/>
          <w:lang w:eastAsia="en-US"/>
        </w:rPr>
        <w:t xml:space="preserve">:// </w:t>
      </w:r>
      <w:proofErr w:type="spellStart"/>
      <w:r w:rsidRPr="00CB23C8">
        <w:rPr>
          <w:rFonts w:eastAsia="Calibri"/>
          <w:bCs/>
          <w:sz w:val="28"/>
          <w:szCs w:val="28"/>
          <w:highlight w:val="yellow"/>
          <w:lang w:eastAsia="en-US"/>
        </w:rPr>
        <w:t>www</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val="en-US" w:eastAsia="en-US"/>
        </w:rPr>
        <w:t>gks</w:t>
      </w:r>
      <w:proofErr w:type="spellEnd"/>
      <w:r w:rsidRPr="00CB23C8">
        <w:rPr>
          <w:rFonts w:eastAsia="Calibri"/>
          <w:bCs/>
          <w:sz w:val="28"/>
          <w:szCs w:val="28"/>
          <w:highlight w:val="yellow"/>
          <w:lang w:eastAsia="en-US"/>
        </w:rPr>
        <w:t>.</w:t>
      </w:r>
      <w:proofErr w:type="spellStart"/>
      <w:r w:rsidRPr="00CB23C8">
        <w:rPr>
          <w:rFonts w:eastAsia="Calibri"/>
          <w:bCs/>
          <w:sz w:val="28"/>
          <w:szCs w:val="28"/>
          <w:highlight w:val="yellow"/>
          <w:lang w:eastAsia="en-US"/>
        </w:rPr>
        <w:t>ru</w:t>
      </w:r>
      <w:proofErr w:type="spellEnd"/>
      <w:r w:rsidRPr="00CB23C8">
        <w:rPr>
          <w:rFonts w:eastAsia="Calibri"/>
          <w:bCs/>
          <w:sz w:val="28"/>
          <w:szCs w:val="28"/>
          <w:highlight w:val="yellow"/>
          <w:lang w:eastAsia="en-US"/>
        </w:rPr>
        <w:t>.</w:t>
      </w:r>
    </w:p>
    <w:p w14:paraId="1A5AF5AA" w14:textId="77777777" w:rsidR="00A14F9F" w:rsidRDefault="00A14F9F" w:rsidP="00CB23C8">
      <w:pPr>
        <w:widowControl/>
        <w:tabs>
          <w:tab w:val="right" w:leader="dot" w:pos="9923"/>
        </w:tabs>
        <w:suppressAutoHyphens/>
        <w:ind w:firstLine="0"/>
        <w:rPr>
          <w:rFonts w:eastAsia="Calibri"/>
          <w:sz w:val="28"/>
          <w:szCs w:val="28"/>
          <w:lang w:eastAsia="en-US"/>
        </w:rPr>
      </w:pPr>
    </w:p>
    <w:p w14:paraId="2E8F4071" w14:textId="77777777" w:rsidR="00745F23" w:rsidRDefault="00745F23" w:rsidP="009E1091">
      <w:pPr>
        <w:pStyle w:val="11"/>
        <w:rPr>
          <w:rFonts w:eastAsia="Calibri"/>
          <w:lang w:eastAsia="en-US"/>
        </w:rPr>
      </w:pPr>
      <w:bookmarkStart w:id="15" w:name="_Toc166171346"/>
      <w:r w:rsidRPr="00745F23">
        <w:rPr>
          <w:rFonts w:eastAsia="Calibri"/>
          <w:lang w:eastAsia="en-US"/>
        </w:rPr>
        <w:t xml:space="preserve">9. Перечень информационных технологий, используемых при </w:t>
      </w:r>
      <w:r w:rsidRPr="00745F23">
        <w:rPr>
          <w:rFonts w:eastAsia="Calibri"/>
          <w:lang w:eastAsia="en-US"/>
        </w:rPr>
        <w:lastRenderedPageBreak/>
        <w:t>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15"/>
    </w:p>
    <w:p w14:paraId="48A8060B" w14:textId="77777777" w:rsidR="00A14F9F" w:rsidRPr="00745F23" w:rsidRDefault="00A14F9F" w:rsidP="00CB23C8">
      <w:pPr>
        <w:widowControl/>
        <w:tabs>
          <w:tab w:val="right" w:leader="dot" w:pos="9923"/>
        </w:tabs>
        <w:suppressAutoHyphens/>
        <w:ind w:firstLine="0"/>
        <w:rPr>
          <w:rFonts w:eastAsia="Calibri"/>
          <w:b/>
          <w:sz w:val="28"/>
          <w:szCs w:val="28"/>
          <w:lang w:eastAsia="en-US"/>
        </w:rPr>
      </w:pPr>
    </w:p>
    <w:p w14:paraId="70FCA969" w14:textId="77777777" w:rsidR="00745F23" w:rsidRPr="00745F23" w:rsidRDefault="00745F23" w:rsidP="00CB23C8">
      <w:pPr>
        <w:widowControl/>
        <w:shd w:val="clear" w:color="auto" w:fill="FFFFFF"/>
        <w:ind w:firstLine="709"/>
        <w:rPr>
          <w:rFonts w:eastAsia="Calibri"/>
          <w:sz w:val="28"/>
          <w:szCs w:val="28"/>
          <w:lang w:eastAsia="en-US"/>
        </w:rPr>
      </w:pPr>
      <w:bookmarkStart w:id="16" w:name="_Hlk57898681"/>
      <w:r w:rsidRPr="00745F23">
        <w:rPr>
          <w:rFonts w:eastAsia="Calibri"/>
          <w:sz w:val="28"/>
          <w:szCs w:val="28"/>
          <w:lang w:eastAsia="en-US"/>
        </w:rPr>
        <w:t>Информационные технологии охватывают все ресурсы, необходимые для управления информацией, особенно компьютеры, программное обеспечение и сети, необходимые для создания, хранения, управления, передачи и поиска информации. Информационные технологии, используемые в учебном процессе: компьютерные сети, терминалы (компьютер, сотовые телефоны, телевизор), услуги (электронная почта, поисковые системы).</w:t>
      </w:r>
    </w:p>
    <w:p w14:paraId="27FC240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Реализация учебной дисциплины требует наличия компьютерного класса со следующим обеспечением:</w:t>
      </w:r>
    </w:p>
    <w:p w14:paraId="0EFFA06D"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из расчёта 1 помещение на 1 (одну) группу обучаемых и 1 (один) преподаватель предоставляется помещение с рабочими местами, с компьютерами (Автоматизированные Рабочие Места, АРМ), объединёнными в локальную сеть (ЛВС);</w:t>
      </w:r>
    </w:p>
    <w:p w14:paraId="7FBA34AF"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преподавателю предоставляется учётная запись с правами локального и сетевого администратора на всех АРМ;</w:t>
      </w:r>
    </w:p>
    <w:p w14:paraId="25841B88"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характеристики АРМ: ОС не ниже Windows XP SP3, IE 6.0; аппаратное обеспечение: не ниже </w:t>
      </w:r>
      <w:proofErr w:type="spellStart"/>
      <w:r w:rsidRPr="00745F23">
        <w:rPr>
          <w:rFonts w:eastAsia="Calibri"/>
          <w:sz w:val="28"/>
          <w:szCs w:val="28"/>
          <w:lang w:eastAsia="en-US"/>
        </w:rPr>
        <w:t>IntelPentium</w:t>
      </w:r>
      <w:proofErr w:type="spellEnd"/>
      <w:r w:rsidRPr="00745F23">
        <w:rPr>
          <w:rFonts w:eastAsia="Calibri"/>
          <w:sz w:val="28"/>
          <w:szCs w:val="28"/>
          <w:lang w:eastAsia="en-US"/>
        </w:rPr>
        <w:t xml:space="preserve"> III 1000 МГц, 512 Мб RAM, 80 Гб HDD, SVGA (1024x768x32), 100 Мбит </w:t>
      </w:r>
      <w:proofErr w:type="spellStart"/>
      <w:r w:rsidRPr="00745F23">
        <w:rPr>
          <w:rFonts w:eastAsia="Calibri"/>
          <w:sz w:val="28"/>
          <w:szCs w:val="28"/>
          <w:lang w:eastAsia="en-US"/>
        </w:rPr>
        <w:t>EthernetAdapter</w:t>
      </w:r>
      <w:proofErr w:type="spellEnd"/>
      <w:r w:rsidRPr="00745F23">
        <w:rPr>
          <w:rFonts w:eastAsia="Calibri"/>
          <w:sz w:val="28"/>
          <w:szCs w:val="28"/>
          <w:lang w:eastAsia="en-US"/>
        </w:rPr>
        <w:t>;</w:t>
      </w:r>
    </w:p>
    <w:p w14:paraId="5820F0EB"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характеристики сети: 100 Мбит </w:t>
      </w:r>
      <w:proofErr w:type="spellStart"/>
      <w:r w:rsidRPr="00745F23">
        <w:rPr>
          <w:rFonts w:eastAsia="Calibri"/>
          <w:sz w:val="28"/>
          <w:szCs w:val="28"/>
          <w:lang w:eastAsia="en-US"/>
        </w:rPr>
        <w:t>FastEthernet</w:t>
      </w:r>
      <w:proofErr w:type="spellEnd"/>
      <w:r w:rsidRPr="00745F23">
        <w:rPr>
          <w:rFonts w:eastAsia="Calibri"/>
          <w:sz w:val="28"/>
          <w:szCs w:val="28"/>
          <w:lang w:eastAsia="en-US"/>
        </w:rPr>
        <w:t>, наличие доступа в Интернет;</w:t>
      </w:r>
    </w:p>
    <w:p w14:paraId="02C75046"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проектор с возможностью подключение к разъему D-Sub и, желательно, DVI или возможность подключения </w:t>
      </w:r>
      <w:r w:rsidRPr="00745F23">
        <w:rPr>
          <w:rFonts w:eastAsia="Calibri"/>
          <w:sz w:val="28"/>
          <w:szCs w:val="28"/>
          <w:lang w:val="en-US" w:eastAsia="en-US"/>
        </w:rPr>
        <w:t>Flash</w:t>
      </w:r>
      <w:r w:rsidRPr="00745F23">
        <w:rPr>
          <w:rFonts w:eastAsia="Calibri"/>
          <w:sz w:val="28"/>
          <w:szCs w:val="28"/>
          <w:lang w:eastAsia="en-US"/>
        </w:rPr>
        <w:t>-накопителя;</w:t>
      </w:r>
    </w:p>
    <w:p w14:paraId="335F4C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проекционный экран с белым проекционным полотном без крупных физических дефектов;</w:t>
      </w:r>
    </w:p>
    <w:p w14:paraId="69FEC24C" w14:textId="77777777" w:rsidR="00745F23" w:rsidRPr="00745F23" w:rsidRDefault="00745F23" w:rsidP="00CB23C8">
      <w:pPr>
        <w:widowControl/>
        <w:tabs>
          <w:tab w:val="left" w:pos="1080"/>
        </w:tabs>
        <w:ind w:firstLine="709"/>
        <w:rPr>
          <w:rFonts w:eastAsia="Calibri"/>
          <w:sz w:val="28"/>
          <w:szCs w:val="28"/>
          <w:lang w:eastAsia="en-US"/>
        </w:rPr>
      </w:pPr>
      <w:r w:rsidRPr="00745F23">
        <w:rPr>
          <w:rFonts w:eastAsia="Calibri"/>
          <w:sz w:val="28"/>
          <w:szCs w:val="28"/>
          <w:lang w:eastAsia="en-US"/>
        </w:rPr>
        <w:t xml:space="preserve">- ЛВС должна иметь высокоскоростное подключение к сети </w:t>
      </w:r>
      <w:r w:rsidRPr="00745F23">
        <w:rPr>
          <w:rFonts w:eastAsia="Calibri"/>
          <w:sz w:val="28"/>
          <w:szCs w:val="28"/>
          <w:lang w:val="en-US" w:eastAsia="en-US"/>
        </w:rPr>
        <w:t>Internet</w:t>
      </w:r>
      <w:r w:rsidRPr="00745F23">
        <w:rPr>
          <w:rFonts w:eastAsia="Calibri"/>
          <w:sz w:val="28"/>
          <w:szCs w:val="28"/>
          <w:lang w:eastAsia="en-US"/>
        </w:rPr>
        <w:t>.</w:t>
      </w:r>
    </w:p>
    <w:bookmarkEnd w:id="16"/>
    <w:p w14:paraId="6D70C169" w14:textId="77777777" w:rsidR="00A14F9F" w:rsidRDefault="00A14F9F" w:rsidP="00CB23C8">
      <w:pPr>
        <w:widowControl/>
        <w:tabs>
          <w:tab w:val="right" w:leader="dot" w:pos="9923"/>
        </w:tabs>
        <w:suppressAutoHyphens/>
        <w:ind w:firstLine="0"/>
        <w:rPr>
          <w:rFonts w:eastAsia="Calibri"/>
          <w:b/>
          <w:sz w:val="28"/>
          <w:szCs w:val="28"/>
          <w:lang w:eastAsia="en-US"/>
        </w:rPr>
      </w:pPr>
    </w:p>
    <w:p w14:paraId="19B8D740" w14:textId="77777777" w:rsidR="00745F23" w:rsidRDefault="00745F23" w:rsidP="009E1091">
      <w:pPr>
        <w:pStyle w:val="11"/>
        <w:rPr>
          <w:rFonts w:eastAsia="Calibri"/>
          <w:lang w:eastAsia="en-US"/>
        </w:rPr>
      </w:pPr>
      <w:bookmarkStart w:id="17" w:name="_Toc166171347"/>
      <w:r w:rsidRPr="00745F23">
        <w:rPr>
          <w:rFonts w:eastAsia="Calibri"/>
          <w:lang w:eastAsia="en-US"/>
        </w:rPr>
        <w:t>10. Описание материально-технической базы, необходимой для осуществления образовательного процесса по дисциплине (модулю)</w:t>
      </w:r>
      <w:bookmarkEnd w:id="17"/>
    </w:p>
    <w:p w14:paraId="632680B3" w14:textId="77777777" w:rsidR="00A14F9F" w:rsidRPr="00745F23" w:rsidRDefault="00A14F9F" w:rsidP="00CB23C8">
      <w:pPr>
        <w:widowControl/>
        <w:tabs>
          <w:tab w:val="right" w:leader="dot" w:pos="9923"/>
        </w:tabs>
        <w:suppressAutoHyphens/>
        <w:ind w:firstLine="709"/>
        <w:rPr>
          <w:rFonts w:eastAsia="Calibri"/>
          <w:b/>
          <w:sz w:val="28"/>
          <w:szCs w:val="28"/>
          <w:lang w:eastAsia="en-US"/>
        </w:rPr>
      </w:pPr>
    </w:p>
    <w:p w14:paraId="572433AF"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Лекционные аудитории, аудитории для проведения практических занятий, оснащенные средствами для мультимедийных презентаций, цифровой аудио- и видео- фиксации, и воспроизведения информации, компьютерной техникой с лицензированным программным обеспечением, пакетами правовых и других прикладных программ по тематике дисциплины.</w:t>
      </w:r>
    </w:p>
    <w:p w14:paraId="22DFA68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проведении практических и лекционных занятий, а также при выполнении самостоятельной работы используются такие программные продукты, как Word, Excel, PowerPoint, </w:t>
      </w:r>
      <w:proofErr w:type="spellStart"/>
      <w:r w:rsidRPr="00745F23">
        <w:rPr>
          <w:rFonts w:eastAsia="Calibri"/>
          <w:sz w:val="28"/>
          <w:szCs w:val="28"/>
          <w:lang w:eastAsia="en-US"/>
        </w:rPr>
        <w:t>InternetExplorer</w:t>
      </w:r>
      <w:proofErr w:type="spellEnd"/>
      <w:r w:rsidRPr="00745F23">
        <w:rPr>
          <w:rFonts w:eastAsia="Calibri"/>
          <w:sz w:val="28"/>
          <w:szCs w:val="28"/>
          <w:lang w:eastAsia="en-US"/>
        </w:rPr>
        <w:t>.</w:t>
      </w:r>
    </w:p>
    <w:p w14:paraId="7905513A"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более углубленного изучения дисциплины и рассмотрения ее практических аспектов предусмотрено использование систем СПС «Гарант» и </w:t>
      </w:r>
      <w:r w:rsidRPr="00745F23">
        <w:rPr>
          <w:rFonts w:eastAsia="Calibri"/>
          <w:sz w:val="28"/>
          <w:szCs w:val="28"/>
          <w:lang w:eastAsia="en-US"/>
        </w:rPr>
        <w:lastRenderedPageBreak/>
        <w:t>СПС «Консультант Плюс», что дает возможность своевременно отслеживать изменения в нормативно-правовой базе, регламентирующей коммерческую деятельность организаций.</w:t>
      </w:r>
    </w:p>
    <w:p w14:paraId="5C0A0E63" w14:textId="77777777" w:rsidR="00745F23" w:rsidRPr="00745F23" w:rsidRDefault="00745F23" w:rsidP="00CB23C8">
      <w:pPr>
        <w:widowControl/>
        <w:ind w:firstLine="709"/>
        <w:rPr>
          <w:rFonts w:eastAsia="Calibri"/>
          <w:sz w:val="28"/>
          <w:szCs w:val="28"/>
          <w:lang w:eastAsia="en-US"/>
        </w:rPr>
      </w:pPr>
      <w:r w:rsidRPr="00745F23">
        <w:rPr>
          <w:rFonts w:eastAsia="Calibri"/>
          <w:bCs/>
          <w:sz w:val="28"/>
          <w:szCs w:val="28"/>
          <w:lang w:eastAsia="en-US"/>
        </w:rPr>
        <w:t>Реализация программы учебной дисциплины требует наличие учебного кабинета (аудитории). Оборудование учебного кабинета (аудитории) предполагает комплект специализированной мебели для:</w:t>
      </w:r>
    </w:p>
    <w:p w14:paraId="08D6D099"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рабочего места преподавателя;</w:t>
      </w:r>
    </w:p>
    <w:p w14:paraId="340D2EE3"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рабочих мест обучающихся;</w:t>
      </w:r>
    </w:p>
    <w:p w14:paraId="78CC81DE"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рационального размещения и хранения средств обучения;</w:t>
      </w:r>
    </w:p>
    <w:p w14:paraId="589F25D2" w14:textId="77777777" w:rsidR="00745F23" w:rsidRPr="00745F23" w:rsidRDefault="00745F23" w:rsidP="00CB23C8">
      <w:pPr>
        <w:widowControl/>
        <w:ind w:firstLine="709"/>
        <w:rPr>
          <w:rFonts w:eastAsia="Calibri"/>
          <w:bCs/>
          <w:sz w:val="28"/>
          <w:szCs w:val="28"/>
          <w:lang w:eastAsia="en-US"/>
        </w:rPr>
      </w:pPr>
      <w:r w:rsidRPr="00745F23">
        <w:rPr>
          <w:rFonts w:eastAsia="Calibri"/>
          <w:bCs/>
          <w:sz w:val="28"/>
          <w:szCs w:val="28"/>
          <w:lang w:eastAsia="en-US"/>
        </w:rPr>
        <w:t>- организации использования аппаратуры.</w:t>
      </w:r>
    </w:p>
    <w:p w14:paraId="6C7AD30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Материально-техническое обеспечение дисциплины включает:</w:t>
      </w:r>
    </w:p>
    <w:p w14:paraId="3EFDFF3E"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библиотечный фонд ЧУ ВО «ИГА»;</w:t>
      </w:r>
    </w:p>
    <w:p w14:paraId="3135CFC1"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компьютерный класс с выходом в Интернет;</w:t>
      </w:r>
    </w:p>
    <w:p w14:paraId="786FFDF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мультимедийное оборудование для чтения лекций-презентаций.</w:t>
      </w:r>
    </w:p>
    <w:p w14:paraId="7B6F11A5"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При изучении дисциплины используются аудитории, оборудованные мультимедийными средствами обучения: проектором, ноутбуком, интерактивной доской. Использование </w:t>
      </w:r>
      <w:r w:rsidR="00A14F9F" w:rsidRPr="00745F23">
        <w:rPr>
          <w:rFonts w:eastAsia="Calibri"/>
          <w:sz w:val="28"/>
          <w:szCs w:val="28"/>
          <w:lang w:eastAsia="en-US"/>
        </w:rPr>
        <w:t>Интернет-ресурсов</w:t>
      </w:r>
      <w:r w:rsidRPr="00745F23">
        <w:rPr>
          <w:rFonts w:eastAsia="Calibri"/>
          <w:sz w:val="28"/>
          <w:szCs w:val="28"/>
          <w:lang w:eastAsia="en-US"/>
        </w:rPr>
        <w:t xml:space="preserve"> предполагает проведение занятий в компьютерных классах с выходом в Интернет. В компьютерных классах обучающиеся имеют доступ к информационным ресурсам, к базе данных библиотеки. Для обучающихся с ограниченными возможностями здоровья необходимы специальные условия для получения образования.</w:t>
      </w:r>
    </w:p>
    <w:p w14:paraId="6F04DF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w:t>
      </w:r>
    </w:p>
    <w:p w14:paraId="28F395E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1. Наличие альтернативной версии официального сайта Института в сети «Интернет» для слабовидящих.</w:t>
      </w:r>
    </w:p>
    <w:p w14:paraId="23CA6176"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2. Присутствие ассистента, оказывающего обучающемуся необходимую помощь.</w:t>
      </w:r>
    </w:p>
    <w:p w14:paraId="2609BB98"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3. Для инвалидов и лиц с ограниченными возможностями здоровья по слуху – дублирование вслух справочной информации о расписании учебных занятий; обеспечение надлежащими звуковыми средствами воспроизведения информации.</w:t>
      </w:r>
    </w:p>
    <w:p w14:paraId="5E6E73E2" w14:textId="77777777" w:rsidR="00745F23" w:rsidRPr="00745F23" w:rsidRDefault="00745F23" w:rsidP="00CB23C8">
      <w:pPr>
        <w:widowControl/>
        <w:ind w:firstLine="709"/>
        <w:rPr>
          <w:rFonts w:eastAsia="Calibri"/>
          <w:spacing w:val="-4"/>
          <w:sz w:val="28"/>
          <w:szCs w:val="28"/>
          <w:lang w:eastAsia="en-US"/>
        </w:rPr>
      </w:pPr>
      <w:r w:rsidRPr="00745F23">
        <w:rPr>
          <w:rFonts w:eastAsia="Calibri"/>
          <w:spacing w:val="-4"/>
          <w:sz w:val="28"/>
          <w:szCs w:val="28"/>
          <w:lang w:eastAsia="en-US"/>
        </w:rPr>
        <w:t>4. Для инвалидов и лиц с ограниченными возможностями здоровья, имеющих нарушения опорно-двигательного аппарата, созданы материально-технические условия, обеспечивающие возможность беспрепятственного доступа обучающихся в учебные помещения, объекту питания, туалетные и другие помещения Института, а также пребывания в указанных помещениях (наличие расширенных дверных проемов, поручней и других приспособлений).</w:t>
      </w:r>
    </w:p>
    <w:p w14:paraId="69C434C2" w14:textId="77777777" w:rsidR="00745F23" w:rsidRDefault="00745F23" w:rsidP="009E1091">
      <w:pPr>
        <w:pStyle w:val="11"/>
        <w:rPr>
          <w:rFonts w:eastAsia="Calibri"/>
          <w:lang w:eastAsia="en-US"/>
        </w:rPr>
      </w:pPr>
      <w:bookmarkStart w:id="18" w:name="_Toc166171348"/>
      <w:r w:rsidRPr="00745F23">
        <w:rPr>
          <w:rFonts w:eastAsia="Calibri"/>
          <w:lang w:eastAsia="en-US"/>
        </w:rPr>
        <w:t>11. Программное обеспечение (комплект лицензионного программного обеспечения)</w:t>
      </w:r>
      <w:bookmarkEnd w:id="18"/>
    </w:p>
    <w:p w14:paraId="69B1A133" w14:textId="77777777" w:rsidR="00745F23" w:rsidRPr="00745F23" w:rsidRDefault="00745F23" w:rsidP="00CB23C8">
      <w:pPr>
        <w:widowControl/>
        <w:ind w:firstLine="709"/>
        <w:rPr>
          <w:rFonts w:eastAsia="Calibri"/>
          <w:sz w:val="28"/>
          <w:szCs w:val="28"/>
          <w:lang w:eastAsia="en-US"/>
        </w:rPr>
      </w:pPr>
      <w:r w:rsidRPr="00745F23">
        <w:rPr>
          <w:rFonts w:eastAsia="Calibri"/>
          <w:sz w:val="28"/>
          <w:szCs w:val="28"/>
          <w:lang w:eastAsia="en-US"/>
        </w:rPr>
        <w:t xml:space="preserve">Для повышения качества подготовки и оценки полученных знаний часть практических занятий планируется проводить в компьютерном классе с </w:t>
      </w:r>
      <w:r w:rsidRPr="00745F23">
        <w:rPr>
          <w:rFonts w:eastAsia="Calibri"/>
          <w:sz w:val="28"/>
          <w:szCs w:val="28"/>
          <w:lang w:eastAsia="en-US"/>
        </w:rPr>
        <w:lastRenderedPageBreak/>
        <w:t xml:space="preserve">использованием компонентов Microsoft Office 2007, 2008, 2010: </w:t>
      </w:r>
      <w:r w:rsidRPr="00745F23">
        <w:rPr>
          <w:rFonts w:eastAsia="Calibri"/>
          <w:sz w:val="28"/>
          <w:szCs w:val="28"/>
          <w:lang w:val="en-US" w:eastAsia="en-US"/>
        </w:rPr>
        <w:t>Word</w:t>
      </w:r>
      <w:r w:rsidRPr="00745F23">
        <w:rPr>
          <w:rFonts w:eastAsia="Calibri"/>
          <w:sz w:val="28"/>
          <w:szCs w:val="28"/>
          <w:lang w:eastAsia="en-US"/>
        </w:rPr>
        <w:t xml:space="preserve">, </w:t>
      </w:r>
      <w:r w:rsidRPr="00745F23">
        <w:rPr>
          <w:rFonts w:eastAsia="Calibri"/>
          <w:sz w:val="28"/>
          <w:szCs w:val="28"/>
          <w:lang w:val="en-US" w:eastAsia="en-US"/>
        </w:rPr>
        <w:t>Excel</w:t>
      </w:r>
      <w:r w:rsidRPr="00745F23">
        <w:rPr>
          <w:rFonts w:eastAsia="Calibri"/>
          <w:sz w:val="28"/>
          <w:szCs w:val="28"/>
          <w:lang w:eastAsia="en-US"/>
        </w:rPr>
        <w:t xml:space="preserve">, </w:t>
      </w:r>
      <w:r w:rsidRPr="00745F23">
        <w:rPr>
          <w:rFonts w:eastAsia="Calibri"/>
          <w:sz w:val="28"/>
          <w:szCs w:val="28"/>
          <w:lang w:val="en-US" w:eastAsia="en-US"/>
        </w:rPr>
        <w:t>Access</w:t>
      </w:r>
      <w:r w:rsidRPr="00745F23">
        <w:rPr>
          <w:rFonts w:eastAsia="Calibri"/>
          <w:sz w:val="28"/>
          <w:szCs w:val="28"/>
          <w:lang w:eastAsia="en-US"/>
        </w:rPr>
        <w:t xml:space="preserve">, </w:t>
      </w:r>
      <w:r w:rsidRPr="00745F23">
        <w:rPr>
          <w:rFonts w:eastAsia="Calibri"/>
          <w:sz w:val="28"/>
          <w:szCs w:val="28"/>
          <w:lang w:val="en-US" w:eastAsia="en-US"/>
        </w:rPr>
        <w:t>PowerPoint</w:t>
      </w:r>
      <w:r w:rsidRPr="00745F23">
        <w:rPr>
          <w:rFonts w:eastAsia="Calibri"/>
          <w:sz w:val="28"/>
          <w:szCs w:val="28"/>
          <w:lang w:eastAsia="en-US"/>
        </w:rPr>
        <w:t xml:space="preserve">, </w:t>
      </w:r>
      <w:r w:rsidRPr="00745F23">
        <w:rPr>
          <w:rFonts w:eastAsia="Calibri"/>
          <w:sz w:val="28"/>
          <w:szCs w:val="28"/>
          <w:lang w:val="en-US" w:eastAsia="en-US"/>
        </w:rPr>
        <w:t>Visio</w:t>
      </w:r>
      <w:r w:rsidRPr="00745F23">
        <w:rPr>
          <w:rFonts w:eastAsia="Calibri"/>
          <w:sz w:val="28"/>
          <w:szCs w:val="28"/>
          <w:lang w:eastAsia="en-US"/>
        </w:rPr>
        <w:t>, 1</w:t>
      </w:r>
      <w:r w:rsidRPr="00745F23">
        <w:rPr>
          <w:rFonts w:eastAsia="Calibri"/>
          <w:sz w:val="28"/>
          <w:szCs w:val="28"/>
          <w:lang w:val="en-US" w:eastAsia="en-US"/>
        </w:rPr>
        <w:t>C</w:t>
      </w:r>
      <w:r w:rsidRPr="00745F23">
        <w:rPr>
          <w:rFonts w:eastAsia="Calibri"/>
          <w:sz w:val="28"/>
          <w:szCs w:val="28"/>
          <w:lang w:eastAsia="en-US"/>
        </w:rPr>
        <w:t>: Предприятие.</w:t>
      </w:r>
    </w:p>
    <w:p w14:paraId="5E821211" w14:textId="77777777" w:rsidR="00745F23" w:rsidRPr="00745F23" w:rsidRDefault="00745F23" w:rsidP="00CB23C8">
      <w:pPr>
        <w:widowControl/>
        <w:spacing w:after="200"/>
        <w:ind w:firstLine="709"/>
        <w:jc w:val="left"/>
        <w:rPr>
          <w:rFonts w:ascii="Calibri" w:eastAsia="Calibri" w:hAnsi="Calibri"/>
          <w:b/>
          <w:sz w:val="22"/>
          <w:szCs w:val="22"/>
          <w:lang w:eastAsia="en-US"/>
        </w:rPr>
      </w:pPr>
    </w:p>
    <w:bookmarkEnd w:id="0"/>
    <w:bookmarkEnd w:id="1"/>
    <w:p w14:paraId="3EFC0FA3" w14:textId="77777777" w:rsidR="00B71F4A" w:rsidRPr="00B71F4A" w:rsidRDefault="00B71F4A" w:rsidP="00CB23C8">
      <w:pPr>
        <w:spacing w:after="240"/>
        <w:ind w:firstLine="0"/>
      </w:pPr>
    </w:p>
    <w:sectPr w:rsidR="00B71F4A" w:rsidRPr="00B71F4A" w:rsidSect="002E7696">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C9847" w14:textId="77777777" w:rsidR="002E7696" w:rsidRDefault="002E7696" w:rsidP="005B0731">
      <w:r>
        <w:separator/>
      </w:r>
    </w:p>
  </w:endnote>
  <w:endnote w:type="continuationSeparator" w:id="0">
    <w:p w14:paraId="681ED592" w14:textId="77777777" w:rsidR="002E7696" w:rsidRDefault="002E7696" w:rsidP="005B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etersburg">
    <w:altName w:val="Times New Roman"/>
    <w:panose1 w:val="00000000000000000000"/>
    <w:charset w:val="00"/>
    <w:family w:val="auto"/>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HiddenHorzOCR">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DD81B" w14:textId="77777777" w:rsidR="00745F23" w:rsidRDefault="00745F2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906C4" w14:textId="77777777" w:rsidR="00745F23" w:rsidRDefault="00745F23">
    <w:pPr>
      <w:pStyle w:val="aa"/>
      <w:jc w:val="center"/>
    </w:pPr>
    <w:r>
      <w:fldChar w:fldCharType="begin"/>
    </w:r>
    <w:r>
      <w:instrText xml:space="preserve"> PAGE   \* MERGEFORMAT </w:instrText>
    </w:r>
    <w:r>
      <w:fldChar w:fldCharType="separate"/>
    </w:r>
    <w:r w:rsidR="00A14F9F">
      <w:rPr>
        <w:noProof/>
      </w:rPr>
      <w:t>22</w:t>
    </w:r>
    <w:r>
      <w:fldChar w:fldCharType="end"/>
    </w:r>
  </w:p>
  <w:p w14:paraId="64653E47" w14:textId="77777777" w:rsidR="00745F23" w:rsidRDefault="00745F2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32F2" w14:textId="77777777" w:rsidR="00745F23" w:rsidRDefault="00745F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AE9A7" w14:textId="77777777" w:rsidR="002E7696" w:rsidRDefault="002E7696" w:rsidP="005B0731">
      <w:r>
        <w:separator/>
      </w:r>
    </w:p>
  </w:footnote>
  <w:footnote w:type="continuationSeparator" w:id="0">
    <w:p w14:paraId="3829A736" w14:textId="77777777" w:rsidR="002E7696" w:rsidRDefault="002E7696" w:rsidP="005B0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A1BD2" w14:textId="77777777" w:rsidR="00745F23" w:rsidRDefault="00745F23">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1C8D2" w14:textId="77777777" w:rsidR="00745F23" w:rsidRDefault="00745F23">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98EFD" w14:textId="77777777" w:rsidR="00745F23" w:rsidRDefault="00745F2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1260"/>
        </w:tabs>
        <w:ind w:left="1260" w:hanging="360"/>
      </w:pPr>
      <w:rPr>
        <w:rFonts w:ascii="Symbol" w:hAnsi="Symbol" w:cs="Symbol"/>
      </w:rPr>
    </w:lvl>
  </w:abstractNum>
  <w:abstractNum w:abstractNumId="1" w15:restartNumberingAfterBreak="0">
    <w:nsid w:val="00000009"/>
    <w:multiLevelType w:val="singleLevel"/>
    <w:tmpl w:val="00000009"/>
    <w:name w:val="WW8Num9"/>
    <w:lvl w:ilvl="0">
      <w:start w:val="1"/>
      <w:numFmt w:val="bullet"/>
      <w:lvlText w:val=""/>
      <w:lvlJc w:val="left"/>
      <w:pPr>
        <w:tabs>
          <w:tab w:val="num" w:pos="1260"/>
        </w:tabs>
        <w:ind w:left="1260" w:hanging="360"/>
      </w:pPr>
      <w:rPr>
        <w:rFonts w:ascii="Symbol" w:hAnsi="Symbol" w:cs="Symbol"/>
      </w:rPr>
    </w:lvl>
  </w:abstractNum>
  <w:abstractNum w:abstractNumId="2" w15:restartNumberingAfterBreak="0">
    <w:nsid w:val="0000000C"/>
    <w:multiLevelType w:val="singleLevel"/>
    <w:tmpl w:val="0000000C"/>
    <w:name w:val="WW8Num12"/>
    <w:lvl w:ilvl="0">
      <w:start w:val="1"/>
      <w:numFmt w:val="bullet"/>
      <w:lvlText w:val=""/>
      <w:lvlJc w:val="left"/>
      <w:pPr>
        <w:tabs>
          <w:tab w:val="num" w:pos="1259"/>
        </w:tabs>
        <w:ind w:left="1259" w:hanging="360"/>
      </w:pPr>
      <w:rPr>
        <w:rFonts w:ascii="Symbol" w:hAnsi="Symbol" w:cs="Symbol"/>
      </w:rPr>
    </w:lvl>
  </w:abstractNum>
  <w:abstractNum w:abstractNumId="3" w15:restartNumberingAfterBreak="0">
    <w:nsid w:val="0000000D"/>
    <w:multiLevelType w:val="singleLevel"/>
    <w:tmpl w:val="0000000D"/>
    <w:name w:val="WW8Num13"/>
    <w:lvl w:ilvl="0">
      <w:start w:val="1"/>
      <w:numFmt w:val="bullet"/>
      <w:lvlText w:val=""/>
      <w:lvlJc w:val="left"/>
      <w:pPr>
        <w:tabs>
          <w:tab w:val="num" w:pos="1259"/>
        </w:tabs>
        <w:ind w:left="1259" w:hanging="360"/>
      </w:pPr>
      <w:rPr>
        <w:rFonts w:ascii="Symbol" w:hAnsi="Symbol" w:cs="Symbol"/>
      </w:rPr>
    </w:lvl>
  </w:abstractNum>
  <w:abstractNum w:abstractNumId="4" w15:restartNumberingAfterBreak="0">
    <w:nsid w:val="0000000F"/>
    <w:multiLevelType w:val="singleLevel"/>
    <w:tmpl w:val="0000000F"/>
    <w:name w:val="WW8Num15"/>
    <w:lvl w:ilvl="0">
      <w:start w:val="1"/>
      <w:numFmt w:val="bullet"/>
      <w:lvlText w:val=""/>
      <w:lvlJc w:val="left"/>
      <w:pPr>
        <w:tabs>
          <w:tab w:val="num" w:pos="1260"/>
        </w:tabs>
        <w:ind w:left="1260" w:hanging="360"/>
      </w:pPr>
      <w:rPr>
        <w:rFonts w:ascii="Symbol" w:hAnsi="Symbol" w:cs="Symbol"/>
      </w:rPr>
    </w:lvl>
  </w:abstractNum>
  <w:abstractNum w:abstractNumId="5" w15:restartNumberingAfterBreak="0">
    <w:nsid w:val="00000010"/>
    <w:multiLevelType w:val="singleLevel"/>
    <w:tmpl w:val="00000010"/>
    <w:name w:val="WW8Num17"/>
    <w:lvl w:ilvl="0">
      <w:start w:val="1"/>
      <w:numFmt w:val="bullet"/>
      <w:lvlText w:val=""/>
      <w:lvlJc w:val="left"/>
      <w:pPr>
        <w:tabs>
          <w:tab w:val="num" w:pos="1259"/>
        </w:tabs>
        <w:ind w:left="1259" w:hanging="360"/>
      </w:pPr>
      <w:rPr>
        <w:rFonts w:ascii="Symbol" w:hAnsi="Symbol" w:cs="Symbol"/>
      </w:rPr>
    </w:lvl>
  </w:abstractNum>
  <w:abstractNum w:abstractNumId="6" w15:restartNumberingAfterBreak="0">
    <w:nsid w:val="00000011"/>
    <w:multiLevelType w:val="singleLevel"/>
    <w:tmpl w:val="00000011"/>
    <w:name w:val="WW8Num18"/>
    <w:lvl w:ilvl="0">
      <w:start w:val="1"/>
      <w:numFmt w:val="bullet"/>
      <w:lvlText w:val=""/>
      <w:lvlJc w:val="left"/>
      <w:pPr>
        <w:tabs>
          <w:tab w:val="num" w:pos="0"/>
        </w:tabs>
        <w:ind w:left="1429" w:hanging="360"/>
      </w:pPr>
      <w:rPr>
        <w:rFonts w:ascii="Symbol" w:hAnsi="Symbol" w:cs="Symbol"/>
      </w:rPr>
    </w:lvl>
  </w:abstractNum>
  <w:abstractNum w:abstractNumId="7" w15:restartNumberingAfterBreak="0">
    <w:nsid w:val="01CE7862"/>
    <w:multiLevelType w:val="hybridMultilevel"/>
    <w:tmpl w:val="3A2E6F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21C2641"/>
    <w:multiLevelType w:val="hybridMultilevel"/>
    <w:tmpl w:val="8BBE6024"/>
    <w:lvl w:ilvl="0" w:tplc="C60C4EF2">
      <w:start w:val="1"/>
      <w:numFmt w:val="decimal"/>
      <w:lvlText w:val="%1)"/>
      <w:lvlJc w:val="left"/>
      <w:pPr>
        <w:tabs>
          <w:tab w:val="num" w:pos="1191"/>
        </w:tabs>
        <w:ind w:left="1191" w:hanging="45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04A67982"/>
    <w:multiLevelType w:val="hybridMultilevel"/>
    <w:tmpl w:val="641A9FF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 w15:restartNumberingAfterBreak="0">
    <w:nsid w:val="06477B14"/>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66D326A"/>
    <w:multiLevelType w:val="hybridMultilevel"/>
    <w:tmpl w:val="BD12DE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09E83630"/>
    <w:multiLevelType w:val="hybridMultilevel"/>
    <w:tmpl w:val="3E3AB9B6"/>
    <w:lvl w:ilvl="0" w:tplc="CAA2576C">
      <w:start w:val="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E76310"/>
    <w:multiLevelType w:val="hybridMultilevel"/>
    <w:tmpl w:val="4EFC9F28"/>
    <w:lvl w:ilvl="0" w:tplc="1178ADB4">
      <w:start w:val="1"/>
      <w:numFmt w:val="decimal"/>
      <w:lvlText w:val="%1."/>
      <w:lvlJc w:val="left"/>
      <w:pPr>
        <w:ind w:left="1557" w:hanging="99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4" w15:restartNumberingAfterBreak="0">
    <w:nsid w:val="0E0751C0"/>
    <w:multiLevelType w:val="multilevel"/>
    <w:tmpl w:val="161EFA38"/>
    <w:lvl w:ilvl="0">
      <w:start w:val="1"/>
      <w:numFmt w:val="decimal"/>
      <w:pStyle w:val="1"/>
      <w:suff w:val="space"/>
      <w:lvlText w:val="%1."/>
      <w:lvlJc w:val="left"/>
      <w:pPr>
        <w:ind w:left="360" w:hanging="360"/>
      </w:pPr>
      <w:rPr>
        <w:rFonts w:cs="Times New Roman" w:hint="default"/>
      </w:rPr>
    </w:lvl>
    <w:lvl w:ilvl="1">
      <w:start w:val="1"/>
      <w:numFmt w:val="decimal"/>
      <w:pStyle w:val="2"/>
      <w:suff w:val="space"/>
      <w:lvlText w:val="%1.%2."/>
      <w:lvlJc w:val="left"/>
      <w:pPr>
        <w:ind w:left="792" w:hanging="432"/>
      </w:pPr>
      <w:rPr>
        <w:rFonts w:cs="Times New Roman" w:hint="default"/>
      </w:rPr>
    </w:lvl>
    <w:lvl w:ilvl="2">
      <w:start w:val="1"/>
      <w:numFmt w:val="decimal"/>
      <w:pStyle w:val="3"/>
      <w:suff w:val="space"/>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15:restartNumberingAfterBreak="0">
    <w:nsid w:val="0E0C117B"/>
    <w:multiLevelType w:val="hybridMultilevel"/>
    <w:tmpl w:val="AB322E32"/>
    <w:lvl w:ilvl="0" w:tplc="A22291AC">
      <w:start w:val="1"/>
      <w:numFmt w:val="bullet"/>
      <w:lvlText w:val="-"/>
      <w:lvlJc w:val="left"/>
      <w:pPr>
        <w:ind w:left="163"/>
      </w:pPr>
      <w:rPr>
        <w:rFonts w:ascii="Times New Roman" w:eastAsia="Times New Roman" w:hAnsi="Times New Roman"/>
        <w:b w:val="0"/>
        <w:i w:val="0"/>
        <w:strike w:val="0"/>
        <w:dstrike w:val="0"/>
        <w:color w:val="000000"/>
        <w:sz w:val="28"/>
        <w:u w:val="none" w:color="000000"/>
        <w:vertAlign w:val="baseline"/>
      </w:rPr>
    </w:lvl>
    <w:lvl w:ilvl="1" w:tplc="DBB42A50">
      <w:start w:val="1"/>
      <w:numFmt w:val="bullet"/>
      <w:lvlText w:val="o"/>
      <w:lvlJc w:val="left"/>
      <w:pPr>
        <w:ind w:left="1080"/>
      </w:pPr>
      <w:rPr>
        <w:rFonts w:ascii="Times New Roman" w:eastAsia="Times New Roman" w:hAnsi="Times New Roman"/>
        <w:b w:val="0"/>
        <w:i w:val="0"/>
        <w:strike w:val="0"/>
        <w:dstrike w:val="0"/>
        <w:color w:val="000000"/>
        <w:sz w:val="28"/>
        <w:u w:val="none" w:color="000000"/>
        <w:vertAlign w:val="baseline"/>
      </w:rPr>
    </w:lvl>
    <w:lvl w:ilvl="2" w:tplc="A920CEDE">
      <w:start w:val="1"/>
      <w:numFmt w:val="bullet"/>
      <w:lvlText w:val="▪"/>
      <w:lvlJc w:val="left"/>
      <w:pPr>
        <w:ind w:left="1800"/>
      </w:pPr>
      <w:rPr>
        <w:rFonts w:ascii="Times New Roman" w:eastAsia="Times New Roman" w:hAnsi="Times New Roman"/>
        <w:b w:val="0"/>
        <w:i w:val="0"/>
        <w:strike w:val="0"/>
        <w:dstrike w:val="0"/>
        <w:color w:val="000000"/>
        <w:sz w:val="28"/>
        <w:u w:val="none" w:color="000000"/>
        <w:vertAlign w:val="baseline"/>
      </w:rPr>
    </w:lvl>
    <w:lvl w:ilvl="3" w:tplc="AAE817D6">
      <w:start w:val="1"/>
      <w:numFmt w:val="bullet"/>
      <w:lvlText w:val="•"/>
      <w:lvlJc w:val="left"/>
      <w:pPr>
        <w:ind w:left="2520"/>
      </w:pPr>
      <w:rPr>
        <w:rFonts w:ascii="Times New Roman" w:eastAsia="Times New Roman" w:hAnsi="Times New Roman"/>
        <w:b w:val="0"/>
        <w:i w:val="0"/>
        <w:strike w:val="0"/>
        <w:dstrike w:val="0"/>
        <w:color w:val="000000"/>
        <w:sz w:val="28"/>
        <w:u w:val="none" w:color="000000"/>
        <w:vertAlign w:val="baseline"/>
      </w:rPr>
    </w:lvl>
    <w:lvl w:ilvl="4" w:tplc="E1B6B1D8">
      <w:start w:val="1"/>
      <w:numFmt w:val="bullet"/>
      <w:lvlText w:val="o"/>
      <w:lvlJc w:val="left"/>
      <w:pPr>
        <w:ind w:left="3240"/>
      </w:pPr>
      <w:rPr>
        <w:rFonts w:ascii="Times New Roman" w:eastAsia="Times New Roman" w:hAnsi="Times New Roman"/>
        <w:b w:val="0"/>
        <w:i w:val="0"/>
        <w:strike w:val="0"/>
        <w:dstrike w:val="0"/>
        <w:color w:val="000000"/>
        <w:sz w:val="28"/>
        <w:u w:val="none" w:color="000000"/>
        <w:vertAlign w:val="baseline"/>
      </w:rPr>
    </w:lvl>
    <w:lvl w:ilvl="5" w:tplc="2018926E">
      <w:start w:val="1"/>
      <w:numFmt w:val="bullet"/>
      <w:lvlText w:val="▪"/>
      <w:lvlJc w:val="left"/>
      <w:pPr>
        <w:ind w:left="3960"/>
      </w:pPr>
      <w:rPr>
        <w:rFonts w:ascii="Times New Roman" w:eastAsia="Times New Roman" w:hAnsi="Times New Roman"/>
        <w:b w:val="0"/>
        <w:i w:val="0"/>
        <w:strike w:val="0"/>
        <w:dstrike w:val="0"/>
        <w:color w:val="000000"/>
        <w:sz w:val="28"/>
        <w:u w:val="none" w:color="000000"/>
        <w:vertAlign w:val="baseline"/>
      </w:rPr>
    </w:lvl>
    <w:lvl w:ilvl="6" w:tplc="15EA1870">
      <w:start w:val="1"/>
      <w:numFmt w:val="bullet"/>
      <w:lvlText w:val="•"/>
      <w:lvlJc w:val="left"/>
      <w:pPr>
        <w:ind w:left="4680"/>
      </w:pPr>
      <w:rPr>
        <w:rFonts w:ascii="Times New Roman" w:eastAsia="Times New Roman" w:hAnsi="Times New Roman"/>
        <w:b w:val="0"/>
        <w:i w:val="0"/>
        <w:strike w:val="0"/>
        <w:dstrike w:val="0"/>
        <w:color w:val="000000"/>
        <w:sz w:val="28"/>
        <w:u w:val="none" w:color="000000"/>
        <w:vertAlign w:val="baseline"/>
      </w:rPr>
    </w:lvl>
    <w:lvl w:ilvl="7" w:tplc="BEBA7F92">
      <w:start w:val="1"/>
      <w:numFmt w:val="bullet"/>
      <w:lvlText w:val="o"/>
      <w:lvlJc w:val="left"/>
      <w:pPr>
        <w:ind w:left="5400"/>
      </w:pPr>
      <w:rPr>
        <w:rFonts w:ascii="Times New Roman" w:eastAsia="Times New Roman" w:hAnsi="Times New Roman"/>
        <w:b w:val="0"/>
        <w:i w:val="0"/>
        <w:strike w:val="0"/>
        <w:dstrike w:val="0"/>
        <w:color w:val="000000"/>
        <w:sz w:val="28"/>
        <w:u w:val="none" w:color="000000"/>
        <w:vertAlign w:val="baseline"/>
      </w:rPr>
    </w:lvl>
    <w:lvl w:ilvl="8" w:tplc="7402D774">
      <w:start w:val="1"/>
      <w:numFmt w:val="bullet"/>
      <w:lvlText w:val="▪"/>
      <w:lvlJc w:val="left"/>
      <w:pPr>
        <w:ind w:left="6120"/>
      </w:pPr>
      <w:rPr>
        <w:rFonts w:ascii="Times New Roman" w:eastAsia="Times New Roman" w:hAnsi="Times New Roman"/>
        <w:b w:val="0"/>
        <w:i w:val="0"/>
        <w:strike w:val="0"/>
        <w:dstrike w:val="0"/>
        <w:color w:val="000000"/>
        <w:sz w:val="28"/>
        <w:u w:val="none" w:color="000000"/>
        <w:vertAlign w:val="baseline"/>
      </w:rPr>
    </w:lvl>
  </w:abstractNum>
  <w:abstractNum w:abstractNumId="16" w15:restartNumberingAfterBreak="0">
    <w:nsid w:val="1060776F"/>
    <w:multiLevelType w:val="hybridMultilevel"/>
    <w:tmpl w:val="83142D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36660D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166D01D8"/>
    <w:multiLevelType w:val="hybridMultilevel"/>
    <w:tmpl w:val="4DF40820"/>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C6573E9"/>
    <w:multiLevelType w:val="hybridMultilevel"/>
    <w:tmpl w:val="FB56B342"/>
    <w:lvl w:ilvl="0" w:tplc="7B60A5CE">
      <w:start w:val="1"/>
      <w:numFmt w:val="decimal"/>
      <w:lvlText w:val="%1)"/>
      <w:lvlJc w:val="left"/>
      <w:pPr>
        <w:tabs>
          <w:tab w:val="num" w:pos="596"/>
        </w:tabs>
        <w:ind w:left="596" w:hanging="454"/>
      </w:pPr>
      <w:rPr>
        <w:rFonts w:hint="default"/>
      </w:rPr>
    </w:lvl>
    <w:lvl w:ilvl="1" w:tplc="04190019" w:tentative="1">
      <w:start w:val="1"/>
      <w:numFmt w:val="lowerLetter"/>
      <w:lvlText w:val="%2."/>
      <w:lvlJc w:val="left"/>
      <w:pPr>
        <w:tabs>
          <w:tab w:val="num" w:pos="845"/>
        </w:tabs>
        <w:ind w:left="845" w:hanging="360"/>
      </w:pPr>
    </w:lvl>
    <w:lvl w:ilvl="2" w:tplc="0419001B" w:tentative="1">
      <w:start w:val="1"/>
      <w:numFmt w:val="lowerRoman"/>
      <w:lvlText w:val="%3."/>
      <w:lvlJc w:val="right"/>
      <w:pPr>
        <w:tabs>
          <w:tab w:val="num" w:pos="1565"/>
        </w:tabs>
        <w:ind w:left="1565" w:hanging="180"/>
      </w:pPr>
    </w:lvl>
    <w:lvl w:ilvl="3" w:tplc="0419000F" w:tentative="1">
      <w:start w:val="1"/>
      <w:numFmt w:val="decimal"/>
      <w:lvlText w:val="%4."/>
      <w:lvlJc w:val="left"/>
      <w:pPr>
        <w:tabs>
          <w:tab w:val="num" w:pos="2285"/>
        </w:tabs>
        <w:ind w:left="2285" w:hanging="360"/>
      </w:pPr>
    </w:lvl>
    <w:lvl w:ilvl="4" w:tplc="04190019" w:tentative="1">
      <w:start w:val="1"/>
      <w:numFmt w:val="lowerLetter"/>
      <w:lvlText w:val="%5."/>
      <w:lvlJc w:val="left"/>
      <w:pPr>
        <w:tabs>
          <w:tab w:val="num" w:pos="3005"/>
        </w:tabs>
        <w:ind w:left="3005" w:hanging="360"/>
      </w:pPr>
    </w:lvl>
    <w:lvl w:ilvl="5" w:tplc="0419001B" w:tentative="1">
      <w:start w:val="1"/>
      <w:numFmt w:val="lowerRoman"/>
      <w:lvlText w:val="%6."/>
      <w:lvlJc w:val="right"/>
      <w:pPr>
        <w:tabs>
          <w:tab w:val="num" w:pos="3725"/>
        </w:tabs>
        <w:ind w:left="3725" w:hanging="180"/>
      </w:pPr>
    </w:lvl>
    <w:lvl w:ilvl="6" w:tplc="0419000F" w:tentative="1">
      <w:start w:val="1"/>
      <w:numFmt w:val="decimal"/>
      <w:lvlText w:val="%7."/>
      <w:lvlJc w:val="left"/>
      <w:pPr>
        <w:tabs>
          <w:tab w:val="num" w:pos="4445"/>
        </w:tabs>
        <w:ind w:left="4445" w:hanging="360"/>
      </w:pPr>
    </w:lvl>
    <w:lvl w:ilvl="7" w:tplc="04190019" w:tentative="1">
      <w:start w:val="1"/>
      <w:numFmt w:val="lowerLetter"/>
      <w:lvlText w:val="%8."/>
      <w:lvlJc w:val="left"/>
      <w:pPr>
        <w:tabs>
          <w:tab w:val="num" w:pos="5165"/>
        </w:tabs>
        <w:ind w:left="5165" w:hanging="360"/>
      </w:pPr>
    </w:lvl>
    <w:lvl w:ilvl="8" w:tplc="0419001B" w:tentative="1">
      <w:start w:val="1"/>
      <w:numFmt w:val="lowerRoman"/>
      <w:lvlText w:val="%9."/>
      <w:lvlJc w:val="right"/>
      <w:pPr>
        <w:tabs>
          <w:tab w:val="num" w:pos="5885"/>
        </w:tabs>
        <w:ind w:left="5885" w:hanging="180"/>
      </w:pPr>
    </w:lvl>
  </w:abstractNum>
  <w:abstractNum w:abstractNumId="20" w15:restartNumberingAfterBreak="0">
    <w:nsid w:val="1EE27FC2"/>
    <w:multiLevelType w:val="hybridMultilevel"/>
    <w:tmpl w:val="B75CB2FE"/>
    <w:lvl w:ilvl="0" w:tplc="4F865C02">
      <w:start w:val="1"/>
      <w:numFmt w:val="decimal"/>
      <w:lvlText w:val="%1."/>
      <w:lvlJc w:val="left"/>
      <w:pPr>
        <w:ind w:left="1069" w:hanging="360"/>
      </w:pPr>
      <w:rPr>
        <w:rFonts w:cs="Times New Roman" w:hint="default"/>
        <w:b w:val="0"/>
      </w:rPr>
    </w:lvl>
    <w:lvl w:ilvl="1" w:tplc="04190019">
      <w:start w:val="1"/>
      <w:numFmt w:val="lowerLetter"/>
      <w:lvlText w:val="%2."/>
      <w:lvlJc w:val="left"/>
      <w:pPr>
        <w:ind w:left="360"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1" w15:restartNumberingAfterBreak="0">
    <w:nsid w:val="1FBE7107"/>
    <w:multiLevelType w:val="multilevel"/>
    <w:tmpl w:val="BA8060C2"/>
    <w:lvl w:ilvl="0">
      <w:start w:val="1"/>
      <w:numFmt w:val="bullet"/>
      <w:lvlText w:val=""/>
      <w:lvlJc w:val="left"/>
      <w:pPr>
        <w:ind w:left="494" w:hanging="247"/>
      </w:pPr>
      <w:rPr>
        <w:rFonts w:ascii="Symbol" w:hAnsi="Symbol"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22" w15:restartNumberingAfterBreak="0">
    <w:nsid w:val="27F47CB0"/>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2AA23684"/>
    <w:multiLevelType w:val="multilevel"/>
    <w:tmpl w:val="0419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4" w15:restartNumberingAfterBreak="0">
    <w:nsid w:val="2C5163F2"/>
    <w:multiLevelType w:val="multilevel"/>
    <w:tmpl w:val="8B407730"/>
    <w:lvl w:ilvl="0">
      <w:start w:val="1"/>
      <w:numFmt w:val="decimal"/>
      <w:lvlText w:val="%1."/>
      <w:lvlJc w:val="left"/>
      <w:pPr>
        <w:ind w:left="644" w:hanging="360"/>
      </w:pPr>
    </w:lvl>
    <w:lvl w:ilvl="1">
      <w:start w:val="2"/>
      <w:numFmt w:val="decimal"/>
      <w:isLgl/>
      <w:lvlText w:val="%1.%2"/>
      <w:lvlJc w:val="left"/>
      <w:pPr>
        <w:ind w:left="2054" w:hanging="69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804" w:hanging="1440"/>
      </w:pPr>
      <w:rPr>
        <w:rFonts w:hint="default"/>
      </w:rPr>
    </w:lvl>
    <w:lvl w:ilvl="6">
      <w:start w:val="1"/>
      <w:numFmt w:val="decimal"/>
      <w:isLgl/>
      <w:lvlText w:val="%1.%2.%3.%4.%5.%6.%7"/>
      <w:lvlJc w:val="left"/>
      <w:pPr>
        <w:ind w:left="2804" w:hanging="1440"/>
      </w:pPr>
      <w:rPr>
        <w:rFonts w:hint="default"/>
      </w:rPr>
    </w:lvl>
    <w:lvl w:ilvl="7">
      <w:start w:val="1"/>
      <w:numFmt w:val="decimal"/>
      <w:isLgl/>
      <w:lvlText w:val="%1.%2.%3.%4.%5.%6.%7.%8"/>
      <w:lvlJc w:val="left"/>
      <w:pPr>
        <w:ind w:left="3164" w:hanging="1800"/>
      </w:pPr>
      <w:rPr>
        <w:rFonts w:hint="default"/>
      </w:rPr>
    </w:lvl>
    <w:lvl w:ilvl="8">
      <w:start w:val="1"/>
      <w:numFmt w:val="decimal"/>
      <w:isLgl/>
      <w:lvlText w:val="%1.%2.%3.%4.%5.%6.%7.%8.%9"/>
      <w:lvlJc w:val="left"/>
      <w:pPr>
        <w:ind w:left="3524" w:hanging="2160"/>
      </w:pPr>
      <w:rPr>
        <w:rFonts w:hint="default"/>
      </w:rPr>
    </w:lvl>
  </w:abstractNum>
  <w:abstractNum w:abstractNumId="25" w15:restartNumberingAfterBreak="0">
    <w:nsid w:val="2F0B7845"/>
    <w:multiLevelType w:val="multilevel"/>
    <w:tmpl w:val="9940D2D0"/>
    <w:lvl w:ilvl="0">
      <w:start w:val="4"/>
      <w:numFmt w:val="decimal"/>
      <w:lvlText w:val="%1"/>
      <w:lvlJc w:val="left"/>
      <w:pPr>
        <w:ind w:left="375" w:hanging="375"/>
      </w:pPr>
      <w:rPr>
        <w:rFonts w:hint="default"/>
      </w:rPr>
    </w:lvl>
    <w:lvl w:ilvl="1">
      <w:start w:val="2"/>
      <w:numFmt w:val="decimal"/>
      <w:lvlText w:val="%1.%2"/>
      <w:lvlJc w:val="left"/>
      <w:pPr>
        <w:ind w:left="2114" w:hanging="375"/>
      </w:pPr>
      <w:rPr>
        <w:rFonts w:hint="default"/>
      </w:rPr>
    </w:lvl>
    <w:lvl w:ilvl="2">
      <w:start w:val="1"/>
      <w:numFmt w:val="decimal"/>
      <w:lvlText w:val="%1.%2.%3"/>
      <w:lvlJc w:val="left"/>
      <w:pPr>
        <w:ind w:left="4198" w:hanging="720"/>
      </w:pPr>
      <w:rPr>
        <w:rFonts w:hint="default"/>
      </w:rPr>
    </w:lvl>
    <w:lvl w:ilvl="3">
      <w:start w:val="1"/>
      <w:numFmt w:val="decimal"/>
      <w:lvlText w:val="%1.%2.%3.%4"/>
      <w:lvlJc w:val="left"/>
      <w:pPr>
        <w:ind w:left="6297" w:hanging="1080"/>
      </w:pPr>
      <w:rPr>
        <w:rFonts w:hint="default"/>
      </w:rPr>
    </w:lvl>
    <w:lvl w:ilvl="4">
      <w:start w:val="1"/>
      <w:numFmt w:val="decimal"/>
      <w:lvlText w:val="%1.%2.%3.%4.%5"/>
      <w:lvlJc w:val="left"/>
      <w:pPr>
        <w:ind w:left="8036" w:hanging="1080"/>
      </w:pPr>
      <w:rPr>
        <w:rFonts w:hint="default"/>
      </w:rPr>
    </w:lvl>
    <w:lvl w:ilvl="5">
      <w:start w:val="1"/>
      <w:numFmt w:val="decimal"/>
      <w:lvlText w:val="%1.%2.%3.%4.%5.%6"/>
      <w:lvlJc w:val="left"/>
      <w:pPr>
        <w:ind w:left="10135" w:hanging="1440"/>
      </w:pPr>
      <w:rPr>
        <w:rFonts w:hint="default"/>
      </w:rPr>
    </w:lvl>
    <w:lvl w:ilvl="6">
      <w:start w:val="1"/>
      <w:numFmt w:val="decimal"/>
      <w:lvlText w:val="%1.%2.%3.%4.%5.%6.%7"/>
      <w:lvlJc w:val="left"/>
      <w:pPr>
        <w:ind w:left="11874" w:hanging="1440"/>
      </w:pPr>
      <w:rPr>
        <w:rFonts w:hint="default"/>
      </w:rPr>
    </w:lvl>
    <w:lvl w:ilvl="7">
      <w:start w:val="1"/>
      <w:numFmt w:val="decimal"/>
      <w:lvlText w:val="%1.%2.%3.%4.%5.%6.%7.%8"/>
      <w:lvlJc w:val="left"/>
      <w:pPr>
        <w:ind w:left="13973" w:hanging="1800"/>
      </w:pPr>
      <w:rPr>
        <w:rFonts w:hint="default"/>
      </w:rPr>
    </w:lvl>
    <w:lvl w:ilvl="8">
      <w:start w:val="1"/>
      <w:numFmt w:val="decimal"/>
      <w:lvlText w:val="%1.%2.%3.%4.%5.%6.%7.%8.%9"/>
      <w:lvlJc w:val="left"/>
      <w:pPr>
        <w:ind w:left="16072" w:hanging="2160"/>
      </w:pPr>
      <w:rPr>
        <w:rFonts w:hint="default"/>
      </w:rPr>
    </w:lvl>
  </w:abstractNum>
  <w:abstractNum w:abstractNumId="26" w15:restartNumberingAfterBreak="0">
    <w:nsid w:val="307772A0"/>
    <w:multiLevelType w:val="hybridMultilevel"/>
    <w:tmpl w:val="7FDCB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F85DB3"/>
    <w:multiLevelType w:val="hybridMultilevel"/>
    <w:tmpl w:val="BA060ADC"/>
    <w:lvl w:ilvl="0" w:tplc="45BCA036">
      <w:start w:val="1"/>
      <w:numFmt w:val="decimal"/>
      <w:pStyle w:val="10"/>
      <w:lvlText w:val="%1."/>
      <w:lvlJc w:val="left"/>
      <w:pPr>
        <w:tabs>
          <w:tab w:val="num" w:pos="1440"/>
        </w:tabs>
        <w:ind w:left="1440" w:hanging="720"/>
      </w:pPr>
      <w:rPr>
        <w:rFonts w:hint="default"/>
      </w:rPr>
    </w:lvl>
    <w:lvl w:ilvl="1" w:tplc="04190003">
      <w:numFmt w:val="none"/>
      <w:lvlText w:val=""/>
      <w:lvlJc w:val="left"/>
      <w:pPr>
        <w:tabs>
          <w:tab w:val="num" w:pos="360"/>
        </w:tabs>
      </w:pPr>
    </w:lvl>
    <w:lvl w:ilvl="2" w:tplc="04190005">
      <w:start w:val="1"/>
      <w:numFmt w:val="bullet"/>
      <w:lvlText w:val=""/>
      <w:lvlJc w:val="left"/>
      <w:pPr>
        <w:tabs>
          <w:tab w:val="num" w:pos="1080"/>
        </w:tabs>
        <w:ind w:left="1080" w:hanging="360"/>
      </w:pPr>
      <w:rPr>
        <w:rFonts w:ascii="Symbol" w:hAnsi="Symbol" w:hint="default"/>
      </w:r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28" w15:restartNumberingAfterBreak="0">
    <w:nsid w:val="48FA4FD5"/>
    <w:multiLevelType w:val="hybridMultilevel"/>
    <w:tmpl w:val="DB0AA608"/>
    <w:lvl w:ilvl="0" w:tplc="187A5C1A">
      <w:start w:val="1"/>
      <w:numFmt w:val="bullet"/>
      <w:lvlText w:val=""/>
      <w:lvlJc w:val="left"/>
      <w:pPr>
        <w:tabs>
          <w:tab w:val="num" w:pos="965"/>
        </w:tabs>
        <w:ind w:left="965" w:hanging="255"/>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53AC3688"/>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54BD2794"/>
    <w:multiLevelType w:val="singleLevel"/>
    <w:tmpl w:val="5374E808"/>
    <w:lvl w:ilvl="0">
      <w:start w:val="1"/>
      <w:numFmt w:val="decimal"/>
      <w:pStyle w:val="MyListLiter"/>
      <w:lvlText w:val="%1."/>
      <w:lvlJc w:val="left"/>
      <w:pPr>
        <w:tabs>
          <w:tab w:val="num" w:pos="964"/>
        </w:tabs>
        <w:ind w:left="964" w:hanging="397"/>
      </w:pPr>
      <w:rPr>
        <w:rFonts w:cs="Times New Roman" w:hint="default"/>
      </w:rPr>
    </w:lvl>
  </w:abstractNum>
  <w:abstractNum w:abstractNumId="31" w15:restartNumberingAfterBreak="0">
    <w:nsid w:val="555D15A9"/>
    <w:multiLevelType w:val="multilevel"/>
    <w:tmpl w:val="80825978"/>
    <w:lvl w:ilvl="0">
      <w:start w:val="6"/>
      <w:numFmt w:val="decimal"/>
      <w:lvlText w:val="%1."/>
      <w:lvlJc w:val="left"/>
      <w:pPr>
        <w:ind w:left="450" w:hanging="450"/>
      </w:pPr>
      <w:rPr>
        <w:rFonts w:hint="default"/>
        <w:lang w:val="ru-RU"/>
      </w:rPr>
    </w:lvl>
    <w:lvl w:ilvl="1">
      <w:start w:val="2"/>
      <w:numFmt w:val="decimal"/>
      <w:lvlText w:val="%1.%2."/>
      <w:lvlJc w:val="left"/>
      <w:pPr>
        <w:ind w:left="2084" w:hanging="72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5172" w:hanging="108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8260" w:hanging="1440"/>
      </w:pPr>
      <w:rPr>
        <w:rFonts w:hint="default"/>
      </w:rPr>
    </w:lvl>
    <w:lvl w:ilvl="6">
      <w:start w:val="1"/>
      <w:numFmt w:val="decimal"/>
      <w:lvlText w:val="%1.%2.%3.%4.%5.%6.%7."/>
      <w:lvlJc w:val="left"/>
      <w:pPr>
        <w:ind w:left="9984" w:hanging="1800"/>
      </w:pPr>
      <w:rPr>
        <w:rFonts w:hint="default"/>
      </w:rPr>
    </w:lvl>
    <w:lvl w:ilvl="7">
      <w:start w:val="1"/>
      <w:numFmt w:val="decimal"/>
      <w:lvlText w:val="%1.%2.%3.%4.%5.%6.%7.%8."/>
      <w:lvlJc w:val="left"/>
      <w:pPr>
        <w:ind w:left="11348" w:hanging="1800"/>
      </w:pPr>
      <w:rPr>
        <w:rFonts w:hint="default"/>
      </w:rPr>
    </w:lvl>
    <w:lvl w:ilvl="8">
      <w:start w:val="1"/>
      <w:numFmt w:val="decimal"/>
      <w:lvlText w:val="%1.%2.%3.%4.%5.%6.%7.%8.%9."/>
      <w:lvlJc w:val="left"/>
      <w:pPr>
        <w:ind w:left="13072" w:hanging="2160"/>
      </w:pPr>
      <w:rPr>
        <w:rFonts w:hint="default"/>
      </w:rPr>
    </w:lvl>
  </w:abstractNum>
  <w:abstractNum w:abstractNumId="32" w15:restartNumberingAfterBreak="0">
    <w:nsid w:val="55956B08"/>
    <w:multiLevelType w:val="hybridMultilevel"/>
    <w:tmpl w:val="7422BA76"/>
    <w:lvl w:ilvl="0" w:tplc="04190001">
      <w:start w:val="1"/>
      <w:numFmt w:val="decimal"/>
      <w:lvlText w:val="%1."/>
      <w:lvlJc w:val="left"/>
      <w:pPr>
        <w:tabs>
          <w:tab w:val="num" w:pos="1080"/>
        </w:tabs>
        <w:ind w:left="1080" w:hanging="360"/>
      </w:pPr>
      <w:rPr>
        <w:rFonts w:hint="default"/>
      </w:rPr>
    </w:lvl>
    <w:lvl w:ilvl="1" w:tplc="04190003" w:tentative="1">
      <w:start w:val="1"/>
      <w:numFmt w:val="lowerLetter"/>
      <w:lvlText w:val="%2."/>
      <w:lvlJc w:val="left"/>
      <w:pPr>
        <w:tabs>
          <w:tab w:val="num" w:pos="1800"/>
        </w:tabs>
        <w:ind w:left="1800" w:hanging="360"/>
      </w:pPr>
    </w:lvl>
    <w:lvl w:ilvl="2" w:tplc="04190005" w:tentative="1">
      <w:start w:val="1"/>
      <w:numFmt w:val="lowerRoman"/>
      <w:lvlText w:val="%3."/>
      <w:lvlJc w:val="right"/>
      <w:pPr>
        <w:tabs>
          <w:tab w:val="num" w:pos="2520"/>
        </w:tabs>
        <w:ind w:left="2520" w:hanging="180"/>
      </w:pPr>
    </w:lvl>
    <w:lvl w:ilvl="3" w:tplc="04190001" w:tentative="1">
      <w:start w:val="1"/>
      <w:numFmt w:val="decimal"/>
      <w:lvlText w:val="%4."/>
      <w:lvlJc w:val="left"/>
      <w:pPr>
        <w:tabs>
          <w:tab w:val="num" w:pos="3240"/>
        </w:tabs>
        <w:ind w:left="3240" w:hanging="360"/>
      </w:pPr>
    </w:lvl>
    <w:lvl w:ilvl="4" w:tplc="04190003" w:tentative="1">
      <w:start w:val="1"/>
      <w:numFmt w:val="lowerLetter"/>
      <w:lvlText w:val="%5."/>
      <w:lvlJc w:val="left"/>
      <w:pPr>
        <w:tabs>
          <w:tab w:val="num" w:pos="3960"/>
        </w:tabs>
        <w:ind w:left="3960" w:hanging="360"/>
      </w:pPr>
    </w:lvl>
    <w:lvl w:ilvl="5" w:tplc="04190005" w:tentative="1">
      <w:start w:val="1"/>
      <w:numFmt w:val="lowerRoman"/>
      <w:lvlText w:val="%6."/>
      <w:lvlJc w:val="right"/>
      <w:pPr>
        <w:tabs>
          <w:tab w:val="num" w:pos="4680"/>
        </w:tabs>
        <w:ind w:left="4680" w:hanging="180"/>
      </w:pPr>
    </w:lvl>
    <w:lvl w:ilvl="6" w:tplc="04190001" w:tentative="1">
      <w:start w:val="1"/>
      <w:numFmt w:val="decimal"/>
      <w:lvlText w:val="%7."/>
      <w:lvlJc w:val="left"/>
      <w:pPr>
        <w:tabs>
          <w:tab w:val="num" w:pos="5400"/>
        </w:tabs>
        <w:ind w:left="5400" w:hanging="360"/>
      </w:pPr>
    </w:lvl>
    <w:lvl w:ilvl="7" w:tplc="04190003" w:tentative="1">
      <w:start w:val="1"/>
      <w:numFmt w:val="lowerLetter"/>
      <w:lvlText w:val="%8."/>
      <w:lvlJc w:val="left"/>
      <w:pPr>
        <w:tabs>
          <w:tab w:val="num" w:pos="6120"/>
        </w:tabs>
        <w:ind w:left="6120" w:hanging="360"/>
      </w:pPr>
    </w:lvl>
    <w:lvl w:ilvl="8" w:tplc="04190005" w:tentative="1">
      <w:start w:val="1"/>
      <w:numFmt w:val="lowerRoman"/>
      <w:lvlText w:val="%9."/>
      <w:lvlJc w:val="right"/>
      <w:pPr>
        <w:tabs>
          <w:tab w:val="num" w:pos="6840"/>
        </w:tabs>
        <w:ind w:left="6840" w:hanging="180"/>
      </w:pPr>
    </w:lvl>
  </w:abstractNum>
  <w:abstractNum w:abstractNumId="33" w15:restartNumberingAfterBreak="0">
    <w:nsid w:val="59CD5AC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5BCC69D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F121371"/>
    <w:multiLevelType w:val="multilevel"/>
    <w:tmpl w:val="94B8E87E"/>
    <w:lvl w:ilvl="0">
      <w:start w:val="1"/>
      <w:numFmt w:val="decimal"/>
      <w:pStyle w:val="OTRListNum"/>
      <w:lvlText w:val="%1."/>
      <w:lvlJc w:val="left"/>
      <w:pPr>
        <w:tabs>
          <w:tab w:val="num" w:pos="567"/>
        </w:tabs>
        <w:ind w:left="567" w:hanging="283"/>
      </w:pPr>
      <w:rPr>
        <w:rFonts w:ascii="Times New Roman" w:hAnsi="Times New Roman" w:cs="Times New Roman" w:hint="default"/>
        <w:sz w:val="24"/>
        <w:szCs w:val="24"/>
      </w:rPr>
    </w:lvl>
    <w:lvl w:ilvl="1">
      <w:start w:val="1"/>
      <w:numFmt w:val="decimal"/>
      <w:lvlText w:val="%1.%2."/>
      <w:lvlJc w:val="left"/>
      <w:pPr>
        <w:tabs>
          <w:tab w:val="num" w:pos="1134"/>
        </w:tabs>
        <w:ind w:left="1134" w:hanging="425"/>
      </w:pPr>
      <w:rPr>
        <w:rFonts w:ascii="Times New Roman" w:hAnsi="Times New Roman" w:cs="Times New Roman" w:hint="default"/>
        <w:sz w:val="24"/>
        <w:szCs w:val="24"/>
      </w:rPr>
    </w:lvl>
    <w:lvl w:ilvl="2">
      <w:start w:val="1"/>
      <w:numFmt w:val="decimal"/>
      <w:lvlText w:val="%2.%1.%3."/>
      <w:lvlJc w:val="left"/>
      <w:pPr>
        <w:tabs>
          <w:tab w:val="num" w:pos="1559"/>
        </w:tabs>
        <w:ind w:left="1559" w:hanging="567"/>
      </w:pPr>
      <w:rPr>
        <w:rFonts w:ascii="Times New Roman" w:hAnsi="Times New Roman" w:cs="Times New Roman" w:hint="default"/>
        <w:sz w:val="24"/>
        <w:szCs w:val="24"/>
      </w:rPr>
    </w:lvl>
    <w:lvl w:ilvl="3">
      <w:start w:val="1"/>
      <w:numFmt w:val="decimal"/>
      <w:lvlText w:val="%1.%2.%3.%4."/>
      <w:lvlJc w:val="left"/>
      <w:pPr>
        <w:tabs>
          <w:tab w:val="num" w:pos="2084"/>
        </w:tabs>
        <w:ind w:left="2012" w:hanging="648"/>
      </w:pPr>
      <w:rPr>
        <w:rFonts w:cs="Times New Roman"/>
      </w:rPr>
    </w:lvl>
    <w:lvl w:ilvl="4">
      <w:start w:val="1"/>
      <w:numFmt w:val="decimal"/>
      <w:lvlText w:val="%1.%2.%3.%4.%5."/>
      <w:lvlJc w:val="left"/>
      <w:pPr>
        <w:tabs>
          <w:tab w:val="num" w:pos="2804"/>
        </w:tabs>
        <w:ind w:left="2516" w:hanging="792"/>
      </w:pPr>
      <w:rPr>
        <w:rFonts w:cs="Times New Roman"/>
      </w:rPr>
    </w:lvl>
    <w:lvl w:ilvl="5">
      <w:start w:val="1"/>
      <w:numFmt w:val="decimal"/>
      <w:lvlText w:val="%1.%2.%3.%4.%5.%6."/>
      <w:lvlJc w:val="left"/>
      <w:pPr>
        <w:tabs>
          <w:tab w:val="num" w:pos="3164"/>
        </w:tabs>
        <w:ind w:left="3020" w:hanging="936"/>
      </w:pPr>
      <w:rPr>
        <w:rFonts w:cs="Times New Roman"/>
      </w:rPr>
    </w:lvl>
    <w:lvl w:ilvl="6">
      <w:start w:val="1"/>
      <w:numFmt w:val="decimal"/>
      <w:lvlText w:val="%1.%2.%3.%4.%5.%6.%7."/>
      <w:lvlJc w:val="left"/>
      <w:pPr>
        <w:tabs>
          <w:tab w:val="num" w:pos="3884"/>
        </w:tabs>
        <w:ind w:left="3524" w:hanging="1080"/>
      </w:pPr>
      <w:rPr>
        <w:rFonts w:cs="Times New Roman"/>
      </w:rPr>
    </w:lvl>
    <w:lvl w:ilvl="7">
      <w:start w:val="1"/>
      <w:numFmt w:val="decimal"/>
      <w:lvlText w:val="%1.%2.%3.%4.%5.%6.%7.%8."/>
      <w:lvlJc w:val="left"/>
      <w:pPr>
        <w:tabs>
          <w:tab w:val="num" w:pos="4244"/>
        </w:tabs>
        <w:ind w:left="4028" w:hanging="1224"/>
      </w:pPr>
      <w:rPr>
        <w:rFonts w:cs="Times New Roman"/>
      </w:rPr>
    </w:lvl>
    <w:lvl w:ilvl="8">
      <w:start w:val="1"/>
      <w:numFmt w:val="decimal"/>
      <w:lvlText w:val="%1.%2.%3.%4.%5.%6.%7.%8.%9."/>
      <w:lvlJc w:val="left"/>
      <w:pPr>
        <w:tabs>
          <w:tab w:val="num" w:pos="4964"/>
        </w:tabs>
        <w:ind w:left="4604" w:hanging="1440"/>
      </w:pPr>
      <w:rPr>
        <w:rFonts w:cs="Times New Roman"/>
      </w:rPr>
    </w:lvl>
  </w:abstractNum>
  <w:abstractNum w:abstractNumId="36" w15:restartNumberingAfterBreak="0">
    <w:nsid w:val="5F9B7B9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616350D8"/>
    <w:multiLevelType w:val="multilevel"/>
    <w:tmpl w:val="F35CA2D2"/>
    <w:lvl w:ilvl="0">
      <w:start w:val="1"/>
      <w:numFmt w:val="bullet"/>
      <w:pStyle w:val="OTRListMark"/>
      <w:lvlText w:val=""/>
      <w:lvlJc w:val="left"/>
      <w:pPr>
        <w:tabs>
          <w:tab w:val="num" w:pos="1004"/>
        </w:tabs>
        <w:ind w:left="1004" w:hanging="284"/>
      </w:pPr>
      <w:rPr>
        <w:rFonts w:ascii="Symbol" w:hAnsi="Symbol" w:hint="default"/>
        <w:color w:val="auto"/>
      </w:rPr>
    </w:lvl>
    <w:lvl w:ilvl="1">
      <w:start w:val="1"/>
      <w:numFmt w:val="bullet"/>
      <w:lvlText w:val=""/>
      <w:lvlJc w:val="left"/>
      <w:pPr>
        <w:tabs>
          <w:tab w:val="num" w:pos="1134"/>
        </w:tabs>
        <w:ind w:left="1134" w:hanging="283"/>
      </w:pPr>
      <w:rPr>
        <w:rFonts w:ascii="Wingdings" w:hAnsi="Wingdings" w:hint="default"/>
        <w:sz w:val="16"/>
      </w:rPr>
    </w:lvl>
    <w:lvl w:ilvl="2">
      <w:start w:val="1"/>
      <w:numFmt w:val="bullet"/>
      <w:lvlText w:val="–"/>
      <w:lvlJc w:val="left"/>
      <w:pPr>
        <w:tabs>
          <w:tab w:val="num" w:pos="1418"/>
        </w:tabs>
        <w:ind w:left="1418" w:hanging="284"/>
      </w:pPr>
      <w:rPr>
        <w:rFonts w:ascii="Verdana" w:hAnsi="Verdana" w:hint="default"/>
        <w:b/>
        <w:i w:val="0"/>
        <w:sz w:val="24"/>
      </w:rPr>
    </w:lvl>
    <w:lvl w:ilvl="3">
      <w:start w:val="1"/>
      <w:numFmt w:val="bullet"/>
      <w:lvlText w:val=""/>
      <w:lvlJc w:val="left"/>
      <w:pPr>
        <w:tabs>
          <w:tab w:val="num" w:pos="1162"/>
        </w:tabs>
        <w:ind w:left="1162" w:hanging="360"/>
      </w:pPr>
      <w:rPr>
        <w:rFonts w:ascii="Symbol" w:hAnsi="Symbol" w:hint="default"/>
      </w:rPr>
    </w:lvl>
    <w:lvl w:ilvl="4">
      <w:start w:val="1"/>
      <w:numFmt w:val="bullet"/>
      <w:lvlText w:val=""/>
      <w:lvlJc w:val="left"/>
      <w:pPr>
        <w:tabs>
          <w:tab w:val="num" w:pos="1522"/>
        </w:tabs>
        <w:ind w:left="1522" w:hanging="360"/>
      </w:pPr>
      <w:rPr>
        <w:rFonts w:ascii="Symbol" w:hAnsi="Symbol" w:hint="default"/>
      </w:rPr>
    </w:lvl>
    <w:lvl w:ilvl="5">
      <w:start w:val="1"/>
      <w:numFmt w:val="bullet"/>
      <w:lvlText w:val=""/>
      <w:lvlJc w:val="left"/>
      <w:pPr>
        <w:tabs>
          <w:tab w:val="num" w:pos="1882"/>
        </w:tabs>
        <w:ind w:left="1882" w:hanging="360"/>
      </w:pPr>
      <w:rPr>
        <w:rFonts w:ascii="Wingdings" w:hAnsi="Wingdings" w:hint="default"/>
      </w:rPr>
    </w:lvl>
    <w:lvl w:ilvl="6">
      <w:start w:val="1"/>
      <w:numFmt w:val="bullet"/>
      <w:lvlText w:val=""/>
      <w:lvlJc w:val="left"/>
      <w:pPr>
        <w:tabs>
          <w:tab w:val="num" w:pos="2242"/>
        </w:tabs>
        <w:ind w:left="2242" w:hanging="360"/>
      </w:pPr>
      <w:rPr>
        <w:rFonts w:ascii="Wingdings" w:hAnsi="Wingdings" w:hint="default"/>
      </w:rPr>
    </w:lvl>
    <w:lvl w:ilvl="7">
      <w:start w:val="1"/>
      <w:numFmt w:val="bullet"/>
      <w:lvlText w:val=""/>
      <w:lvlJc w:val="left"/>
      <w:pPr>
        <w:tabs>
          <w:tab w:val="num" w:pos="2602"/>
        </w:tabs>
        <w:ind w:left="2602" w:hanging="360"/>
      </w:pPr>
      <w:rPr>
        <w:rFonts w:ascii="Symbol" w:hAnsi="Symbol" w:hint="default"/>
      </w:rPr>
    </w:lvl>
    <w:lvl w:ilvl="8">
      <w:start w:val="1"/>
      <w:numFmt w:val="bullet"/>
      <w:lvlText w:val=""/>
      <w:lvlJc w:val="left"/>
      <w:pPr>
        <w:tabs>
          <w:tab w:val="num" w:pos="2962"/>
        </w:tabs>
        <w:ind w:left="2962" w:hanging="360"/>
      </w:pPr>
      <w:rPr>
        <w:rFonts w:ascii="Symbol" w:hAnsi="Symbol" w:hint="default"/>
      </w:rPr>
    </w:lvl>
  </w:abstractNum>
  <w:abstractNum w:abstractNumId="38" w15:restartNumberingAfterBreak="0">
    <w:nsid w:val="61F30539"/>
    <w:multiLevelType w:val="multilevel"/>
    <w:tmpl w:val="650015D6"/>
    <w:lvl w:ilvl="0">
      <w:start w:val="5"/>
      <w:numFmt w:val="decimal"/>
      <w:lvlText w:val="%1."/>
      <w:lvlJc w:val="left"/>
      <w:pPr>
        <w:ind w:left="1069" w:hanging="360"/>
      </w:pPr>
      <w:rPr>
        <w:rFonts w:hint="default"/>
      </w:rPr>
    </w:lvl>
    <w:lvl w:ilvl="1">
      <w:start w:val="6"/>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9" w15:restartNumberingAfterBreak="0">
    <w:nsid w:val="6CE26B25"/>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0" w15:restartNumberingAfterBreak="0">
    <w:nsid w:val="7A3D3F86"/>
    <w:multiLevelType w:val="hybridMultilevel"/>
    <w:tmpl w:val="10724A02"/>
    <w:lvl w:ilvl="0" w:tplc="0600A1DC">
      <w:start w:val="1"/>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A8211C1"/>
    <w:multiLevelType w:val="multilevel"/>
    <w:tmpl w:val="F04AD550"/>
    <w:lvl w:ilvl="0">
      <w:start w:val="1"/>
      <w:numFmt w:val="decimal"/>
      <w:pStyle w:val="a"/>
      <w:suff w:val="space"/>
      <w:lvlText w:val="%1."/>
      <w:lvlJc w:val="left"/>
      <w:pPr>
        <w:ind w:left="494" w:hanging="247"/>
      </w:pPr>
      <w:rPr>
        <w:rFonts w:cs="Times New Roman" w:hint="default"/>
      </w:rPr>
    </w:lvl>
    <w:lvl w:ilvl="1">
      <w:start w:val="1"/>
      <w:numFmt w:val="decimal"/>
      <w:suff w:val="space"/>
      <w:lvlText w:val="%1.%2."/>
      <w:lvlJc w:val="left"/>
      <w:pPr>
        <w:ind w:left="1039" w:hanging="432"/>
      </w:pPr>
      <w:rPr>
        <w:rFonts w:cs="Times New Roman" w:hint="default"/>
      </w:rPr>
    </w:lvl>
    <w:lvl w:ilvl="2">
      <w:start w:val="1"/>
      <w:numFmt w:val="decimal"/>
      <w:suff w:val="space"/>
      <w:lvlText w:val="%1.%2.%3."/>
      <w:lvlJc w:val="left"/>
      <w:pPr>
        <w:ind w:left="1471" w:hanging="504"/>
      </w:pPr>
      <w:rPr>
        <w:rFonts w:cs="Times New Roman" w:hint="default"/>
      </w:rPr>
    </w:lvl>
    <w:lvl w:ilvl="3">
      <w:start w:val="1"/>
      <w:numFmt w:val="decimal"/>
      <w:lvlText w:val="%1.%2.%3.%4."/>
      <w:lvlJc w:val="left"/>
      <w:pPr>
        <w:ind w:left="1975" w:hanging="648"/>
      </w:pPr>
      <w:rPr>
        <w:rFonts w:cs="Times New Roman" w:hint="default"/>
      </w:rPr>
    </w:lvl>
    <w:lvl w:ilvl="4">
      <w:start w:val="1"/>
      <w:numFmt w:val="decimal"/>
      <w:lvlText w:val="%1.%2.%3.%4.%5."/>
      <w:lvlJc w:val="left"/>
      <w:pPr>
        <w:ind w:left="2479" w:hanging="792"/>
      </w:pPr>
      <w:rPr>
        <w:rFonts w:cs="Times New Roman" w:hint="default"/>
      </w:rPr>
    </w:lvl>
    <w:lvl w:ilvl="5">
      <w:start w:val="1"/>
      <w:numFmt w:val="decimal"/>
      <w:lvlText w:val="%1.%2.%3.%4.%5.%6."/>
      <w:lvlJc w:val="left"/>
      <w:pPr>
        <w:ind w:left="2983" w:hanging="936"/>
      </w:pPr>
      <w:rPr>
        <w:rFonts w:cs="Times New Roman" w:hint="default"/>
      </w:rPr>
    </w:lvl>
    <w:lvl w:ilvl="6">
      <w:start w:val="1"/>
      <w:numFmt w:val="decimal"/>
      <w:lvlText w:val="%1.%2.%3.%4.%5.%6.%7."/>
      <w:lvlJc w:val="left"/>
      <w:pPr>
        <w:ind w:left="3487" w:hanging="1080"/>
      </w:pPr>
      <w:rPr>
        <w:rFonts w:cs="Times New Roman" w:hint="default"/>
      </w:rPr>
    </w:lvl>
    <w:lvl w:ilvl="7">
      <w:start w:val="1"/>
      <w:numFmt w:val="decimal"/>
      <w:lvlText w:val="%1.%2.%3.%4.%5.%6.%7.%8."/>
      <w:lvlJc w:val="left"/>
      <w:pPr>
        <w:ind w:left="3991" w:hanging="1224"/>
      </w:pPr>
      <w:rPr>
        <w:rFonts w:cs="Times New Roman" w:hint="default"/>
      </w:rPr>
    </w:lvl>
    <w:lvl w:ilvl="8">
      <w:start w:val="1"/>
      <w:numFmt w:val="decimal"/>
      <w:lvlText w:val="%1.%2.%3.%4.%5.%6.%7.%8.%9."/>
      <w:lvlJc w:val="left"/>
      <w:pPr>
        <w:ind w:left="4567" w:hanging="1440"/>
      </w:pPr>
      <w:rPr>
        <w:rFonts w:cs="Times New Roman" w:hint="default"/>
      </w:rPr>
    </w:lvl>
  </w:abstractNum>
  <w:abstractNum w:abstractNumId="42" w15:restartNumberingAfterBreak="0">
    <w:nsid w:val="7C0050E1"/>
    <w:multiLevelType w:val="hybridMultilevel"/>
    <w:tmpl w:val="118A4D92"/>
    <w:lvl w:ilvl="0" w:tplc="0419000F">
      <w:start w:val="1"/>
      <w:numFmt w:val="decimal"/>
      <w:pStyle w:val="OTRTableNum"/>
      <w:lvlText w:val="%1."/>
      <w:lvlJc w:val="left"/>
      <w:pPr>
        <w:tabs>
          <w:tab w:val="num" w:pos="0"/>
        </w:tabs>
        <w:ind w:left="284" w:hanging="284"/>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3" w15:restartNumberingAfterBreak="0">
    <w:nsid w:val="7CED6E5A"/>
    <w:multiLevelType w:val="hybridMultilevel"/>
    <w:tmpl w:val="A81827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40229594">
    <w:abstractNumId w:val="10"/>
  </w:num>
  <w:num w:numId="2" w16cid:durableId="2144619452">
    <w:abstractNumId w:val="18"/>
  </w:num>
  <w:num w:numId="3" w16cid:durableId="540943006">
    <w:abstractNumId w:val="12"/>
  </w:num>
  <w:num w:numId="4" w16cid:durableId="1339382975">
    <w:abstractNumId w:val="8"/>
  </w:num>
  <w:num w:numId="5" w16cid:durableId="1713336523">
    <w:abstractNumId w:val="19"/>
  </w:num>
  <w:num w:numId="6" w16cid:durableId="1665737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0981966">
    <w:abstractNumId w:val="0"/>
  </w:num>
  <w:num w:numId="8" w16cid:durableId="353265305">
    <w:abstractNumId w:val="1"/>
  </w:num>
  <w:num w:numId="9" w16cid:durableId="1507550136">
    <w:abstractNumId w:val="3"/>
  </w:num>
  <w:num w:numId="10" w16cid:durableId="1616323388">
    <w:abstractNumId w:val="4"/>
  </w:num>
  <w:num w:numId="11" w16cid:durableId="1928683566">
    <w:abstractNumId w:val="5"/>
  </w:num>
  <w:num w:numId="12" w16cid:durableId="338586143">
    <w:abstractNumId w:val="6"/>
  </w:num>
  <w:num w:numId="13" w16cid:durableId="1759790739">
    <w:abstractNumId w:val="40"/>
  </w:num>
  <w:num w:numId="14" w16cid:durableId="1004672439">
    <w:abstractNumId w:val="20"/>
  </w:num>
  <w:num w:numId="15" w16cid:durableId="11285464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7546517">
    <w:abstractNumId w:val="37"/>
  </w:num>
  <w:num w:numId="17" w16cid:durableId="51492690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22976576">
    <w:abstractNumId w:val="14"/>
  </w:num>
  <w:num w:numId="19" w16cid:durableId="4945736">
    <w:abstractNumId w:val="30"/>
    <w:lvlOverride w:ilvl="0">
      <w:startOverride w:val="1"/>
    </w:lvlOverride>
  </w:num>
  <w:num w:numId="20" w16cid:durableId="1647930558">
    <w:abstractNumId w:val="41"/>
  </w:num>
  <w:num w:numId="21" w16cid:durableId="209198133">
    <w:abstractNumId w:val="32"/>
  </w:num>
  <w:num w:numId="22" w16cid:durableId="1269191520">
    <w:abstractNumId w:val="24"/>
  </w:num>
  <w:num w:numId="23" w16cid:durableId="1574047315">
    <w:abstractNumId w:val="27"/>
  </w:num>
  <w:num w:numId="24" w16cid:durableId="632517916">
    <w:abstractNumId w:val="28"/>
  </w:num>
  <w:num w:numId="25" w16cid:durableId="211237910">
    <w:abstractNumId w:val="9"/>
  </w:num>
  <w:num w:numId="26" w16cid:durableId="1576354285">
    <w:abstractNumId w:val="43"/>
  </w:num>
  <w:num w:numId="27" w16cid:durableId="1784152810">
    <w:abstractNumId w:val="26"/>
  </w:num>
  <w:num w:numId="28" w16cid:durableId="1996952615">
    <w:abstractNumId w:val="31"/>
  </w:num>
  <w:num w:numId="29" w16cid:durableId="11094731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03973109">
    <w:abstractNumId w:val="23"/>
  </w:num>
  <w:num w:numId="31" w16cid:durableId="825440978">
    <w:abstractNumId w:val="39"/>
  </w:num>
  <w:num w:numId="32" w16cid:durableId="1007446139">
    <w:abstractNumId w:val="34"/>
  </w:num>
  <w:num w:numId="33" w16cid:durableId="37441611">
    <w:abstractNumId w:val="17"/>
  </w:num>
  <w:num w:numId="34" w16cid:durableId="97799246">
    <w:abstractNumId w:val="36"/>
  </w:num>
  <w:num w:numId="35" w16cid:durableId="39280638">
    <w:abstractNumId w:val="22"/>
  </w:num>
  <w:num w:numId="36" w16cid:durableId="1298485405">
    <w:abstractNumId w:val="29"/>
  </w:num>
  <w:num w:numId="37" w16cid:durableId="1707097542">
    <w:abstractNumId w:val="33"/>
  </w:num>
  <w:num w:numId="38" w16cid:durableId="291401652">
    <w:abstractNumId w:val="25"/>
  </w:num>
  <w:num w:numId="39" w16cid:durableId="709843919">
    <w:abstractNumId w:val="38"/>
  </w:num>
  <w:num w:numId="40" w16cid:durableId="1418865242">
    <w:abstractNumId w:val="16"/>
  </w:num>
  <w:num w:numId="41" w16cid:durableId="1780564517">
    <w:abstractNumId w:val="11"/>
  </w:num>
  <w:num w:numId="42" w16cid:durableId="1262107344">
    <w:abstractNumId w:val="15"/>
  </w:num>
  <w:num w:numId="43" w16cid:durableId="274487312">
    <w:abstractNumId w:val="13"/>
  </w:num>
  <w:num w:numId="44" w16cid:durableId="81815375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autoHyphenation/>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4A"/>
    <w:rsid w:val="00007888"/>
    <w:rsid w:val="0001310D"/>
    <w:rsid w:val="00013697"/>
    <w:rsid w:val="000166EA"/>
    <w:rsid w:val="00021650"/>
    <w:rsid w:val="000216E0"/>
    <w:rsid w:val="00036097"/>
    <w:rsid w:val="000417F8"/>
    <w:rsid w:val="00046B54"/>
    <w:rsid w:val="00054D1B"/>
    <w:rsid w:val="00060027"/>
    <w:rsid w:val="00063A86"/>
    <w:rsid w:val="0006582B"/>
    <w:rsid w:val="0007474E"/>
    <w:rsid w:val="00074BBE"/>
    <w:rsid w:val="000806B6"/>
    <w:rsid w:val="0008371D"/>
    <w:rsid w:val="00086863"/>
    <w:rsid w:val="000905E4"/>
    <w:rsid w:val="000929B4"/>
    <w:rsid w:val="00094D26"/>
    <w:rsid w:val="000957F5"/>
    <w:rsid w:val="000A0626"/>
    <w:rsid w:val="000A1CD0"/>
    <w:rsid w:val="000A7EE9"/>
    <w:rsid w:val="000B7F6D"/>
    <w:rsid w:val="000C18CF"/>
    <w:rsid w:val="000C65ED"/>
    <w:rsid w:val="000C7247"/>
    <w:rsid w:val="000D3129"/>
    <w:rsid w:val="000D40CD"/>
    <w:rsid w:val="000D48EC"/>
    <w:rsid w:val="000E2478"/>
    <w:rsid w:val="000E3A30"/>
    <w:rsid w:val="000E668E"/>
    <w:rsid w:val="000F08C8"/>
    <w:rsid w:val="000F4A0A"/>
    <w:rsid w:val="000F7F42"/>
    <w:rsid w:val="00100342"/>
    <w:rsid w:val="00100F52"/>
    <w:rsid w:val="0010447B"/>
    <w:rsid w:val="0010457A"/>
    <w:rsid w:val="0011298D"/>
    <w:rsid w:val="001138B9"/>
    <w:rsid w:val="00113FC5"/>
    <w:rsid w:val="00131379"/>
    <w:rsid w:val="00132BA7"/>
    <w:rsid w:val="00132F52"/>
    <w:rsid w:val="00135592"/>
    <w:rsid w:val="00145982"/>
    <w:rsid w:val="001550AF"/>
    <w:rsid w:val="00162056"/>
    <w:rsid w:val="00167F00"/>
    <w:rsid w:val="001731AC"/>
    <w:rsid w:val="00184010"/>
    <w:rsid w:val="00187169"/>
    <w:rsid w:val="00187C95"/>
    <w:rsid w:val="001A1462"/>
    <w:rsid w:val="001C1C7E"/>
    <w:rsid w:val="001C272F"/>
    <w:rsid w:val="001C7FBD"/>
    <w:rsid w:val="001D2D7C"/>
    <w:rsid w:val="001D5515"/>
    <w:rsid w:val="001D5F41"/>
    <w:rsid w:val="001E6BDC"/>
    <w:rsid w:val="001F020E"/>
    <w:rsid w:val="001F1658"/>
    <w:rsid w:val="001F5AC3"/>
    <w:rsid w:val="001F72D1"/>
    <w:rsid w:val="00203267"/>
    <w:rsid w:val="002076E3"/>
    <w:rsid w:val="00207C76"/>
    <w:rsid w:val="00214EAB"/>
    <w:rsid w:val="00216254"/>
    <w:rsid w:val="002205E0"/>
    <w:rsid w:val="0022566D"/>
    <w:rsid w:val="00231195"/>
    <w:rsid w:val="00245AFC"/>
    <w:rsid w:val="00254232"/>
    <w:rsid w:val="00255077"/>
    <w:rsid w:val="00262529"/>
    <w:rsid w:val="002716C2"/>
    <w:rsid w:val="00273352"/>
    <w:rsid w:val="00275684"/>
    <w:rsid w:val="00282192"/>
    <w:rsid w:val="00295D54"/>
    <w:rsid w:val="00297307"/>
    <w:rsid w:val="00297C0F"/>
    <w:rsid w:val="002A0C42"/>
    <w:rsid w:val="002A3609"/>
    <w:rsid w:val="002A3E97"/>
    <w:rsid w:val="002A6AAF"/>
    <w:rsid w:val="002A7F8C"/>
    <w:rsid w:val="002B047C"/>
    <w:rsid w:val="002B6519"/>
    <w:rsid w:val="002B6CE2"/>
    <w:rsid w:val="002B6FE8"/>
    <w:rsid w:val="002C1A39"/>
    <w:rsid w:val="002C31E0"/>
    <w:rsid w:val="002C44B6"/>
    <w:rsid w:val="002C460D"/>
    <w:rsid w:val="002C6845"/>
    <w:rsid w:val="002E63D2"/>
    <w:rsid w:val="002E7696"/>
    <w:rsid w:val="002F1222"/>
    <w:rsid w:val="002F1EEC"/>
    <w:rsid w:val="00300C97"/>
    <w:rsid w:val="00300FC5"/>
    <w:rsid w:val="00302047"/>
    <w:rsid w:val="00307969"/>
    <w:rsid w:val="003102CC"/>
    <w:rsid w:val="00314AF5"/>
    <w:rsid w:val="00334454"/>
    <w:rsid w:val="00335676"/>
    <w:rsid w:val="003430BF"/>
    <w:rsid w:val="0035321B"/>
    <w:rsid w:val="003652C9"/>
    <w:rsid w:val="00365EA7"/>
    <w:rsid w:val="003668EF"/>
    <w:rsid w:val="00366B91"/>
    <w:rsid w:val="00374862"/>
    <w:rsid w:val="003759D8"/>
    <w:rsid w:val="00375F3E"/>
    <w:rsid w:val="00376828"/>
    <w:rsid w:val="003A7A81"/>
    <w:rsid w:val="003B067D"/>
    <w:rsid w:val="003B20C0"/>
    <w:rsid w:val="003B7D7E"/>
    <w:rsid w:val="003D089B"/>
    <w:rsid w:val="003D194A"/>
    <w:rsid w:val="003D57DE"/>
    <w:rsid w:val="003E0E91"/>
    <w:rsid w:val="003E4784"/>
    <w:rsid w:val="003E4F75"/>
    <w:rsid w:val="003F09D9"/>
    <w:rsid w:val="003F6ECD"/>
    <w:rsid w:val="00407632"/>
    <w:rsid w:val="0042615F"/>
    <w:rsid w:val="00433EB4"/>
    <w:rsid w:val="00434F37"/>
    <w:rsid w:val="00440F12"/>
    <w:rsid w:val="004411EE"/>
    <w:rsid w:val="00461118"/>
    <w:rsid w:val="00473745"/>
    <w:rsid w:val="0048195E"/>
    <w:rsid w:val="0048241D"/>
    <w:rsid w:val="00483D32"/>
    <w:rsid w:val="00486517"/>
    <w:rsid w:val="00490F89"/>
    <w:rsid w:val="00495F6C"/>
    <w:rsid w:val="004978FC"/>
    <w:rsid w:val="004A3992"/>
    <w:rsid w:val="004B5566"/>
    <w:rsid w:val="004C29AA"/>
    <w:rsid w:val="004C562B"/>
    <w:rsid w:val="004C6DF3"/>
    <w:rsid w:val="004D0E8C"/>
    <w:rsid w:val="004D22EB"/>
    <w:rsid w:val="004D3F6E"/>
    <w:rsid w:val="004F0BF1"/>
    <w:rsid w:val="004F0F16"/>
    <w:rsid w:val="004F430F"/>
    <w:rsid w:val="004F46E1"/>
    <w:rsid w:val="00511CAD"/>
    <w:rsid w:val="00515905"/>
    <w:rsid w:val="00521ECA"/>
    <w:rsid w:val="00522870"/>
    <w:rsid w:val="0052354E"/>
    <w:rsid w:val="0052587A"/>
    <w:rsid w:val="005318B9"/>
    <w:rsid w:val="00536602"/>
    <w:rsid w:val="00536741"/>
    <w:rsid w:val="0054367C"/>
    <w:rsid w:val="0055440A"/>
    <w:rsid w:val="005556AC"/>
    <w:rsid w:val="005561AB"/>
    <w:rsid w:val="00556B2D"/>
    <w:rsid w:val="00561ACA"/>
    <w:rsid w:val="00566C23"/>
    <w:rsid w:val="0057706E"/>
    <w:rsid w:val="00584D22"/>
    <w:rsid w:val="0059269A"/>
    <w:rsid w:val="005936C3"/>
    <w:rsid w:val="00597C99"/>
    <w:rsid w:val="005A25EF"/>
    <w:rsid w:val="005B0731"/>
    <w:rsid w:val="005C36C9"/>
    <w:rsid w:val="005C3D3F"/>
    <w:rsid w:val="005C67A6"/>
    <w:rsid w:val="005C72C2"/>
    <w:rsid w:val="005D0AA5"/>
    <w:rsid w:val="005E42B7"/>
    <w:rsid w:val="005F1821"/>
    <w:rsid w:val="005F2BD4"/>
    <w:rsid w:val="005F7A43"/>
    <w:rsid w:val="00600805"/>
    <w:rsid w:val="006028DC"/>
    <w:rsid w:val="0061289D"/>
    <w:rsid w:val="00613F12"/>
    <w:rsid w:val="00614542"/>
    <w:rsid w:val="0061758D"/>
    <w:rsid w:val="00622448"/>
    <w:rsid w:val="00630794"/>
    <w:rsid w:val="00634FAA"/>
    <w:rsid w:val="00635571"/>
    <w:rsid w:val="00636ADC"/>
    <w:rsid w:val="006408D3"/>
    <w:rsid w:val="006413BB"/>
    <w:rsid w:val="00642520"/>
    <w:rsid w:val="00650518"/>
    <w:rsid w:val="00665BBD"/>
    <w:rsid w:val="00666BDC"/>
    <w:rsid w:val="00670F59"/>
    <w:rsid w:val="00671E62"/>
    <w:rsid w:val="00677721"/>
    <w:rsid w:val="00685574"/>
    <w:rsid w:val="006A0F50"/>
    <w:rsid w:val="006A1B81"/>
    <w:rsid w:val="006B51B6"/>
    <w:rsid w:val="006C590C"/>
    <w:rsid w:val="006D5B8E"/>
    <w:rsid w:val="006F586C"/>
    <w:rsid w:val="00702D73"/>
    <w:rsid w:val="0071688C"/>
    <w:rsid w:val="0072081F"/>
    <w:rsid w:val="00731C9E"/>
    <w:rsid w:val="007363AE"/>
    <w:rsid w:val="00744EF3"/>
    <w:rsid w:val="00745473"/>
    <w:rsid w:val="00745DC5"/>
    <w:rsid w:val="00745F23"/>
    <w:rsid w:val="0074635A"/>
    <w:rsid w:val="00750CBC"/>
    <w:rsid w:val="007575F0"/>
    <w:rsid w:val="00757BE4"/>
    <w:rsid w:val="007609CA"/>
    <w:rsid w:val="00760E1A"/>
    <w:rsid w:val="00763622"/>
    <w:rsid w:val="007653BF"/>
    <w:rsid w:val="00772C68"/>
    <w:rsid w:val="00773DCF"/>
    <w:rsid w:val="0077796B"/>
    <w:rsid w:val="00785769"/>
    <w:rsid w:val="00790615"/>
    <w:rsid w:val="00796F12"/>
    <w:rsid w:val="00797A01"/>
    <w:rsid w:val="007A322F"/>
    <w:rsid w:val="007B46B0"/>
    <w:rsid w:val="007B4AF0"/>
    <w:rsid w:val="007B56A6"/>
    <w:rsid w:val="007C09B6"/>
    <w:rsid w:val="007C206F"/>
    <w:rsid w:val="007C2507"/>
    <w:rsid w:val="007C707E"/>
    <w:rsid w:val="007D0AD0"/>
    <w:rsid w:val="007D2051"/>
    <w:rsid w:val="007D3B91"/>
    <w:rsid w:val="007D442D"/>
    <w:rsid w:val="007E1BC6"/>
    <w:rsid w:val="007E22E6"/>
    <w:rsid w:val="007F180C"/>
    <w:rsid w:val="007F1D10"/>
    <w:rsid w:val="007F4C99"/>
    <w:rsid w:val="007F4E9D"/>
    <w:rsid w:val="007F4F2C"/>
    <w:rsid w:val="00802D21"/>
    <w:rsid w:val="00802F1B"/>
    <w:rsid w:val="008072D2"/>
    <w:rsid w:val="00810C1A"/>
    <w:rsid w:val="0081300A"/>
    <w:rsid w:val="00814CEB"/>
    <w:rsid w:val="00824376"/>
    <w:rsid w:val="00827F15"/>
    <w:rsid w:val="00831BC2"/>
    <w:rsid w:val="0083681A"/>
    <w:rsid w:val="00837C34"/>
    <w:rsid w:val="00855412"/>
    <w:rsid w:val="00857B91"/>
    <w:rsid w:val="00870060"/>
    <w:rsid w:val="008722A9"/>
    <w:rsid w:val="008724D7"/>
    <w:rsid w:val="00886131"/>
    <w:rsid w:val="00887449"/>
    <w:rsid w:val="008874C3"/>
    <w:rsid w:val="00893A41"/>
    <w:rsid w:val="008B18CD"/>
    <w:rsid w:val="008B3D37"/>
    <w:rsid w:val="008C0BC9"/>
    <w:rsid w:val="008C163E"/>
    <w:rsid w:val="008C20F7"/>
    <w:rsid w:val="008C5C4D"/>
    <w:rsid w:val="008D0098"/>
    <w:rsid w:val="008D4AAC"/>
    <w:rsid w:val="008D5FF3"/>
    <w:rsid w:val="008D600C"/>
    <w:rsid w:val="008E34C4"/>
    <w:rsid w:val="008E3631"/>
    <w:rsid w:val="008E693D"/>
    <w:rsid w:val="008F1DC5"/>
    <w:rsid w:val="008F6A20"/>
    <w:rsid w:val="00903371"/>
    <w:rsid w:val="00903A43"/>
    <w:rsid w:val="00904A4E"/>
    <w:rsid w:val="00907B05"/>
    <w:rsid w:val="00907EF0"/>
    <w:rsid w:val="00911339"/>
    <w:rsid w:val="00914667"/>
    <w:rsid w:val="0091728F"/>
    <w:rsid w:val="00932441"/>
    <w:rsid w:val="009331DE"/>
    <w:rsid w:val="0093557C"/>
    <w:rsid w:val="00935AA7"/>
    <w:rsid w:val="00936D12"/>
    <w:rsid w:val="009451CC"/>
    <w:rsid w:val="00945974"/>
    <w:rsid w:val="00951C7A"/>
    <w:rsid w:val="00954ACE"/>
    <w:rsid w:val="00954AD0"/>
    <w:rsid w:val="00966156"/>
    <w:rsid w:val="00967A43"/>
    <w:rsid w:val="00970645"/>
    <w:rsid w:val="00973C17"/>
    <w:rsid w:val="00974658"/>
    <w:rsid w:val="0098018B"/>
    <w:rsid w:val="009814E9"/>
    <w:rsid w:val="00981603"/>
    <w:rsid w:val="00987A39"/>
    <w:rsid w:val="009924D5"/>
    <w:rsid w:val="009933F2"/>
    <w:rsid w:val="0099505A"/>
    <w:rsid w:val="009A1690"/>
    <w:rsid w:val="009A4C1B"/>
    <w:rsid w:val="009A7FC2"/>
    <w:rsid w:val="009B3C28"/>
    <w:rsid w:val="009B7DCA"/>
    <w:rsid w:val="009C78C7"/>
    <w:rsid w:val="009D09E7"/>
    <w:rsid w:val="009D3C1E"/>
    <w:rsid w:val="009E1091"/>
    <w:rsid w:val="009E2FA9"/>
    <w:rsid w:val="009E4829"/>
    <w:rsid w:val="009F448B"/>
    <w:rsid w:val="00A05880"/>
    <w:rsid w:val="00A05B8A"/>
    <w:rsid w:val="00A070E7"/>
    <w:rsid w:val="00A14F9F"/>
    <w:rsid w:val="00A15883"/>
    <w:rsid w:val="00A158B5"/>
    <w:rsid w:val="00A22715"/>
    <w:rsid w:val="00A261F5"/>
    <w:rsid w:val="00A3236A"/>
    <w:rsid w:val="00A33A58"/>
    <w:rsid w:val="00A37042"/>
    <w:rsid w:val="00A37FA5"/>
    <w:rsid w:val="00A5203D"/>
    <w:rsid w:val="00A57B0F"/>
    <w:rsid w:val="00A72B64"/>
    <w:rsid w:val="00A8505C"/>
    <w:rsid w:val="00A9014B"/>
    <w:rsid w:val="00A91275"/>
    <w:rsid w:val="00A92A1F"/>
    <w:rsid w:val="00A96F29"/>
    <w:rsid w:val="00AB6D2D"/>
    <w:rsid w:val="00AD50ED"/>
    <w:rsid w:val="00AD66CE"/>
    <w:rsid w:val="00AE1BCB"/>
    <w:rsid w:val="00AE55F3"/>
    <w:rsid w:val="00AE6AC9"/>
    <w:rsid w:val="00AF363C"/>
    <w:rsid w:val="00AF52D8"/>
    <w:rsid w:val="00B051E7"/>
    <w:rsid w:val="00B1096E"/>
    <w:rsid w:val="00B12E35"/>
    <w:rsid w:val="00B1368C"/>
    <w:rsid w:val="00B1522C"/>
    <w:rsid w:val="00B22F76"/>
    <w:rsid w:val="00B30DDE"/>
    <w:rsid w:val="00B41D0D"/>
    <w:rsid w:val="00B41D8E"/>
    <w:rsid w:val="00B537FB"/>
    <w:rsid w:val="00B54A59"/>
    <w:rsid w:val="00B54ACA"/>
    <w:rsid w:val="00B556C3"/>
    <w:rsid w:val="00B63F47"/>
    <w:rsid w:val="00B70064"/>
    <w:rsid w:val="00B71F4A"/>
    <w:rsid w:val="00B72967"/>
    <w:rsid w:val="00B731D2"/>
    <w:rsid w:val="00B745E5"/>
    <w:rsid w:val="00B777B1"/>
    <w:rsid w:val="00B8438C"/>
    <w:rsid w:val="00B900CE"/>
    <w:rsid w:val="00B93980"/>
    <w:rsid w:val="00B950BF"/>
    <w:rsid w:val="00B9663B"/>
    <w:rsid w:val="00BA3B8D"/>
    <w:rsid w:val="00BA5DDB"/>
    <w:rsid w:val="00BA6DA0"/>
    <w:rsid w:val="00BB010C"/>
    <w:rsid w:val="00BB20B1"/>
    <w:rsid w:val="00BB6F5F"/>
    <w:rsid w:val="00BC0A38"/>
    <w:rsid w:val="00BC1A1D"/>
    <w:rsid w:val="00BC1CB4"/>
    <w:rsid w:val="00BC2D66"/>
    <w:rsid w:val="00BD383A"/>
    <w:rsid w:val="00BD5D4C"/>
    <w:rsid w:val="00BE218E"/>
    <w:rsid w:val="00BE2252"/>
    <w:rsid w:val="00BE4AA7"/>
    <w:rsid w:val="00BF5E89"/>
    <w:rsid w:val="00C03228"/>
    <w:rsid w:val="00C0424E"/>
    <w:rsid w:val="00C11058"/>
    <w:rsid w:val="00C23216"/>
    <w:rsid w:val="00C23AB1"/>
    <w:rsid w:val="00C241D5"/>
    <w:rsid w:val="00C24610"/>
    <w:rsid w:val="00C2578D"/>
    <w:rsid w:val="00C3218C"/>
    <w:rsid w:val="00C40347"/>
    <w:rsid w:val="00C43A07"/>
    <w:rsid w:val="00C713EA"/>
    <w:rsid w:val="00C71E88"/>
    <w:rsid w:val="00C8220C"/>
    <w:rsid w:val="00C97A33"/>
    <w:rsid w:val="00CA2516"/>
    <w:rsid w:val="00CA26F9"/>
    <w:rsid w:val="00CB23C8"/>
    <w:rsid w:val="00CC2BBB"/>
    <w:rsid w:val="00CC2F86"/>
    <w:rsid w:val="00CC3020"/>
    <w:rsid w:val="00CD18FD"/>
    <w:rsid w:val="00CD5823"/>
    <w:rsid w:val="00CE41A8"/>
    <w:rsid w:val="00CE44F8"/>
    <w:rsid w:val="00CE6CDB"/>
    <w:rsid w:val="00CF10B4"/>
    <w:rsid w:val="00CF7BD3"/>
    <w:rsid w:val="00D06D90"/>
    <w:rsid w:val="00D11ADD"/>
    <w:rsid w:val="00D1278D"/>
    <w:rsid w:val="00D17515"/>
    <w:rsid w:val="00D23F56"/>
    <w:rsid w:val="00D243DC"/>
    <w:rsid w:val="00D365EF"/>
    <w:rsid w:val="00D4048A"/>
    <w:rsid w:val="00D40A49"/>
    <w:rsid w:val="00D457EB"/>
    <w:rsid w:val="00D62AEF"/>
    <w:rsid w:val="00D64D04"/>
    <w:rsid w:val="00D6737E"/>
    <w:rsid w:val="00D72539"/>
    <w:rsid w:val="00D72C4C"/>
    <w:rsid w:val="00D81AD0"/>
    <w:rsid w:val="00D8506D"/>
    <w:rsid w:val="00D86C3A"/>
    <w:rsid w:val="00D877E4"/>
    <w:rsid w:val="00D94269"/>
    <w:rsid w:val="00D9512B"/>
    <w:rsid w:val="00D96755"/>
    <w:rsid w:val="00D96CE5"/>
    <w:rsid w:val="00D97EAB"/>
    <w:rsid w:val="00DA4ED6"/>
    <w:rsid w:val="00DB0589"/>
    <w:rsid w:val="00DC129E"/>
    <w:rsid w:val="00DC2603"/>
    <w:rsid w:val="00DC3DC9"/>
    <w:rsid w:val="00DC62FB"/>
    <w:rsid w:val="00DC7856"/>
    <w:rsid w:val="00DD130A"/>
    <w:rsid w:val="00DD3133"/>
    <w:rsid w:val="00DD75BE"/>
    <w:rsid w:val="00DF1182"/>
    <w:rsid w:val="00DF245F"/>
    <w:rsid w:val="00DF2558"/>
    <w:rsid w:val="00DF7E0E"/>
    <w:rsid w:val="00E015DF"/>
    <w:rsid w:val="00E0402B"/>
    <w:rsid w:val="00E074C5"/>
    <w:rsid w:val="00E0795A"/>
    <w:rsid w:val="00E3029C"/>
    <w:rsid w:val="00E31090"/>
    <w:rsid w:val="00E326BB"/>
    <w:rsid w:val="00E33046"/>
    <w:rsid w:val="00E376D7"/>
    <w:rsid w:val="00E46732"/>
    <w:rsid w:val="00E605CC"/>
    <w:rsid w:val="00E64C2C"/>
    <w:rsid w:val="00E66B52"/>
    <w:rsid w:val="00E67BA8"/>
    <w:rsid w:val="00E715AF"/>
    <w:rsid w:val="00E72A66"/>
    <w:rsid w:val="00E80879"/>
    <w:rsid w:val="00E81F71"/>
    <w:rsid w:val="00E834C1"/>
    <w:rsid w:val="00E92A4A"/>
    <w:rsid w:val="00E94CB7"/>
    <w:rsid w:val="00E95D3A"/>
    <w:rsid w:val="00E96954"/>
    <w:rsid w:val="00EA7960"/>
    <w:rsid w:val="00EB4E8E"/>
    <w:rsid w:val="00EB5E33"/>
    <w:rsid w:val="00EB6AC0"/>
    <w:rsid w:val="00EC45A9"/>
    <w:rsid w:val="00EC6894"/>
    <w:rsid w:val="00EC6D13"/>
    <w:rsid w:val="00EC7887"/>
    <w:rsid w:val="00ED0047"/>
    <w:rsid w:val="00EE2AB6"/>
    <w:rsid w:val="00EE7F15"/>
    <w:rsid w:val="00EF27FD"/>
    <w:rsid w:val="00F064A8"/>
    <w:rsid w:val="00F1469B"/>
    <w:rsid w:val="00F22A01"/>
    <w:rsid w:val="00F40667"/>
    <w:rsid w:val="00F41679"/>
    <w:rsid w:val="00F42F15"/>
    <w:rsid w:val="00F45DC1"/>
    <w:rsid w:val="00F46978"/>
    <w:rsid w:val="00F52418"/>
    <w:rsid w:val="00F54E91"/>
    <w:rsid w:val="00F64091"/>
    <w:rsid w:val="00F70FD0"/>
    <w:rsid w:val="00F71EF0"/>
    <w:rsid w:val="00F73297"/>
    <w:rsid w:val="00F732EA"/>
    <w:rsid w:val="00F75585"/>
    <w:rsid w:val="00F81C16"/>
    <w:rsid w:val="00F86540"/>
    <w:rsid w:val="00F871C4"/>
    <w:rsid w:val="00F87DEC"/>
    <w:rsid w:val="00F92616"/>
    <w:rsid w:val="00FA0AA4"/>
    <w:rsid w:val="00FA2F54"/>
    <w:rsid w:val="00FA52BC"/>
    <w:rsid w:val="00FB01C4"/>
    <w:rsid w:val="00FB48B5"/>
    <w:rsid w:val="00FB73A1"/>
    <w:rsid w:val="00FC547F"/>
    <w:rsid w:val="00FC5CE2"/>
    <w:rsid w:val="00FC7AD4"/>
    <w:rsid w:val="00FD12E2"/>
    <w:rsid w:val="00FD5600"/>
    <w:rsid w:val="00FE3982"/>
    <w:rsid w:val="00FE5945"/>
    <w:rsid w:val="00FF1F6D"/>
    <w:rsid w:val="00FF334F"/>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8D888"/>
  <w15:chartTrackingRefBased/>
  <w15:docId w15:val="{FE764987-2C2A-4E47-A437-F286E00C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92A4A"/>
    <w:pPr>
      <w:widowControl w:val="0"/>
      <w:ind w:firstLine="400"/>
      <w:jc w:val="both"/>
    </w:pPr>
    <w:rPr>
      <w:rFonts w:eastAsia="Times New Roman"/>
      <w:sz w:val="24"/>
      <w:szCs w:val="24"/>
    </w:rPr>
  </w:style>
  <w:style w:type="paragraph" w:styleId="11">
    <w:name w:val="heading 1"/>
    <w:basedOn w:val="a0"/>
    <w:next w:val="a0"/>
    <w:link w:val="12"/>
    <w:autoRedefine/>
    <w:qFormat/>
    <w:rsid w:val="009E1091"/>
    <w:pPr>
      <w:keepNext/>
      <w:spacing w:before="240" w:after="240"/>
      <w:ind w:firstLine="709"/>
      <w:outlineLvl w:val="0"/>
    </w:pPr>
    <w:rPr>
      <w:b/>
      <w:bCs/>
      <w:kern w:val="32"/>
      <w:sz w:val="28"/>
      <w:szCs w:val="32"/>
      <w:lang w:val="x-none"/>
    </w:rPr>
  </w:style>
  <w:style w:type="paragraph" w:styleId="20">
    <w:name w:val="heading 2"/>
    <w:basedOn w:val="a0"/>
    <w:next w:val="a0"/>
    <w:link w:val="21"/>
    <w:autoRedefine/>
    <w:uiPriority w:val="9"/>
    <w:qFormat/>
    <w:rsid w:val="00600805"/>
    <w:pPr>
      <w:keepNext/>
      <w:spacing w:before="120"/>
      <w:ind w:firstLine="397"/>
      <w:jc w:val="right"/>
      <w:outlineLvl w:val="1"/>
    </w:pPr>
    <w:rPr>
      <w:b/>
      <w:bCs/>
      <w:i/>
      <w:sz w:val="26"/>
      <w:szCs w:val="20"/>
      <w:lang w:val="x-none"/>
    </w:rPr>
  </w:style>
  <w:style w:type="paragraph" w:styleId="30">
    <w:name w:val="heading 3"/>
    <w:basedOn w:val="a0"/>
    <w:next w:val="a0"/>
    <w:link w:val="31"/>
    <w:uiPriority w:val="9"/>
    <w:qFormat/>
    <w:rsid w:val="00E92A4A"/>
    <w:pPr>
      <w:keepNext/>
      <w:widowControl/>
      <w:spacing w:before="240" w:after="60"/>
      <w:ind w:firstLine="0"/>
      <w:jc w:val="left"/>
      <w:outlineLvl w:val="2"/>
    </w:pPr>
    <w:rPr>
      <w:rFonts w:ascii="Cambria" w:hAnsi="Cambria"/>
      <w:b/>
      <w:bCs/>
      <w:sz w:val="26"/>
      <w:szCs w:val="26"/>
      <w:lang w:val="x-none"/>
    </w:rPr>
  </w:style>
  <w:style w:type="paragraph" w:styleId="4">
    <w:name w:val="heading 4"/>
    <w:basedOn w:val="a0"/>
    <w:next w:val="a0"/>
    <w:link w:val="40"/>
    <w:unhideWhenUsed/>
    <w:qFormat/>
    <w:rsid w:val="005E42B7"/>
    <w:pPr>
      <w:keepNext/>
      <w:keepLines/>
      <w:spacing w:before="200"/>
      <w:outlineLvl w:val="3"/>
    </w:pPr>
    <w:rPr>
      <w:rFonts w:ascii="Cambria" w:hAnsi="Cambria"/>
      <w:b/>
      <w:bCs/>
      <w:i/>
      <w:iCs/>
      <w:color w:val="4F81BD"/>
      <w:sz w:val="20"/>
      <w:szCs w:val="20"/>
      <w:lang w:val="x-none"/>
    </w:rPr>
  </w:style>
  <w:style w:type="paragraph" w:styleId="5">
    <w:name w:val="heading 5"/>
    <w:basedOn w:val="a0"/>
    <w:link w:val="50"/>
    <w:uiPriority w:val="9"/>
    <w:qFormat/>
    <w:rsid w:val="00745F23"/>
    <w:pPr>
      <w:widowControl/>
      <w:tabs>
        <w:tab w:val="num" w:pos="1008"/>
      </w:tabs>
      <w:suppressAutoHyphens/>
      <w:spacing w:after="240" w:line="240" w:lineRule="atLeast"/>
      <w:ind w:left="1008" w:hanging="432"/>
      <w:outlineLvl w:val="4"/>
    </w:pPr>
    <w:rPr>
      <w:rFonts w:ascii="Calibri" w:hAnsi="Calibri"/>
      <w:b/>
      <w:bCs/>
      <w:i/>
      <w:iCs/>
      <w:sz w:val="26"/>
      <w:szCs w:val="26"/>
      <w:lang w:val="x-none" w:eastAsia="en-US"/>
    </w:rPr>
  </w:style>
  <w:style w:type="paragraph" w:styleId="6">
    <w:name w:val="heading 6"/>
    <w:basedOn w:val="a0"/>
    <w:next w:val="a0"/>
    <w:link w:val="60"/>
    <w:uiPriority w:val="99"/>
    <w:unhideWhenUsed/>
    <w:qFormat/>
    <w:rsid w:val="0071688C"/>
    <w:pPr>
      <w:keepNext/>
      <w:keepLines/>
      <w:spacing w:before="200"/>
      <w:outlineLvl w:val="5"/>
    </w:pPr>
    <w:rPr>
      <w:rFonts w:ascii="Cambria" w:hAnsi="Cambria"/>
      <w:i/>
      <w:iCs/>
      <w:color w:val="243F60"/>
      <w:sz w:val="20"/>
      <w:szCs w:val="20"/>
      <w:lang w:val="x-none"/>
    </w:rPr>
  </w:style>
  <w:style w:type="paragraph" w:styleId="7">
    <w:name w:val="heading 7"/>
    <w:basedOn w:val="a0"/>
    <w:link w:val="70"/>
    <w:uiPriority w:val="9"/>
    <w:qFormat/>
    <w:rsid w:val="00745F23"/>
    <w:pPr>
      <w:widowControl/>
      <w:tabs>
        <w:tab w:val="num" w:pos="1296"/>
      </w:tabs>
      <w:spacing w:after="240" w:line="240" w:lineRule="atLeast"/>
      <w:ind w:left="1296" w:hanging="288"/>
      <w:outlineLvl w:val="6"/>
    </w:pPr>
    <w:rPr>
      <w:rFonts w:ascii="Calibri" w:hAnsi="Calibri"/>
      <w:lang w:val="x-none" w:eastAsia="en-US"/>
    </w:rPr>
  </w:style>
  <w:style w:type="paragraph" w:styleId="8">
    <w:name w:val="heading 8"/>
    <w:basedOn w:val="a0"/>
    <w:link w:val="80"/>
    <w:qFormat/>
    <w:rsid w:val="00745F23"/>
    <w:pPr>
      <w:widowControl/>
      <w:tabs>
        <w:tab w:val="num" w:pos="1440"/>
      </w:tabs>
      <w:spacing w:after="240" w:line="240" w:lineRule="atLeast"/>
      <w:ind w:left="1440" w:hanging="432"/>
      <w:outlineLvl w:val="7"/>
    </w:pPr>
    <w:rPr>
      <w:rFonts w:ascii="Calibri" w:hAnsi="Calibri"/>
      <w:i/>
      <w:iCs/>
      <w:lang w:val="x-none" w:eastAsia="en-US"/>
    </w:rPr>
  </w:style>
  <w:style w:type="paragraph" w:styleId="9">
    <w:name w:val="heading 9"/>
    <w:basedOn w:val="a0"/>
    <w:link w:val="90"/>
    <w:uiPriority w:val="9"/>
    <w:qFormat/>
    <w:rsid w:val="00745F23"/>
    <w:pPr>
      <w:widowControl/>
      <w:tabs>
        <w:tab w:val="num" w:pos="1584"/>
      </w:tabs>
      <w:spacing w:after="240" w:line="240" w:lineRule="atLeast"/>
      <w:ind w:left="1584" w:hanging="144"/>
      <w:outlineLvl w:val="8"/>
    </w:pPr>
    <w:rPr>
      <w:rFonts w:ascii="Cambria" w:hAnsi="Cambria"/>
      <w:sz w:val="20"/>
      <w:szCs w:val="20"/>
      <w:lang w:val="x-none"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link w:val="11"/>
    <w:rsid w:val="009E1091"/>
    <w:rPr>
      <w:rFonts w:eastAsia="Times New Roman"/>
      <w:b/>
      <w:bCs/>
      <w:kern w:val="32"/>
      <w:sz w:val="28"/>
      <w:szCs w:val="32"/>
      <w:lang w:val="x-none"/>
    </w:rPr>
  </w:style>
  <w:style w:type="character" w:customStyle="1" w:styleId="21">
    <w:name w:val="Заголовок 2 Знак"/>
    <w:link w:val="20"/>
    <w:uiPriority w:val="9"/>
    <w:rsid w:val="00600805"/>
    <w:rPr>
      <w:rFonts w:eastAsia="Times New Roman"/>
      <w:b/>
      <w:bCs/>
      <w:i/>
      <w:sz w:val="26"/>
      <w:szCs w:val="20"/>
      <w:lang w:eastAsia="ru-RU"/>
    </w:rPr>
  </w:style>
  <w:style w:type="character" w:customStyle="1" w:styleId="31">
    <w:name w:val="Заголовок 3 Знак"/>
    <w:link w:val="30"/>
    <w:uiPriority w:val="9"/>
    <w:rsid w:val="00E92A4A"/>
    <w:rPr>
      <w:rFonts w:ascii="Cambria" w:eastAsia="Times New Roman" w:hAnsi="Cambria"/>
      <w:b/>
      <w:bCs/>
      <w:sz w:val="26"/>
      <w:szCs w:val="26"/>
      <w:lang w:eastAsia="ru-RU"/>
    </w:rPr>
  </w:style>
  <w:style w:type="paragraph" w:customStyle="1" w:styleId="13">
    <w:name w:val="1"/>
    <w:basedOn w:val="a0"/>
    <w:rsid w:val="00E92A4A"/>
    <w:pPr>
      <w:widowControl/>
      <w:tabs>
        <w:tab w:val="num" w:pos="643"/>
      </w:tabs>
      <w:spacing w:after="160" w:line="240" w:lineRule="exact"/>
      <w:ind w:firstLine="0"/>
      <w:jc w:val="left"/>
    </w:pPr>
    <w:rPr>
      <w:rFonts w:ascii="Verdana" w:hAnsi="Verdana" w:cs="Verdana"/>
      <w:sz w:val="20"/>
      <w:szCs w:val="20"/>
      <w:lang w:val="en-US" w:eastAsia="en-US"/>
    </w:rPr>
  </w:style>
  <w:style w:type="paragraph" w:customStyle="1" w:styleId="a4">
    <w:name w:val="список с точками"/>
    <w:basedOn w:val="a0"/>
    <w:rsid w:val="00E92A4A"/>
    <w:pPr>
      <w:widowControl/>
      <w:tabs>
        <w:tab w:val="num" w:pos="822"/>
      </w:tabs>
      <w:spacing w:line="312" w:lineRule="auto"/>
      <w:ind w:left="822" w:hanging="255"/>
    </w:pPr>
  </w:style>
  <w:style w:type="paragraph" w:customStyle="1" w:styleId="a5">
    <w:name w:val="Для таблиц"/>
    <w:basedOn w:val="a0"/>
    <w:uiPriority w:val="99"/>
    <w:rsid w:val="00E92A4A"/>
    <w:pPr>
      <w:widowControl/>
      <w:ind w:firstLine="0"/>
      <w:jc w:val="left"/>
    </w:pPr>
  </w:style>
  <w:style w:type="paragraph" w:customStyle="1" w:styleId="a6">
    <w:name w:val="Обычный (веб)"/>
    <w:basedOn w:val="a0"/>
    <w:rsid w:val="00E92A4A"/>
    <w:pPr>
      <w:widowControl/>
      <w:tabs>
        <w:tab w:val="num" w:pos="643"/>
      </w:tabs>
      <w:spacing w:before="100" w:beforeAutospacing="1" w:after="100" w:afterAutospacing="1"/>
      <w:ind w:firstLine="0"/>
      <w:jc w:val="left"/>
    </w:pPr>
  </w:style>
  <w:style w:type="paragraph" w:styleId="a7">
    <w:name w:val="List Paragraph"/>
    <w:basedOn w:val="a0"/>
    <w:uiPriority w:val="34"/>
    <w:qFormat/>
    <w:rsid w:val="00E92A4A"/>
    <w:pPr>
      <w:widowControl/>
      <w:ind w:left="720" w:firstLine="567"/>
      <w:contextualSpacing/>
    </w:pPr>
    <w:rPr>
      <w:rFonts w:ascii="Calibri" w:eastAsia="Calibri" w:hAnsi="Calibri"/>
      <w:sz w:val="22"/>
      <w:szCs w:val="22"/>
      <w:lang w:eastAsia="en-US"/>
    </w:rPr>
  </w:style>
  <w:style w:type="paragraph" w:customStyle="1" w:styleId="ConsPlusNormal">
    <w:name w:val="ConsPlusNormal"/>
    <w:uiPriority w:val="99"/>
    <w:rsid w:val="00E92A4A"/>
    <w:pPr>
      <w:widowControl w:val="0"/>
      <w:autoSpaceDE w:val="0"/>
      <w:autoSpaceDN w:val="0"/>
      <w:adjustRightInd w:val="0"/>
      <w:ind w:firstLine="720"/>
    </w:pPr>
    <w:rPr>
      <w:rFonts w:ascii="Arial" w:eastAsia="Times New Roman" w:hAnsi="Arial" w:cs="Arial"/>
    </w:rPr>
  </w:style>
  <w:style w:type="paragraph" w:styleId="22">
    <w:name w:val="Body Text Indent 2"/>
    <w:aliases w:val=" Знак4 Знак,Знак Знак1,Знак4 Знак, Знак Знак Знак, Знак"/>
    <w:basedOn w:val="a0"/>
    <w:link w:val="210"/>
    <w:rsid w:val="00E92A4A"/>
    <w:pPr>
      <w:widowControl/>
      <w:spacing w:after="120" w:line="480" w:lineRule="auto"/>
      <w:ind w:left="283" w:firstLine="0"/>
      <w:jc w:val="left"/>
    </w:pPr>
    <w:rPr>
      <w:sz w:val="20"/>
      <w:szCs w:val="20"/>
      <w:lang w:val="x-none"/>
    </w:rPr>
  </w:style>
  <w:style w:type="character" w:customStyle="1" w:styleId="23">
    <w:name w:val="Основной текст с отступом 2 Знак"/>
    <w:rsid w:val="00E92A4A"/>
    <w:rPr>
      <w:rFonts w:eastAsia="Times New Roman"/>
      <w:lang w:eastAsia="ru-RU"/>
    </w:rPr>
  </w:style>
  <w:style w:type="character" w:customStyle="1" w:styleId="210">
    <w:name w:val="Основной текст с отступом 2 Знак1"/>
    <w:aliases w:val=" Знак4 Знак Знак,Знак Знак1 Знак,Знак4 Знак Знак, Знак Знак Знак Знак, Знак Знак"/>
    <w:link w:val="22"/>
    <w:rsid w:val="00E92A4A"/>
    <w:rPr>
      <w:rFonts w:eastAsia="Times New Roman"/>
      <w:lang w:eastAsia="ru-RU"/>
    </w:rPr>
  </w:style>
  <w:style w:type="paragraph" w:customStyle="1" w:styleId="Default">
    <w:name w:val="Default"/>
    <w:uiPriority w:val="99"/>
    <w:rsid w:val="00E92A4A"/>
    <w:pPr>
      <w:autoSpaceDE w:val="0"/>
      <w:autoSpaceDN w:val="0"/>
      <w:adjustRightInd w:val="0"/>
    </w:pPr>
    <w:rPr>
      <w:rFonts w:eastAsia="Times New Roman"/>
      <w:color w:val="000000"/>
      <w:sz w:val="24"/>
      <w:szCs w:val="24"/>
      <w:lang w:eastAsia="ko-KR"/>
    </w:rPr>
  </w:style>
  <w:style w:type="paragraph" w:styleId="a8">
    <w:name w:val="Body Text"/>
    <w:basedOn w:val="a0"/>
    <w:link w:val="a9"/>
    <w:uiPriority w:val="99"/>
    <w:unhideWhenUsed/>
    <w:rsid w:val="00E92A4A"/>
    <w:pPr>
      <w:spacing w:after="120"/>
    </w:pPr>
    <w:rPr>
      <w:sz w:val="20"/>
      <w:szCs w:val="20"/>
      <w:lang w:val="x-none"/>
    </w:rPr>
  </w:style>
  <w:style w:type="character" w:customStyle="1" w:styleId="a9">
    <w:name w:val="Основной текст Знак"/>
    <w:link w:val="a8"/>
    <w:uiPriority w:val="99"/>
    <w:rsid w:val="00E92A4A"/>
    <w:rPr>
      <w:rFonts w:eastAsia="Times New Roman"/>
      <w:lang w:eastAsia="ru-RU"/>
    </w:rPr>
  </w:style>
  <w:style w:type="paragraph" w:styleId="aa">
    <w:name w:val="footer"/>
    <w:basedOn w:val="a0"/>
    <w:link w:val="ab"/>
    <w:uiPriority w:val="99"/>
    <w:unhideWhenUsed/>
    <w:rsid w:val="00E92A4A"/>
    <w:pPr>
      <w:widowControl/>
      <w:tabs>
        <w:tab w:val="center" w:pos="4677"/>
        <w:tab w:val="right" w:pos="9355"/>
      </w:tabs>
      <w:ind w:firstLine="0"/>
      <w:jc w:val="left"/>
    </w:pPr>
    <w:rPr>
      <w:rFonts w:ascii="Tahoma" w:eastAsia="Calibri" w:hAnsi="Tahoma"/>
      <w:sz w:val="22"/>
      <w:szCs w:val="22"/>
      <w:lang w:val="x-none" w:eastAsia="x-none"/>
    </w:rPr>
  </w:style>
  <w:style w:type="character" w:customStyle="1" w:styleId="ab">
    <w:name w:val="Нижний колонтитул Знак"/>
    <w:link w:val="aa"/>
    <w:uiPriority w:val="99"/>
    <w:rsid w:val="00E92A4A"/>
    <w:rPr>
      <w:rFonts w:ascii="Tahoma" w:eastAsia="Calibri" w:hAnsi="Tahoma"/>
      <w:sz w:val="22"/>
      <w:szCs w:val="22"/>
    </w:rPr>
  </w:style>
  <w:style w:type="character" w:styleId="ac">
    <w:name w:val="Hyperlink"/>
    <w:uiPriority w:val="99"/>
    <w:unhideWhenUsed/>
    <w:rsid w:val="00E92A4A"/>
    <w:rPr>
      <w:color w:val="0000FF"/>
      <w:u w:val="single"/>
    </w:rPr>
  </w:style>
  <w:style w:type="table" w:styleId="ad">
    <w:name w:val="Table Grid"/>
    <w:basedOn w:val="a2"/>
    <w:uiPriority w:val="59"/>
    <w:rsid w:val="001C7F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header"/>
    <w:basedOn w:val="a0"/>
    <w:link w:val="af"/>
    <w:unhideWhenUsed/>
    <w:rsid w:val="001C7FBD"/>
    <w:pPr>
      <w:tabs>
        <w:tab w:val="center" w:pos="4677"/>
        <w:tab w:val="right" w:pos="9355"/>
      </w:tabs>
    </w:pPr>
    <w:rPr>
      <w:sz w:val="20"/>
      <w:szCs w:val="20"/>
      <w:lang w:val="x-none"/>
    </w:rPr>
  </w:style>
  <w:style w:type="character" w:customStyle="1" w:styleId="af">
    <w:name w:val="Верхний колонтитул Знак"/>
    <w:link w:val="ae"/>
    <w:rsid w:val="001C7FBD"/>
    <w:rPr>
      <w:rFonts w:eastAsia="Times New Roman"/>
      <w:lang w:eastAsia="ru-RU"/>
    </w:rPr>
  </w:style>
  <w:style w:type="character" w:customStyle="1" w:styleId="FontStyle17">
    <w:name w:val="Font Style17"/>
    <w:rsid w:val="007F180C"/>
    <w:rPr>
      <w:rFonts w:ascii="Times New Roman" w:hAnsi="Times New Roman" w:cs="Times New Roman"/>
      <w:sz w:val="22"/>
      <w:szCs w:val="22"/>
    </w:rPr>
  </w:style>
  <w:style w:type="character" w:customStyle="1" w:styleId="FontStyle13">
    <w:name w:val="Font Style13"/>
    <w:rsid w:val="004D22EB"/>
    <w:rPr>
      <w:rFonts w:ascii="Times New Roman" w:hAnsi="Times New Roman" w:cs="Times New Roman"/>
      <w:b/>
      <w:bCs/>
      <w:sz w:val="26"/>
      <w:szCs w:val="26"/>
    </w:rPr>
  </w:style>
  <w:style w:type="paragraph" w:styleId="af0">
    <w:name w:val="Balloon Text"/>
    <w:basedOn w:val="a0"/>
    <w:link w:val="af1"/>
    <w:unhideWhenUsed/>
    <w:rsid w:val="00495F6C"/>
    <w:rPr>
      <w:rFonts w:ascii="Tahoma" w:hAnsi="Tahoma"/>
      <w:sz w:val="16"/>
      <w:szCs w:val="16"/>
      <w:lang w:val="x-none"/>
    </w:rPr>
  </w:style>
  <w:style w:type="character" w:customStyle="1" w:styleId="af1">
    <w:name w:val="Текст выноски Знак"/>
    <w:link w:val="af0"/>
    <w:rsid w:val="00495F6C"/>
    <w:rPr>
      <w:rFonts w:ascii="Tahoma" w:eastAsia="Times New Roman" w:hAnsi="Tahoma" w:cs="Tahoma"/>
      <w:sz w:val="16"/>
      <w:szCs w:val="16"/>
      <w:lang w:eastAsia="ru-RU"/>
    </w:rPr>
  </w:style>
  <w:style w:type="paragraph" w:customStyle="1" w:styleId="af2">
    <w:name w:val="Вопросы и задания (основной набор)"/>
    <w:basedOn w:val="a0"/>
    <w:uiPriority w:val="99"/>
    <w:rsid w:val="00231195"/>
    <w:pPr>
      <w:tabs>
        <w:tab w:val="left" w:pos="580"/>
        <w:tab w:val="left" w:pos="740"/>
      </w:tabs>
      <w:autoSpaceDE w:val="0"/>
      <w:autoSpaceDN w:val="0"/>
      <w:adjustRightInd w:val="0"/>
      <w:spacing w:line="206" w:lineRule="atLeast"/>
      <w:ind w:firstLine="283"/>
      <w:textAlignment w:val="baseline"/>
    </w:pPr>
    <w:rPr>
      <w:rFonts w:ascii="Petersburg" w:hAnsi="Petersburg" w:cs="Petersburg"/>
      <w:color w:val="000000"/>
      <w:sz w:val="19"/>
      <w:szCs w:val="19"/>
    </w:rPr>
  </w:style>
  <w:style w:type="paragraph" w:customStyle="1" w:styleId="af3">
    <w:name w:val="Табл. текст (основной набор:Таблица)"/>
    <w:basedOn w:val="a0"/>
    <w:uiPriority w:val="99"/>
    <w:rsid w:val="00231195"/>
    <w:pPr>
      <w:tabs>
        <w:tab w:val="left" w:pos="567"/>
      </w:tabs>
      <w:autoSpaceDE w:val="0"/>
      <w:autoSpaceDN w:val="0"/>
      <w:adjustRightInd w:val="0"/>
      <w:spacing w:line="200" w:lineRule="atLeast"/>
      <w:ind w:firstLine="0"/>
      <w:jc w:val="left"/>
      <w:textAlignment w:val="center"/>
    </w:pPr>
    <w:rPr>
      <w:rFonts w:ascii="Petersburg" w:hAnsi="Petersburg" w:cs="Petersburg"/>
      <w:color w:val="000000"/>
      <w:sz w:val="18"/>
      <w:szCs w:val="18"/>
    </w:rPr>
  </w:style>
  <w:style w:type="character" w:customStyle="1" w:styleId="af4">
    <w:name w:val="Полужирный курсивный (Стиль начертание)"/>
    <w:uiPriority w:val="99"/>
    <w:rsid w:val="00231195"/>
    <w:rPr>
      <w:b/>
      <w:i/>
    </w:rPr>
  </w:style>
  <w:style w:type="paragraph" w:customStyle="1" w:styleId="af5">
    <w:name w:val="[Без стиля]"/>
    <w:rsid w:val="00231195"/>
    <w:pPr>
      <w:widowControl w:val="0"/>
      <w:autoSpaceDE w:val="0"/>
      <w:autoSpaceDN w:val="0"/>
      <w:adjustRightInd w:val="0"/>
      <w:spacing w:line="288" w:lineRule="auto"/>
      <w:textAlignment w:val="center"/>
    </w:pPr>
    <w:rPr>
      <w:rFonts w:ascii="Minion Pro" w:eastAsia="Times New Roman" w:hAnsi="Minion Pro" w:cs="Minion Pro"/>
      <w:color w:val="000000"/>
      <w:sz w:val="24"/>
      <w:szCs w:val="24"/>
    </w:rPr>
  </w:style>
  <w:style w:type="paragraph" w:customStyle="1" w:styleId="Style29">
    <w:name w:val="Style29"/>
    <w:basedOn w:val="a0"/>
    <w:uiPriority w:val="99"/>
    <w:rsid w:val="00D97EAB"/>
    <w:pPr>
      <w:autoSpaceDE w:val="0"/>
      <w:autoSpaceDN w:val="0"/>
      <w:adjustRightInd w:val="0"/>
      <w:spacing w:line="374" w:lineRule="exact"/>
      <w:ind w:firstLine="691"/>
    </w:pPr>
    <w:rPr>
      <w:rFonts w:ascii="Bookman Old Style" w:hAnsi="Bookman Old Style"/>
    </w:rPr>
  </w:style>
  <w:style w:type="paragraph" w:customStyle="1" w:styleId="Style37">
    <w:name w:val="Style37"/>
    <w:basedOn w:val="a0"/>
    <w:uiPriority w:val="99"/>
    <w:rsid w:val="00D97EAB"/>
    <w:pPr>
      <w:autoSpaceDE w:val="0"/>
      <w:autoSpaceDN w:val="0"/>
      <w:adjustRightInd w:val="0"/>
      <w:spacing w:line="371" w:lineRule="exact"/>
      <w:ind w:firstLine="691"/>
    </w:pPr>
    <w:rPr>
      <w:rFonts w:ascii="Bookman Old Style" w:hAnsi="Bookman Old Style"/>
    </w:rPr>
  </w:style>
  <w:style w:type="paragraph" w:customStyle="1" w:styleId="Style68">
    <w:name w:val="Style68"/>
    <w:basedOn w:val="a0"/>
    <w:uiPriority w:val="99"/>
    <w:rsid w:val="00D97EAB"/>
    <w:pPr>
      <w:autoSpaceDE w:val="0"/>
      <w:autoSpaceDN w:val="0"/>
      <w:adjustRightInd w:val="0"/>
      <w:spacing w:line="326" w:lineRule="exact"/>
      <w:ind w:firstLine="346"/>
      <w:jc w:val="left"/>
    </w:pPr>
    <w:rPr>
      <w:rFonts w:ascii="Bookman Old Style" w:hAnsi="Bookman Old Style"/>
    </w:rPr>
  </w:style>
  <w:style w:type="character" w:customStyle="1" w:styleId="FontStyle112">
    <w:name w:val="Font Style112"/>
    <w:uiPriority w:val="99"/>
    <w:rsid w:val="00D97EAB"/>
    <w:rPr>
      <w:rFonts w:ascii="Bookman Old Style" w:hAnsi="Bookman Old Style" w:cs="Bookman Old Style"/>
      <w:sz w:val="22"/>
      <w:szCs w:val="22"/>
    </w:rPr>
  </w:style>
  <w:style w:type="paragraph" w:styleId="af6">
    <w:name w:val="endnote text"/>
    <w:basedOn w:val="a0"/>
    <w:link w:val="af7"/>
    <w:semiHidden/>
    <w:rsid w:val="00307969"/>
    <w:pPr>
      <w:widowControl/>
      <w:tabs>
        <w:tab w:val="left" w:pos="284"/>
      </w:tabs>
      <w:overflowPunct w:val="0"/>
      <w:autoSpaceDE w:val="0"/>
      <w:autoSpaceDN w:val="0"/>
      <w:adjustRightInd w:val="0"/>
      <w:spacing w:after="160" w:line="360" w:lineRule="auto"/>
      <w:ind w:firstLine="284"/>
    </w:pPr>
    <w:rPr>
      <w:sz w:val="28"/>
      <w:szCs w:val="20"/>
      <w:lang w:val="x-none" w:eastAsia="x-none"/>
    </w:rPr>
  </w:style>
  <w:style w:type="character" w:customStyle="1" w:styleId="af7">
    <w:name w:val="Текст концевой сноски Знак"/>
    <w:link w:val="af6"/>
    <w:semiHidden/>
    <w:rsid w:val="00307969"/>
    <w:rPr>
      <w:rFonts w:eastAsia="Times New Roman"/>
      <w:sz w:val="28"/>
      <w:szCs w:val="20"/>
    </w:rPr>
  </w:style>
  <w:style w:type="character" w:customStyle="1" w:styleId="text">
    <w:name w:val="text"/>
    <w:uiPriority w:val="99"/>
    <w:rsid w:val="00302047"/>
    <w:rPr>
      <w:rFonts w:cs="Times New Roman"/>
    </w:rPr>
  </w:style>
  <w:style w:type="paragraph" w:customStyle="1" w:styleId="14">
    <w:name w:val="МС Заголовок 1"/>
    <w:basedOn w:val="30"/>
    <w:link w:val="15"/>
    <w:uiPriority w:val="99"/>
    <w:rsid w:val="00302047"/>
    <w:pPr>
      <w:keepLines/>
      <w:spacing w:before="0" w:after="0"/>
      <w:jc w:val="both"/>
    </w:pPr>
    <w:rPr>
      <w:b w:val="0"/>
      <w:bCs w:val="0"/>
      <w:color w:val="4F81BD"/>
      <w:szCs w:val="28"/>
    </w:rPr>
  </w:style>
  <w:style w:type="character" w:customStyle="1" w:styleId="15">
    <w:name w:val="МС Заголовок 1 Знак"/>
    <w:link w:val="14"/>
    <w:uiPriority w:val="99"/>
    <w:locked/>
    <w:rsid w:val="00302047"/>
    <w:rPr>
      <w:rFonts w:ascii="Cambria" w:eastAsia="Times New Roman" w:hAnsi="Cambria" w:cs="Times New Roman"/>
      <w:b w:val="0"/>
      <w:bCs w:val="0"/>
      <w:color w:val="4F81BD"/>
      <w:sz w:val="26"/>
      <w:szCs w:val="28"/>
      <w:lang w:eastAsia="ru-RU"/>
    </w:rPr>
  </w:style>
  <w:style w:type="paragraph" w:styleId="af8">
    <w:name w:val="Body Text Indent"/>
    <w:basedOn w:val="a0"/>
    <w:link w:val="af9"/>
    <w:unhideWhenUsed/>
    <w:rsid w:val="00FB01C4"/>
    <w:pPr>
      <w:spacing w:after="120"/>
      <w:ind w:left="283"/>
    </w:pPr>
    <w:rPr>
      <w:sz w:val="20"/>
      <w:szCs w:val="20"/>
      <w:lang w:val="x-none"/>
    </w:rPr>
  </w:style>
  <w:style w:type="character" w:customStyle="1" w:styleId="af9">
    <w:name w:val="Основной текст с отступом Знак"/>
    <w:link w:val="af8"/>
    <w:rsid w:val="00FB01C4"/>
    <w:rPr>
      <w:rFonts w:eastAsia="Times New Roman"/>
      <w:lang w:eastAsia="ru-RU"/>
    </w:rPr>
  </w:style>
  <w:style w:type="paragraph" w:customStyle="1" w:styleId="140">
    <w:name w:val="Обычный с отст14"/>
    <w:basedOn w:val="a0"/>
    <w:rsid w:val="00802D21"/>
    <w:pPr>
      <w:spacing w:after="60" w:line="360" w:lineRule="auto"/>
      <w:ind w:firstLine="720"/>
    </w:pPr>
    <w:rPr>
      <w:sz w:val="28"/>
      <w:szCs w:val="20"/>
      <w:lang w:eastAsia="en-US"/>
    </w:rPr>
  </w:style>
  <w:style w:type="paragraph" w:customStyle="1" w:styleId="xl38">
    <w:name w:val="xl38"/>
    <w:basedOn w:val="a0"/>
    <w:rsid w:val="00515905"/>
    <w:pPr>
      <w:widowControl/>
      <w:pBdr>
        <w:left w:val="single" w:sz="4" w:space="0" w:color="auto"/>
        <w:bottom w:val="single" w:sz="4" w:space="0" w:color="auto"/>
        <w:right w:val="single" w:sz="4" w:space="0" w:color="auto"/>
      </w:pBdr>
      <w:spacing w:before="100" w:beforeAutospacing="1" w:after="100" w:afterAutospacing="1"/>
      <w:ind w:firstLine="0"/>
      <w:jc w:val="center"/>
      <w:textAlignment w:val="top"/>
    </w:pPr>
    <w:rPr>
      <w:color w:val="000000"/>
    </w:rPr>
  </w:style>
  <w:style w:type="paragraph" w:customStyle="1" w:styleId="xl24">
    <w:name w:val="xl24"/>
    <w:basedOn w:val="a0"/>
    <w:rsid w:val="00B777B1"/>
    <w:pPr>
      <w:widowControl/>
      <w:pBdr>
        <w:right w:val="single" w:sz="4" w:space="0" w:color="auto"/>
      </w:pBdr>
      <w:spacing w:before="100" w:beforeAutospacing="1" w:after="100" w:afterAutospacing="1"/>
      <w:ind w:firstLine="0"/>
      <w:jc w:val="center"/>
      <w:textAlignment w:val="top"/>
    </w:pPr>
    <w:rPr>
      <w:rFonts w:ascii="Arial" w:hAnsi="Arial" w:cs="Arial"/>
    </w:rPr>
  </w:style>
  <w:style w:type="character" w:customStyle="1" w:styleId="60">
    <w:name w:val="Заголовок 6 Знак"/>
    <w:link w:val="6"/>
    <w:uiPriority w:val="99"/>
    <w:rsid w:val="0071688C"/>
    <w:rPr>
      <w:rFonts w:ascii="Cambria" w:eastAsia="Times New Roman" w:hAnsi="Cambria" w:cs="Times New Roman"/>
      <w:i/>
      <w:iCs/>
      <w:color w:val="243F60"/>
      <w:lang w:eastAsia="ru-RU"/>
    </w:rPr>
  </w:style>
  <w:style w:type="character" w:customStyle="1" w:styleId="40">
    <w:name w:val="Заголовок 4 Знак"/>
    <w:link w:val="4"/>
    <w:rsid w:val="005E42B7"/>
    <w:rPr>
      <w:rFonts w:ascii="Cambria" w:eastAsia="Times New Roman" w:hAnsi="Cambria" w:cs="Times New Roman"/>
      <w:b/>
      <w:bCs/>
      <w:i/>
      <w:iCs/>
      <w:color w:val="4F81BD"/>
      <w:lang w:eastAsia="ru-RU"/>
    </w:rPr>
  </w:style>
  <w:style w:type="paragraph" w:customStyle="1" w:styleId="Style3">
    <w:name w:val="Style3"/>
    <w:basedOn w:val="a0"/>
    <w:rsid w:val="00857B91"/>
    <w:pPr>
      <w:autoSpaceDE w:val="0"/>
      <w:autoSpaceDN w:val="0"/>
      <w:adjustRightInd w:val="0"/>
      <w:spacing w:line="372" w:lineRule="exact"/>
      <w:ind w:firstLine="0"/>
      <w:jc w:val="center"/>
    </w:pPr>
  </w:style>
  <w:style w:type="paragraph" w:customStyle="1" w:styleId="Normal1">
    <w:name w:val="Normal1"/>
    <w:uiPriority w:val="99"/>
    <w:rsid w:val="00E0795A"/>
    <w:pPr>
      <w:autoSpaceDE w:val="0"/>
      <w:autoSpaceDN w:val="0"/>
      <w:ind w:firstLine="720"/>
    </w:pPr>
    <w:rPr>
      <w:sz w:val="28"/>
      <w:szCs w:val="28"/>
    </w:rPr>
  </w:style>
  <w:style w:type="paragraph" w:styleId="afa">
    <w:name w:val="No Spacing"/>
    <w:uiPriority w:val="1"/>
    <w:qFormat/>
    <w:rsid w:val="00013697"/>
    <w:rPr>
      <w:rFonts w:ascii="Calibri" w:hAnsi="Calibri"/>
      <w:sz w:val="22"/>
      <w:szCs w:val="22"/>
      <w:lang w:eastAsia="en-US"/>
    </w:rPr>
  </w:style>
  <w:style w:type="character" w:customStyle="1" w:styleId="50">
    <w:name w:val="Заголовок 5 Знак"/>
    <w:link w:val="5"/>
    <w:uiPriority w:val="9"/>
    <w:rsid w:val="00745F23"/>
    <w:rPr>
      <w:rFonts w:ascii="Calibri" w:eastAsia="Times New Roman" w:hAnsi="Calibri"/>
      <w:b/>
      <w:bCs/>
      <w:i/>
      <w:iCs/>
      <w:sz w:val="26"/>
      <w:szCs w:val="26"/>
      <w:lang w:val="x-none" w:eastAsia="en-US"/>
    </w:rPr>
  </w:style>
  <w:style w:type="character" w:customStyle="1" w:styleId="70">
    <w:name w:val="Заголовок 7 Знак"/>
    <w:link w:val="7"/>
    <w:uiPriority w:val="9"/>
    <w:rsid w:val="00745F23"/>
    <w:rPr>
      <w:rFonts w:ascii="Calibri" w:eastAsia="Times New Roman" w:hAnsi="Calibri"/>
      <w:sz w:val="24"/>
      <w:szCs w:val="24"/>
      <w:lang w:val="x-none" w:eastAsia="en-US"/>
    </w:rPr>
  </w:style>
  <w:style w:type="character" w:customStyle="1" w:styleId="80">
    <w:name w:val="Заголовок 8 Знак"/>
    <w:link w:val="8"/>
    <w:rsid w:val="00745F23"/>
    <w:rPr>
      <w:rFonts w:ascii="Calibri" w:eastAsia="Times New Roman" w:hAnsi="Calibri"/>
      <w:i/>
      <w:iCs/>
      <w:sz w:val="24"/>
      <w:szCs w:val="24"/>
      <w:lang w:val="x-none" w:eastAsia="en-US"/>
    </w:rPr>
  </w:style>
  <w:style w:type="character" w:customStyle="1" w:styleId="90">
    <w:name w:val="Заголовок 9 Знак"/>
    <w:link w:val="9"/>
    <w:uiPriority w:val="9"/>
    <w:rsid w:val="00745F23"/>
    <w:rPr>
      <w:rFonts w:ascii="Cambria" w:eastAsia="Times New Roman" w:hAnsi="Cambria"/>
      <w:lang w:val="x-none" w:eastAsia="en-US"/>
    </w:rPr>
  </w:style>
  <w:style w:type="numbering" w:customStyle="1" w:styleId="16">
    <w:name w:val="Нет списка1"/>
    <w:next w:val="a3"/>
    <w:uiPriority w:val="99"/>
    <w:semiHidden/>
    <w:unhideWhenUsed/>
    <w:rsid w:val="00745F23"/>
  </w:style>
  <w:style w:type="character" w:customStyle="1" w:styleId="Heading1Char">
    <w:name w:val="Heading 1 Char"/>
    <w:uiPriority w:val="9"/>
    <w:rsid w:val="00745F23"/>
    <w:rPr>
      <w:rFonts w:ascii="Cambria" w:eastAsia="Times New Roman" w:hAnsi="Cambria" w:cs="Times New Roman"/>
      <w:b/>
      <w:bCs/>
      <w:kern w:val="32"/>
      <w:sz w:val="32"/>
      <w:szCs w:val="32"/>
      <w:lang w:eastAsia="en-US"/>
    </w:rPr>
  </w:style>
  <w:style w:type="character" w:customStyle="1" w:styleId="Heading2Char">
    <w:name w:val="Heading 2 Char"/>
    <w:uiPriority w:val="99"/>
    <w:semiHidden/>
    <w:locked/>
    <w:rsid w:val="00745F23"/>
    <w:rPr>
      <w:rFonts w:ascii="Cambria" w:hAnsi="Cambria" w:cs="Times New Roman"/>
      <w:b/>
      <w:bCs/>
      <w:i/>
      <w:iCs/>
      <w:sz w:val="28"/>
      <w:szCs w:val="28"/>
      <w:lang w:eastAsia="en-US"/>
    </w:rPr>
  </w:style>
  <w:style w:type="character" w:customStyle="1" w:styleId="Heading3Char">
    <w:name w:val="Heading 3 Char"/>
    <w:uiPriority w:val="9"/>
    <w:semiHidden/>
    <w:rsid w:val="00745F23"/>
    <w:rPr>
      <w:rFonts w:ascii="Cambria" w:eastAsia="Times New Roman" w:hAnsi="Cambria" w:cs="Times New Roman"/>
      <w:b/>
      <w:bCs/>
      <w:sz w:val="26"/>
      <w:szCs w:val="26"/>
      <w:lang w:eastAsia="en-US"/>
    </w:rPr>
  </w:style>
  <w:style w:type="character" w:customStyle="1" w:styleId="Heading6Char">
    <w:name w:val="Heading 6 Char"/>
    <w:uiPriority w:val="99"/>
    <w:semiHidden/>
    <w:locked/>
    <w:rsid w:val="00745F23"/>
    <w:rPr>
      <w:rFonts w:ascii="Calibri" w:hAnsi="Calibri" w:cs="Times New Roman"/>
      <w:b/>
      <w:bCs/>
      <w:lang w:eastAsia="en-US"/>
    </w:rPr>
  </w:style>
  <w:style w:type="paragraph" w:customStyle="1" w:styleId="ConsPlusTitle">
    <w:name w:val="ConsPlusTitle"/>
    <w:uiPriority w:val="99"/>
    <w:rsid w:val="00745F23"/>
    <w:pPr>
      <w:widowControl w:val="0"/>
      <w:autoSpaceDE w:val="0"/>
      <w:autoSpaceDN w:val="0"/>
      <w:adjustRightInd w:val="0"/>
    </w:pPr>
    <w:rPr>
      <w:rFonts w:ascii="Arial" w:eastAsia="Times New Roman" w:hAnsi="Arial" w:cs="Arial"/>
      <w:b/>
      <w:bCs/>
    </w:rPr>
  </w:style>
  <w:style w:type="paragraph" w:customStyle="1" w:styleId="ConsPlusNonformat">
    <w:name w:val="ConsPlusNonformat"/>
    <w:uiPriority w:val="99"/>
    <w:rsid w:val="00745F23"/>
    <w:pPr>
      <w:widowControl w:val="0"/>
      <w:autoSpaceDE w:val="0"/>
      <w:autoSpaceDN w:val="0"/>
      <w:adjustRightInd w:val="0"/>
    </w:pPr>
    <w:rPr>
      <w:rFonts w:ascii="Courier New" w:hAnsi="Courier New" w:cs="Courier New"/>
    </w:rPr>
  </w:style>
  <w:style w:type="paragraph" w:customStyle="1" w:styleId="ConsPlusCell">
    <w:name w:val="ConsPlusCell"/>
    <w:rsid w:val="00745F23"/>
    <w:pPr>
      <w:widowControl w:val="0"/>
      <w:autoSpaceDE w:val="0"/>
      <w:autoSpaceDN w:val="0"/>
      <w:adjustRightInd w:val="0"/>
    </w:pPr>
    <w:rPr>
      <w:rFonts w:ascii="Arial" w:hAnsi="Arial" w:cs="Arial"/>
    </w:rPr>
  </w:style>
  <w:style w:type="character" w:customStyle="1" w:styleId="17">
    <w:name w:val="Основной шрифт абзаца1"/>
    <w:uiPriority w:val="99"/>
    <w:rsid w:val="00745F23"/>
  </w:style>
  <w:style w:type="character" w:styleId="afb">
    <w:name w:val="Emphasis"/>
    <w:uiPriority w:val="99"/>
    <w:qFormat/>
    <w:rsid w:val="00745F23"/>
    <w:rPr>
      <w:rFonts w:cs="Times New Roman"/>
      <w:i/>
      <w:iCs/>
    </w:rPr>
  </w:style>
  <w:style w:type="paragraph" w:customStyle="1" w:styleId="18">
    <w:name w:val="Без интервала1"/>
    <w:link w:val="afc"/>
    <w:uiPriority w:val="99"/>
    <w:rsid w:val="00745F23"/>
    <w:rPr>
      <w:rFonts w:ascii="Calibri" w:hAnsi="Calibri"/>
      <w:sz w:val="22"/>
      <w:szCs w:val="22"/>
    </w:rPr>
  </w:style>
  <w:style w:type="paragraph" w:styleId="afd">
    <w:name w:val="Title"/>
    <w:basedOn w:val="a0"/>
    <w:next w:val="a8"/>
    <w:uiPriority w:val="99"/>
    <w:rsid w:val="00745F23"/>
    <w:pPr>
      <w:keepNext/>
      <w:suppressAutoHyphens/>
      <w:autoSpaceDE w:val="0"/>
      <w:spacing w:before="240" w:after="120"/>
      <w:ind w:firstLine="0"/>
      <w:jc w:val="left"/>
    </w:pPr>
    <w:rPr>
      <w:rFonts w:ascii="Arial" w:eastAsia="MS Mincho" w:hAnsi="Arial" w:cs="Tahoma"/>
      <w:sz w:val="28"/>
      <w:szCs w:val="28"/>
      <w:lang w:eastAsia="ar-SA"/>
    </w:rPr>
  </w:style>
  <w:style w:type="character" w:customStyle="1" w:styleId="BodyTextChar">
    <w:name w:val="Body Text Char"/>
    <w:uiPriority w:val="99"/>
    <w:semiHidden/>
    <w:locked/>
    <w:rsid w:val="00745F23"/>
    <w:rPr>
      <w:rFonts w:cs="Times New Roman"/>
      <w:lang w:eastAsia="en-US"/>
    </w:rPr>
  </w:style>
  <w:style w:type="paragraph" w:customStyle="1" w:styleId="19">
    <w:name w:val="Название1"/>
    <w:basedOn w:val="a0"/>
    <w:uiPriority w:val="99"/>
    <w:rsid w:val="00745F23"/>
    <w:pPr>
      <w:suppressLineNumbers/>
      <w:suppressAutoHyphens/>
      <w:autoSpaceDE w:val="0"/>
      <w:spacing w:before="120" w:after="120"/>
      <w:ind w:firstLine="0"/>
      <w:jc w:val="left"/>
    </w:pPr>
    <w:rPr>
      <w:rFonts w:eastAsia="Calibri" w:cs="Tahoma"/>
      <w:i/>
      <w:iCs/>
      <w:lang w:eastAsia="ar-SA"/>
    </w:rPr>
  </w:style>
  <w:style w:type="paragraph" w:styleId="afe">
    <w:name w:val="List"/>
    <w:basedOn w:val="a8"/>
    <w:uiPriority w:val="99"/>
    <w:rsid w:val="00745F23"/>
    <w:pPr>
      <w:widowControl/>
      <w:suppressAutoHyphens/>
      <w:spacing w:before="120" w:after="0"/>
      <w:ind w:right="-28" w:firstLine="0"/>
    </w:pPr>
    <w:rPr>
      <w:rFonts w:eastAsia="Calibri" w:cs="Tahoma"/>
      <w:sz w:val="24"/>
      <w:szCs w:val="24"/>
      <w:lang w:val="ru-RU" w:eastAsia="ar-SA"/>
    </w:rPr>
  </w:style>
  <w:style w:type="paragraph" w:customStyle="1" w:styleId="1a">
    <w:name w:val="Указатель1"/>
    <w:basedOn w:val="a0"/>
    <w:uiPriority w:val="99"/>
    <w:rsid w:val="00745F23"/>
    <w:pPr>
      <w:suppressLineNumbers/>
      <w:suppressAutoHyphens/>
      <w:autoSpaceDE w:val="0"/>
      <w:ind w:firstLine="0"/>
      <w:jc w:val="left"/>
    </w:pPr>
    <w:rPr>
      <w:rFonts w:eastAsia="Calibri" w:cs="Tahoma"/>
      <w:lang w:eastAsia="ar-SA"/>
    </w:rPr>
  </w:style>
  <w:style w:type="paragraph" w:customStyle="1" w:styleId="310">
    <w:name w:val="Основной текст 31"/>
    <w:basedOn w:val="a0"/>
    <w:uiPriority w:val="99"/>
    <w:rsid w:val="00745F23"/>
    <w:pPr>
      <w:widowControl/>
      <w:suppressAutoHyphens/>
      <w:ind w:firstLine="0"/>
      <w:jc w:val="center"/>
    </w:pPr>
    <w:rPr>
      <w:rFonts w:eastAsia="Calibri"/>
      <w:lang w:eastAsia="ar-SA"/>
    </w:rPr>
  </w:style>
  <w:style w:type="character" w:customStyle="1" w:styleId="BalloonTextChar">
    <w:name w:val="Balloon Text Char"/>
    <w:uiPriority w:val="99"/>
    <w:semiHidden/>
    <w:locked/>
    <w:rsid w:val="00745F23"/>
    <w:rPr>
      <w:rFonts w:ascii="Times New Roman" w:hAnsi="Times New Roman" w:cs="Times New Roman"/>
      <w:sz w:val="2"/>
      <w:lang w:eastAsia="en-US"/>
    </w:rPr>
  </w:style>
  <w:style w:type="paragraph" w:customStyle="1" w:styleId="aff">
    <w:name w:val="Содержимое таблицы"/>
    <w:basedOn w:val="a0"/>
    <w:uiPriority w:val="99"/>
    <w:rsid w:val="00745F23"/>
    <w:pPr>
      <w:suppressLineNumbers/>
      <w:suppressAutoHyphens/>
      <w:autoSpaceDE w:val="0"/>
      <w:ind w:firstLine="0"/>
      <w:jc w:val="left"/>
    </w:pPr>
    <w:rPr>
      <w:rFonts w:eastAsia="Calibri"/>
      <w:lang w:eastAsia="ar-SA"/>
    </w:rPr>
  </w:style>
  <w:style w:type="paragraph" w:customStyle="1" w:styleId="aff0">
    <w:name w:val="Заголовок таблицы"/>
    <w:basedOn w:val="aff"/>
    <w:uiPriority w:val="99"/>
    <w:rsid w:val="00745F23"/>
    <w:pPr>
      <w:jc w:val="center"/>
    </w:pPr>
    <w:rPr>
      <w:b/>
      <w:bCs/>
    </w:rPr>
  </w:style>
  <w:style w:type="character" w:customStyle="1" w:styleId="FooterChar">
    <w:name w:val="Footer Char"/>
    <w:uiPriority w:val="99"/>
    <w:semiHidden/>
    <w:locked/>
    <w:rsid w:val="00745F23"/>
    <w:rPr>
      <w:rFonts w:cs="Times New Roman"/>
      <w:lang w:eastAsia="en-US"/>
    </w:rPr>
  </w:style>
  <w:style w:type="character" w:styleId="aff1">
    <w:name w:val="page number"/>
    <w:rsid w:val="00745F23"/>
    <w:rPr>
      <w:rFonts w:cs="Times New Roman"/>
    </w:rPr>
  </w:style>
  <w:style w:type="character" w:customStyle="1" w:styleId="HeaderChar">
    <w:name w:val="Header Char"/>
    <w:uiPriority w:val="99"/>
    <w:semiHidden/>
    <w:locked/>
    <w:rsid w:val="00745F23"/>
    <w:rPr>
      <w:rFonts w:cs="Times New Roman"/>
      <w:lang w:eastAsia="en-US"/>
    </w:rPr>
  </w:style>
  <w:style w:type="character" w:customStyle="1" w:styleId="gd">
    <w:name w:val="gd"/>
    <w:uiPriority w:val="99"/>
    <w:rsid w:val="00745F23"/>
    <w:rPr>
      <w:rFonts w:cs="Times New Roman"/>
    </w:rPr>
  </w:style>
  <w:style w:type="paragraph" w:styleId="24">
    <w:name w:val="toc 2"/>
    <w:basedOn w:val="a0"/>
    <w:next w:val="a0"/>
    <w:autoRedefine/>
    <w:uiPriority w:val="39"/>
    <w:rsid w:val="00745F23"/>
    <w:pPr>
      <w:widowControl/>
      <w:tabs>
        <w:tab w:val="right" w:leader="dot" w:pos="9061"/>
      </w:tabs>
      <w:ind w:firstLine="363"/>
    </w:pPr>
    <w:rPr>
      <w:rFonts w:ascii="Verdana" w:eastAsia="Calibri" w:hAnsi="Verdana"/>
      <w:noProof/>
      <w:sz w:val="20"/>
    </w:rPr>
  </w:style>
  <w:style w:type="paragraph" w:styleId="32">
    <w:name w:val="toc 3"/>
    <w:basedOn w:val="a0"/>
    <w:next w:val="a0"/>
    <w:autoRedefine/>
    <w:uiPriority w:val="99"/>
    <w:rsid w:val="00745F23"/>
    <w:pPr>
      <w:widowControl/>
      <w:ind w:left="480" w:firstLine="363"/>
    </w:pPr>
    <w:rPr>
      <w:rFonts w:ascii="Verdana" w:eastAsia="Calibri" w:hAnsi="Verdana"/>
      <w:sz w:val="20"/>
    </w:rPr>
  </w:style>
  <w:style w:type="paragraph" w:styleId="1b">
    <w:name w:val="toc 1"/>
    <w:basedOn w:val="a0"/>
    <w:next w:val="a0"/>
    <w:autoRedefine/>
    <w:uiPriority w:val="39"/>
    <w:rsid w:val="00745F23"/>
    <w:pPr>
      <w:widowControl/>
      <w:tabs>
        <w:tab w:val="left" w:pos="880"/>
        <w:tab w:val="right" w:leader="dot" w:pos="9061"/>
      </w:tabs>
      <w:ind w:firstLine="0"/>
      <w:jc w:val="left"/>
    </w:pPr>
    <w:rPr>
      <w:bCs/>
      <w:noProof/>
      <w:kern w:val="32"/>
    </w:rPr>
  </w:style>
  <w:style w:type="paragraph" w:styleId="aff2">
    <w:name w:val="Subtitle"/>
    <w:basedOn w:val="Normal1"/>
    <w:link w:val="aff3"/>
    <w:uiPriority w:val="11"/>
    <w:qFormat/>
    <w:rsid w:val="00745F23"/>
    <w:pPr>
      <w:widowControl w:val="0"/>
      <w:spacing w:line="220" w:lineRule="exact"/>
      <w:ind w:right="20"/>
    </w:pPr>
    <w:rPr>
      <w:rFonts w:ascii="Cambria" w:eastAsia="Times New Roman" w:hAnsi="Cambria"/>
      <w:sz w:val="24"/>
      <w:szCs w:val="24"/>
      <w:lang w:val="x-none" w:eastAsia="en-US"/>
    </w:rPr>
  </w:style>
  <w:style w:type="character" w:customStyle="1" w:styleId="aff3">
    <w:name w:val="Подзаголовок Знак"/>
    <w:link w:val="aff2"/>
    <w:uiPriority w:val="11"/>
    <w:rsid w:val="00745F23"/>
    <w:rPr>
      <w:rFonts w:ascii="Cambria" w:eastAsia="Times New Roman" w:hAnsi="Cambria"/>
      <w:sz w:val="24"/>
      <w:szCs w:val="24"/>
      <w:lang w:val="x-none" w:eastAsia="en-US"/>
    </w:rPr>
  </w:style>
  <w:style w:type="paragraph" w:customStyle="1" w:styleId="aff4">
    <w:name w:val="Простой"/>
    <w:basedOn w:val="a0"/>
    <w:uiPriority w:val="99"/>
    <w:rsid w:val="00745F23"/>
    <w:pPr>
      <w:widowControl/>
      <w:spacing w:after="240"/>
      <w:ind w:firstLine="363"/>
    </w:pPr>
    <w:rPr>
      <w:rFonts w:ascii="Arial" w:eastAsia="Calibri" w:hAnsi="Arial"/>
      <w:spacing w:val="-5"/>
      <w:sz w:val="20"/>
      <w:szCs w:val="20"/>
    </w:rPr>
  </w:style>
  <w:style w:type="paragraph" w:customStyle="1" w:styleId="BodyTextKeep">
    <w:name w:val="Body Text Keep"/>
    <w:basedOn w:val="a0"/>
    <w:uiPriority w:val="99"/>
    <w:rsid w:val="00745F23"/>
    <w:pPr>
      <w:keepNext/>
      <w:widowControl/>
      <w:tabs>
        <w:tab w:val="left" w:pos="3345"/>
      </w:tabs>
      <w:spacing w:after="240" w:line="240" w:lineRule="atLeast"/>
      <w:ind w:left="1077" w:firstLine="363"/>
    </w:pPr>
    <w:rPr>
      <w:rFonts w:ascii="Arial" w:eastAsia="Calibri" w:hAnsi="Arial"/>
      <w:spacing w:val="-5"/>
      <w:sz w:val="20"/>
      <w:szCs w:val="20"/>
    </w:rPr>
  </w:style>
  <w:style w:type="paragraph" w:styleId="aff5">
    <w:name w:val="caption"/>
    <w:basedOn w:val="a0"/>
    <w:next w:val="a0"/>
    <w:uiPriority w:val="99"/>
    <w:qFormat/>
    <w:rsid w:val="00745F23"/>
    <w:pPr>
      <w:widowControl/>
      <w:spacing w:before="120" w:after="120"/>
      <w:ind w:firstLine="363"/>
    </w:pPr>
    <w:rPr>
      <w:rFonts w:eastAsia="Calibri"/>
      <w:b/>
      <w:bCs/>
      <w:sz w:val="20"/>
      <w:szCs w:val="20"/>
    </w:rPr>
  </w:style>
  <w:style w:type="table" w:customStyle="1" w:styleId="1c">
    <w:name w:val="Сетка таблицы1"/>
    <w:basedOn w:val="a2"/>
    <w:next w:val="ad"/>
    <w:uiPriority w:val="99"/>
    <w:locked/>
    <w:rsid w:val="00745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3"/>
    <w:basedOn w:val="Normal1"/>
    <w:link w:val="34"/>
    <w:uiPriority w:val="99"/>
    <w:rsid w:val="00745F23"/>
    <w:pPr>
      <w:widowControl w:val="0"/>
      <w:ind w:right="20"/>
      <w:jc w:val="center"/>
    </w:pPr>
    <w:rPr>
      <w:rFonts w:ascii="Calibri" w:hAnsi="Calibri"/>
      <w:b/>
      <w:szCs w:val="20"/>
      <w:lang w:val="x-none" w:eastAsia="x-none"/>
    </w:rPr>
  </w:style>
  <w:style w:type="character" w:customStyle="1" w:styleId="34">
    <w:name w:val="Основной текст 3 Знак"/>
    <w:link w:val="33"/>
    <w:uiPriority w:val="99"/>
    <w:rsid w:val="00745F23"/>
    <w:rPr>
      <w:rFonts w:ascii="Calibri" w:hAnsi="Calibri"/>
      <w:b/>
      <w:sz w:val="28"/>
      <w:lang w:val="x-none" w:eastAsia="x-none"/>
    </w:rPr>
  </w:style>
  <w:style w:type="character" w:customStyle="1" w:styleId="BodyText3Char">
    <w:name w:val="Body Text 3 Char"/>
    <w:uiPriority w:val="99"/>
    <w:semiHidden/>
    <w:rsid w:val="00745F23"/>
    <w:rPr>
      <w:sz w:val="16"/>
      <w:szCs w:val="16"/>
      <w:lang w:eastAsia="en-US"/>
    </w:rPr>
  </w:style>
  <w:style w:type="paragraph" w:customStyle="1" w:styleId="aff6">
    <w:name w:val="Название"/>
    <w:basedOn w:val="a0"/>
    <w:link w:val="aff7"/>
    <w:uiPriority w:val="99"/>
    <w:qFormat/>
    <w:rsid w:val="00745F23"/>
    <w:pPr>
      <w:widowControl/>
      <w:ind w:firstLine="363"/>
      <w:jc w:val="center"/>
    </w:pPr>
    <w:rPr>
      <w:rFonts w:ascii="Calibri" w:eastAsia="Calibri" w:hAnsi="Calibri"/>
      <w:b/>
      <w:szCs w:val="20"/>
      <w:lang w:val="x-none" w:eastAsia="x-none"/>
    </w:rPr>
  </w:style>
  <w:style w:type="character" w:customStyle="1" w:styleId="aff7">
    <w:name w:val="Название Знак"/>
    <w:link w:val="aff6"/>
    <w:uiPriority w:val="99"/>
    <w:rsid w:val="00745F23"/>
    <w:rPr>
      <w:rFonts w:ascii="Calibri" w:hAnsi="Calibri"/>
      <w:b/>
      <w:sz w:val="24"/>
      <w:lang w:val="x-none" w:eastAsia="x-none"/>
    </w:rPr>
  </w:style>
  <w:style w:type="character" w:customStyle="1" w:styleId="TitleChar">
    <w:name w:val="Title Char"/>
    <w:uiPriority w:val="10"/>
    <w:rsid w:val="00745F23"/>
    <w:rPr>
      <w:rFonts w:ascii="Cambria" w:eastAsia="Times New Roman" w:hAnsi="Cambria" w:cs="Times New Roman"/>
      <w:b/>
      <w:bCs/>
      <w:kern w:val="28"/>
      <w:sz w:val="32"/>
      <w:szCs w:val="32"/>
      <w:lang w:eastAsia="en-US"/>
    </w:rPr>
  </w:style>
  <w:style w:type="paragraph" w:customStyle="1" w:styleId="1d">
    <w:name w:val="Заголовок оглавления1"/>
    <w:basedOn w:val="11"/>
    <w:next w:val="a0"/>
    <w:uiPriority w:val="99"/>
    <w:rsid w:val="00745F23"/>
    <w:pPr>
      <w:keepLines/>
      <w:widowControl/>
      <w:spacing w:before="480" w:after="0" w:line="276" w:lineRule="auto"/>
      <w:outlineLvl w:val="9"/>
    </w:pPr>
    <w:rPr>
      <w:rFonts w:ascii="Cambria" w:eastAsia="Calibri" w:hAnsi="Cambria"/>
      <w:color w:val="365F91"/>
      <w:kern w:val="0"/>
      <w:szCs w:val="28"/>
      <w:lang w:val="ru-RU" w:eastAsia="en-US"/>
    </w:rPr>
  </w:style>
  <w:style w:type="paragraph" w:styleId="aff8">
    <w:name w:val="Document Map"/>
    <w:basedOn w:val="a0"/>
    <w:link w:val="aff9"/>
    <w:uiPriority w:val="99"/>
    <w:rsid w:val="00745F23"/>
    <w:pPr>
      <w:widowControl/>
      <w:ind w:firstLine="363"/>
    </w:pPr>
    <w:rPr>
      <w:rFonts w:ascii="Tahoma" w:eastAsia="Calibri" w:hAnsi="Tahoma"/>
      <w:sz w:val="16"/>
      <w:szCs w:val="20"/>
      <w:lang w:val="x-none" w:eastAsia="x-none"/>
    </w:rPr>
  </w:style>
  <w:style w:type="character" w:customStyle="1" w:styleId="aff9">
    <w:name w:val="Схема документа Знак"/>
    <w:link w:val="aff8"/>
    <w:uiPriority w:val="99"/>
    <w:rsid w:val="00745F23"/>
    <w:rPr>
      <w:rFonts w:ascii="Tahoma" w:hAnsi="Tahoma"/>
      <w:sz w:val="16"/>
      <w:lang w:val="x-none" w:eastAsia="x-none"/>
    </w:rPr>
  </w:style>
  <w:style w:type="character" w:customStyle="1" w:styleId="DocumentMapChar">
    <w:name w:val="Document Map Char"/>
    <w:uiPriority w:val="99"/>
    <w:semiHidden/>
    <w:rsid w:val="00745F23"/>
    <w:rPr>
      <w:rFonts w:ascii="Times New Roman" w:hAnsi="Times New Roman"/>
      <w:sz w:val="0"/>
      <w:szCs w:val="0"/>
      <w:lang w:eastAsia="en-US"/>
    </w:rPr>
  </w:style>
  <w:style w:type="character" w:customStyle="1" w:styleId="afc">
    <w:name w:val="Без интервала Знак"/>
    <w:link w:val="18"/>
    <w:uiPriority w:val="99"/>
    <w:locked/>
    <w:rsid w:val="00745F23"/>
    <w:rPr>
      <w:rFonts w:ascii="Calibri" w:hAnsi="Calibri"/>
      <w:sz w:val="22"/>
      <w:szCs w:val="22"/>
    </w:rPr>
  </w:style>
  <w:style w:type="paragraph" w:customStyle="1" w:styleId="1e">
    <w:name w:val="Абзац списка1"/>
    <w:basedOn w:val="a0"/>
    <w:uiPriority w:val="99"/>
    <w:rsid w:val="00745F23"/>
    <w:pPr>
      <w:widowControl/>
      <w:spacing w:after="200" w:line="276" w:lineRule="auto"/>
      <w:ind w:left="720" w:firstLine="363"/>
      <w:contextualSpacing/>
    </w:pPr>
    <w:rPr>
      <w:rFonts w:ascii="Calibri" w:eastAsia="Calibri" w:hAnsi="Calibri"/>
      <w:sz w:val="22"/>
      <w:szCs w:val="22"/>
      <w:lang w:eastAsia="en-US"/>
    </w:rPr>
  </w:style>
  <w:style w:type="character" w:customStyle="1" w:styleId="41">
    <w:name w:val="Знак Знак4"/>
    <w:uiPriority w:val="99"/>
    <w:semiHidden/>
    <w:rsid w:val="00745F23"/>
    <w:rPr>
      <w:rFonts w:ascii="Tahoma" w:hAnsi="Tahoma" w:cs="Tahoma"/>
      <w:sz w:val="16"/>
      <w:szCs w:val="16"/>
      <w:lang w:val="ru-RU" w:eastAsia="ru-RU" w:bidi="ar-SA"/>
    </w:rPr>
  </w:style>
  <w:style w:type="character" w:customStyle="1" w:styleId="81">
    <w:name w:val="Знак Знак8"/>
    <w:uiPriority w:val="99"/>
    <w:rsid w:val="00745F23"/>
    <w:rPr>
      <w:rFonts w:cs="Times New Roman"/>
      <w:sz w:val="24"/>
      <w:szCs w:val="24"/>
      <w:lang w:val="ru-RU" w:eastAsia="ru-RU" w:bidi="ar-SA"/>
    </w:rPr>
  </w:style>
  <w:style w:type="character" w:customStyle="1" w:styleId="BodyTextIndentChar">
    <w:name w:val="Body Text Indent Char"/>
    <w:uiPriority w:val="99"/>
    <w:semiHidden/>
    <w:rsid w:val="00745F23"/>
    <w:rPr>
      <w:lang w:eastAsia="en-US"/>
    </w:rPr>
  </w:style>
  <w:style w:type="paragraph" w:customStyle="1" w:styleId="OTRListNum">
    <w:name w:val="OTR_List_Num"/>
    <w:basedOn w:val="a0"/>
    <w:uiPriority w:val="99"/>
    <w:rsid w:val="00745F23"/>
    <w:pPr>
      <w:widowControl/>
      <w:numPr>
        <w:numId w:val="15"/>
      </w:numPr>
      <w:spacing w:before="60" w:after="60"/>
    </w:pPr>
    <w:rPr>
      <w:rFonts w:eastAsia="Calibri"/>
      <w:szCs w:val="20"/>
    </w:rPr>
  </w:style>
  <w:style w:type="paragraph" w:customStyle="1" w:styleId="OTRListMark">
    <w:name w:val="OTR_List_Mark"/>
    <w:basedOn w:val="a0"/>
    <w:uiPriority w:val="99"/>
    <w:rsid w:val="00745F23"/>
    <w:pPr>
      <w:widowControl/>
      <w:numPr>
        <w:numId w:val="16"/>
      </w:numPr>
      <w:spacing w:before="60" w:after="60"/>
    </w:pPr>
    <w:rPr>
      <w:rFonts w:eastAsia="Calibri"/>
      <w:szCs w:val="20"/>
    </w:rPr>
  </w:style>
  <w:style w:type="character" w:customStyle="1" w:styleId="OTRNormal">
    <w:name w:val="OTR_Normal Знак"/>
    <w:link w:val="OTRNormal0"/>
    <w:uiPriority w:val="99"/>
    <w:locked/>
    <w:rsid w:val="00745F23"/>
    <w:rPr>
      <w:sz w:val="24"/>
    </w:rPr>
  </w:style>
  <w:style w:type="paragraph" w:customStyle="1" w:styleId="OTRNormal0">
    <w:name w:val="OTR_Normal"/>
    <w:basedOn w:val="a0"/>
    <w:link w:val="OTRNormal"/>
    <w:uiPriority w:val="99"/>
    <w:rsid w:val="00745F23"/>
    <w:pPr>
      <w:widowControl/>
      <w:spacing w:before="60" w:after="120"/>
      <w:ind w:firstLine="284"/>
    </w:pPr>
    <w:rPr>
      <w:rFonts w:eastAsia="Calibri"/>
      <w:szCs w:val="20"/>
    </w:rPr>
  </w:style>
  <w:style w:type="character" w:customStyle="1" w:styleId="OTRTableNum0">
    <w:name w:val="OTR_Table_Num Знак"/>
    <w:link w:val="OTRTableNum"/>
    <w:uiPriority w:val="99"/>
    <w:locked/>
    <w:rsid w:val="00745F23"/>
    <w:rPr>
      <w:noProof/>
      <w:sz w:val="24"/>
      <w:lang w:val="x-none" w:eastAsia="x-none"/>
    </w:rPr>
  </w:style>
  <w:style w:type="paragraph" w:customStyle="1" w:styleId="OTRTableNum">
    <w:name w:val="OTR_Table_Num"/>
    <w:basedOn w:val="a0"/>
    <w:link w:val="OTRTableNum0"/>
    <w:uiPriority w:val="99"/>
    <w:rsid w:val="00745F23"/>
    <w:pPr>
      <w:widowControl/>
      <w:numPr>
        <w:numId w:val="17"/>
      </w:numPr>
      <w:spacing w:before="60" w:after="60"/>
    </w:pPr>
    <w:rPr>
      <w:rFonts w:eastAsia="Calibri"/>
      <w:noProof/>
      <w:szCs w:val="20"/>
      <w:lang w:val="x-none" w:eastAsia="x-none"/>
    </w:rPr>
  </w:style>
  <w:style w:type="character" w:customStyle="1" w:styleId="OTRSymItalic">
    <w:name w:val="OTR_Sym_Italic"/>
    <w:uiPriority w:val="99"/>
    <w:rsid w:val="00745F23"/>
    <w:rPr>
      <w:i/>
    </w:rPr>
  </w:style>
  <w:style w:type="paragraph" w:customStyle="1" w:styleId="25">
    <w:name w:val="Абзац списка2"/>
    <w:basedOn w:val="a0"/>
    <w:link w:val="affa"/>
    <w:uiPriority w:val="34"/>
    <w:rsid w:val="00745F23"/>
    <w:pPr>
      <w:widowControl/>
      <w:ind w:left="720" w:firstLine="363"/>
      <w:contextualSpacing/>
    </w:pPr>
    <w:rPr>
      <w:rFonts w:ascii="Calibri" w:eastAsia="Calibri" w:hAnsi="Calibri"/>
    </w:rPr>
  </w:style>
  <w:style w:type="paragraph" w:styleId="affb">
    <w:name w:val="Plain Text"/>
    <w:basedOn w:val="a0"/>
    <w:link w:val="affc"/>
    <w:uiPriority w:val="99"/>
    <w:semiHidden/>
    <w:rsid w:val="00745F23"/>
    <w:pPr>
      <w:widowControl/>
      <w:ind w:firstLine="363"/>
    </w:pPr>
    <w:rPr>
      <w:rFonts w:ascii="Calibri" w:hAnsi="Calibri"/>
      <w:sz w:val="21"/>
      <w:szCs w:val="21"/>
      <w:lang w:eastAsia="en-US"/>
    </w:rPr>
  </w:style>
  <w:style w:type="character" w:customStyle="1" w:styleId="affc">
    <w:name w:val="Текст Знак"/>
    <w:link w:val="affb"/>
    <w:uiPriority w:val="99"/>
    <w:semiHidden/>
    <w:rsid w:val="00745F23"/>
    <w:rPr>
      <w:rFonts w:ascii="Calibri" w:eastAsia="Times New Roman" w:hAnsi="Calibri"/>
      <w:sz w:val="21"/>
      <w:szCs w:val="21"/>
      <w:lang w:eastAsia="en-US"/>
    </w:rPr>
  </w:style>
  <w:style w:type="character" w:customStyle="1" w:styleId="PlainTextChar">
    <w:name w:val="Plain Text Char"/>
    <w:uiPriority w:val="99"/>
    <w:semiHidden/>
    <w:rsid w:val="00745F23"/>
    <w:rPr>
      <w:rFonts w:ascii="Courier New" w:hAnsi="Courier New" w:cs="Courier New"/>
      <w:sz w:val="20"/>
      <w:szCs w:val="20"/>
      <w:lang w:eastAsia="en-US"/>
    </w:rPr>
  </w:style>
  <w:style w:type="paragraph" w:customStyle="1" w:styleId="affd">
    <w:name w:val="Неформатированный текст"/>
    <w:basedOn w:val="a0"/>
    <w:link w:val="affe"/>
    <w:qFormat/>
    <w:rsid w:val="00745F23"/>
    <w:pPr>
      <w:widowControl/>
      <w:ind w:firstLine="0"/>
    </w:pPr>
    <w:rPr>
      <w:rFonts w:ascii="Calibri" w:eastAsia="Calibri" w:hAnsi="Calibri"/>
    </w:rPr>
  </w:style>
  <w:style w:type="paragraph" w:customStyle="1" w:styleId="afff">
    <w:name w:val="Подпись к рисунку"/>
    <w:basedOn w:val="a0"/>
    <w:link w:val="afff0"/>
    <w:uiPriority w:val="99"/>
    <w:rsid w:val="00745F23"/>
    <w:pPr>
      <w:widowControl/>
      <w:ind w:firstLine="0"/>
      <w:jc w:val="center"/>
    </w:pPr>
    <w:rPr>
      <w:rFonts w:ascii="Calibri" w:eastAsia="Calibri" w:hAnsi="Calibri"/>
    </w:rPr>
  </w:style>
  <w:style w:type="character" w:customStyle="1" w:styleId="affe">
    <w:name w:val="Неформатированный текст Знак"/>
    <w:link w:val="affd"/>
    <w:locked/>
    <w:rsid w:val="00745F23"/>
    <w:rPr>
      <w:rFonts w:ascii="Calibri" w:hAnsi="Calibri"/>
      <w:sz w:val="24"/>
      <w:szCs w:val="24"/>
    </w:rPr>
  </w:style>
  <w:style w:type="paragraph" w:customStyle="1" w:styleId="afff1">
    <w:name w:val="Подпись к таблице"/>
    <w:basedOn w:val="afff"/>
    <w:link w:val="afff2"/>
    <w:qFormat/>
    <w:rsid w:val="00745F23"/>
    <w:pPr>
      <w:spacing w:before="60" w:after="60"/>
      <w:jc w:val="left"/>
    </w:pPr>
    <w:rPr>
      <w:rFonts w:ascii="Verdana" w:hAnsi="Verdana"/>
    </w:rPr>
  </w:style>
  <w:style w:type="character" w:customStyle="1" w:styleId="afff0">
    <w:name w:val="Подпись к рисунку Знак"/>
    <w:link w:val="afff"/>
    <w:uiPriority w:val="99"/>
    <w:locked/>
    <w:rsid w:val="00745F23"/>
    <w:rPr>
      <w:rFonts w:ascii="Calibri" w:hAnsi="Calibri"/>
      <w:sz w:val="24"/>
      <w:szCs w:val="24"/>
    </w:rPr>
  </w:style>
  <w:style w:type="paragraph" w:customStyle="1" w:styleId="1">
    <w:name w:val="Заголовок 1 с нумерацией"/>
    <w:basedOn w:val="11"/>
    <w:link w:val="1f"/>
    <w:uiPriority w:val="99"/>
    <w:qFormat/>
    <w:rsid w:val="00745F23"/>
    <w:pPr>
      <w:widowControl/>
      <w:numPr>
        <w:numId w:val="18"/>
      </w:numPr>
      <w:spacing w:after="60"/>
    </w:pPr>
    <w:rPr>
      <w:rFonts w:ascii="Verdana" w:eastAsia="Calibri" w:hAnsi="Verdana"/>
      <w:sz w:val="24"/>
      <w:lang w:eastAsia="x-none"/>
    </w:rPr>
  </w:style>
  <w:style w:type="character" w:customStyle="1" w:styleId="afff2">
    <w:name w:val="Подпись к таблице Знак"/>
    <w:link w:val="afff1"/>
    <w:locked/>
    <w:rsid w:val="00745F23"/>
    <w:rPr>
      <w:rFonts w:ascii="Verdana" w:hAnsi="Verdana"/>
      <w:sz w:val="24"/>
      <w:szCs w:val="24"/>
    </w:rPr>
  </w:style>
  <w:style w:type="paragraph" w:customStyle="1" w:styleId="2">
    <w:name w:val="Заголовок 2 с нумерацией"/>
    <w:basedOn w:val="20"/>
    <w:link w:val="26"/>
    <w:uiPriority w:val="99"/>
    <w:qFormat/>
    <w:rsid w:val="00745F23"/>
    <w:pPr>
      <w:widowControl/>
      <w:numPr>
        <w:ilvl w:val="1"/>
        <w:numId w:val="18"/>
      </w:numPr>
      <w:spacing w:before="240" w:after="60"/>
      <w:jc w:val="both"/>
    </w:pPr>
    <w:rPr>
      <w:rFonts w:eastAsia="Calibri"/>
      <w:b w:val="0"/>
      <w:bCs w:val="0"/>
      <w:sz w:val="24"/>
      <w:lang w:eastAsia="x-none"/>
    </w:rPr>
  </w:style>
  <w:style w:type="character" w:customStyle="1" w:styleId="1f">
    <w:name w:val="Заголовок 1 с нумерацией Знак"/>
    <w:link w:val="1"/>
    <w:uiPriority w:val="99"/>
    <w:locked/>
    <w:rsid w:val="00745F23"/>
    <w:rPr>
      <w:rFonts w:ascii="Verdana" w:hAnsi="Verdana"/>
      <w:b/>
      <w:bCs/>
      <w:kern w:val="32"/>
      <w:sz w:val="24"/>
      <w:szCs w:val="32"/>
      <w:lang w:val="x-none" w:eastAsia="x-none"/>
    </w:rPr>
  </w:style>
  <w:style w:type="paragraph" w:customStyle="1" w:styleId="35">
    <w:name w:val="Заголовок 3 с нумерацией"/>
    <w:basedOn w:val="30"/>
    <w:link w:val="36"/>
    <w:uiPriority w:val="99"/>
    <w:rsid w:val="00745F23"/>
    <w:pPr>
      <w:tabs>
        <w:tab w:val="num" w:pos="0"/>
        <w:tab w:val="num" w:pos="360"/>
      </w:tabs>
      <w:ind w:left="792" w:hanging="432"/>
      <w:jc w:val="both"/>
    </w:pPr>
    <w:rPr>
      <w:rFonts w:ascii="Calibri" w:hAnsi="Calibri"/>
      <w:sz w:val="24"/>
      <w:szCs w:val="24"/>
      <w:lang w:val="ru-RU"/>
    </w:rPr>
  </w:style>
  <w:style w:type="character" w:customStyle="1" w:styleId="100">
    <w:name w:val="Знак Знак10"/>
    <w:uiPriority w:val="99"/>
    <w:rsid w:val="00745F23"/>
    <w:rPr>
      <w:rFonts w:cs="Times New Roman"/>
      <w:b/>
      <w:bCs/>
      <w:iCs/>
      <w:sz w:val="28"/>
      <w:szCs w:val="28"/>
      <w:lang w:val="ru-RU" w:eastAsia="ru-RU" w:bidi="ar-SA"/>
    </w:rPr>
  </w:style>
  <w:style w:type="character" w:customStyle="1" w:styleId="26">
    <w:name w:val="Заголовок 2 с нумерацией Знак"/>
    <w:link w:val="2"/>
    <w:uiPriority w:val="99"/>
    <w:locked/>
    <w:rsid w:val="00745F23"/>
    <w:rPr>
      <w:i/>
      <w:sz w:val="24"/>
      <w:lang w:val="x-none" w:eastAsia="x-none"/>
    </w:rPr>
  </w:style>
  <w:style w:type="character" w:customStyle="1" w:styleId="36">
    <w:name w:val="Заголовок 3 с нумерацией Знак"/>
    <w:link w:val="35"/>
    <w:uiPriority w:val="99"/>
    <w:locked/>
    <w:rsid w:val="00745F23"/>
    <w:rPr>
      <w:rFonts w:ascii="Calibri" w:eastAsia="Times New Roman" w:hAnsi="Calibri"/>
      <w:b/>
      <w:bCs/>
      <w:sz w:val="24"/>
      <w:szCs w:val="24"/>
      <w:lang w:eastAsia="ru-RU"/>
    </w:rPr>
  </w:style>
  <w:style w:type="paragraph" w:customStyle="1" w:styleId="a">
    <w:name w:val="Нумерованный многоуровневый список"/>
    <w:basedOn w:val="25"/>
    <w:link w:val="afff3"/>
    <w:qFormat/>
    <w:rsid w:val="00745F23"/>
    <w:pPr>
      <w:numPr>
        <w:numId w:val="20"/>
      </w:numPr>
      <w:tabs>
        <w:tab w:val="num" w:pos="360"/>
      </w:tabs>
      <w:ind w:left="720" w:firstLine="363"/>
    </w:pPr>
    <w:rPr>
      <w:rFonts w:ascii="Times New Roman" w:hAnsi="Times New Roman"/>
      <w:lang w:val="x-none" w:eastAsia="x-none"/>
    </w:rPr>
  </w:style>
  <w:style w:type="paragraph" w:customStyle="1" w:styleId="afff4">
    <w:name w:val="Сноска к таблице"/>
    <w:basedOn w:val="a0"/>
    <w:link w:val="afff5"/>
    <w:uiPriority w:val="99"/>
    <w:rsid w:val="00745F23"/>
    <w:pPr>
      <w:widowControl/>
      <w:ind w:firstLine="0"/>
    </w:pPr>
    <w:rPr>
      <w:rFonts w:ascii="Calibri" w:eastAsia="Calibri" w:hAnsi="Calibri"/>
    </w:rPr>
  </w:style>
  <w:style w:type="character" w:customStyle="1" w:styleId="affa">
    <w:name w:val="Абзац списка Знак"/>
    <w:link w:val="25"/>
    <w:uiPriority w:val="34"/>
    <w:locked/>
    <w:rsid w:val="00745F23"/>
    <w:rPr>
      <w:rFonts w:ascii="Calibri" w:hAnsi="Calibri"/>
      <w:sz w:val="24"/>
      <w:szCs w:val="24"/>
    </w:rPr>
  </w:style>
  <w:style w:type="character" w:customStyle="1" w:styleId="afff3">
    <w:name w:val="Нумерованный многоуровневый список Знак"/>
    <w:link w:val="a"/>
    <w:locked/>
    <w:rsid w:val="00745F23"/>
    <w:rPr>
      <w:sz w:val="24"/>
      <w:szCs w:val="24"/>
      <w:lang w:val="x-none" w:eastAsia="x-none"/>
    </w:rPr>
  </w:style>
  <w:style w:type="character" w:customStyle="1" w:styleId="afff5">
    <w:name w:val="Сноска к таблице Знак"/>
    <w:link w:val="afff4"/>
    <w:uiPriority w:val="99"/>
    <w:locked/>
    <w:rsid w:val="00745F23"/>
    <w:rPr>
      <w:rFonts w:ascii="Calibri" w:hAnsi="Calibri"/>
      <w:sz w:val="24"/>
      <w:szCs w:val="24"/>
    </w:rPr>
  </w:style>
  <w:style w:type="paragraph" w:customStyle="1" w:styleId="3">
    <w:name w:val="Заголовок 3 док с нумерацией"/>
    <w:basedOn w:val="2"/>
    <w:link w:val="37"/>
    <w:uiPriority w:val="99"/>
    <w:qFormat/>
    <w:rsid w:val="00745F23"/>
    <w:pPr>
      <w:numPr>
        <w:ilvl w:val="2"/>
      </w:numPr>
    </w:pPr>
    <w:rPr>
      <w:b/>
      <w:bCs/>
      <w:i w:val="0"/>
      <w:iCs/>
    </w:rPr>
  </w:style>
  <w:style w:type="character" w:customStyle="1" w:styleId="37">
    <w:name w:val="Заголовок 3 док с нумерацией Знак"/>
    <w:link w:val="3"/>
    <w:locked/>
    <w:rsid w:val="00745F23"/>
    <w:rPr>
      <w:b/>
      <w:bCs/>
      <w:iCs/>
      <w:sz w:val="24"/>
      <w:lang w:val="x-none" w:eastAsia="x-none"/>
    </w:rPr>
  </w:style>
  <w:style w:type="character" w:customStyle="1" w:styleId="apple-style-span">
    <w:name w:val="apple-style-span"/>
    <w:rsid w:val="00745F23"/>
    <w:rPr>
      <w:rFonts w:cs="Times New Roman"/>
    </w:rPr>
  </w:style>
  <w:style w:type="paragraph" w:customStyle="1" w:styleId="MyListLiter">
    <w:name w:val="MyListLiter"/>
    <w:basedOn w:val="a0"/>
    <w:uiPriority w:val="99"/>
    <w:rsid w:val="00745F23"/>
    <w:pPr>
      <w:numPr>
        <w:numId w:val="19"/>
      </w:numPr>
      <w:snapToGrid w:val="0"/>
      <w:spacing w:line="360" w:lineRule="exact"/>
    </w:pPr>
    <w:rPr>
      <w:rFonts w:eastAsia="Calibri"/>
      <w:color w:val="000000"/>
      <w:sz w:val="28"/>
      <w:szCs w:val="20"/>
    </w:rPr>
  </w:style>
  <w:style w:type="paragraph" w:styleId="afff6">
    <w:name w:val="footnote text"/>
    <w:basedOn w:val="a0"/>
    <w:link w:val="afff7"/>
    <w:semiHidden/>
    <w:rsid w:val="00745F23"/>
    <w:pPr>
      <w:widowControl/>
      <w:ind w:firstLine="0"/>
      <w:jc w:val="left"/>
    </w:pPr>
    <w:rPr>
      <w:rFonts w:ascii="Calibri" w:eastAsia="MS Mincho" w:hAnsi="Calibri"/>
      <w:sz w:val="20"/>
      <w:szCs w:val="20"/>
    </w:rPr>
  </w:style>
  <w:style w:type="character" w:customStyle="1" w:styleId="afff7">
    <w:name w:val="Текст сноски Знак"/>
    <w:link w:val="afff6"/>
    <w:semiHidden/>
    <w:rsid w:val="00745F23"/>
    <w:rPr>
      <w:rFonts w:ascii="Calibri" w:eastAsia="MS Mincho" w:hAnsi="Calibri"/>
    </w:rPr>
  </w:style>
  <w:style w:type="character" w:customStyle="1" w:styleId="FootnoteTextChar">
    <w:name w:val="Footnote Text Char"/>
    <w:uiPriority w:val="99"/>
    <w:semiHidden/>
    <w:rsid w:val="00745F23"/>
    <w:rPr>
      <w:sz w:val="20"/>
      <w:szCs w:val="20"/>
      <w:lang w:eastAsia="en-US"/>
    </w:rPr>
  </w:style>
  <w:style w:type="character" w:styleId="afff8">
    <w:name w:val="footnote reference"/>
    <w:rsid w:val="00745F23"/>
    <w:rPr>
      <w:vertAlign w:val="superscript"/>
    </w:rPr>
  </w:style>
  <w:style w:type="paragraph" w:customStyle="1" w:styleId="Style54">
    <w:name w:val="Style54"/>
    <w:basedOn w:val="a0"/>
    <w:uiPriority w:val="99"/>
    <w:rsid w:val="00745F23"/>
    <w:pPr>
      <w:autoSpaceDE w:val="0"/>
      <w:autoSpaceDN w:val="0"/>
      <w:adjustRightInd w:val="0"/>
      <w:ind w:firstLine="0"/>
      <w:jc w:val="left"/>
    </w:pPr>
    <w:rPr>
      <w:rFonts w:eastAsia="Calibri"/>
    </w:rPr>
  </w:style>
  <w:style w:type="character" w:customStyle="1" w:styleId="01-">
    <w:name w:val="01-Обычный_тб Знак Знак"/>
    <w:link w:val="01-0"/>
    <w:locked/>
    <w:rsid w:val="00745F23"/>
    <w:rPr>
      <w:rFonts w:ascii="PMingLiU" w:eastAsia="PMingLiU" w:hAnsi="PMingLiU"/>
      <w:color w:val="003366"/>
      <w:sz w:val="28"/>
      <w:szCs w:val="28"/>
    </w:rPr>
  </w:style>
  <w:style w:type="paragraph" w:customStyle="1" w:styleId="01-0">
    <w:name w:val="01-Обычный_тб"/>
    <w:basedOn w:val="a0"/>
    <w:link w:val="01-"/>
    <w:rsid w:val="00745F23"/>
    <w:pPr>
      <w:widowControl/>
      <w:ind w:firstLine="567"/>
    </w:pPr>
    <w:rPr>
      <w:rFonts w:ascii="PMingLiU" w:eastAsia="PMingLiU" w:hAnsi="PMingLiU"/>
      <w:color w:val="003366"/>
      <w:sz w:val="28"/>
      <w:szCs w:val="28"/>
    </w:rPr>
  </w:style>
  <w:style w:type="paragraph" w:customStyle="1" w:styleId="215">
    <w:name w:val="Заг 2_15"/>
    <w:basedOn w:val="01-0"/>
    <w:rsid w:val="00745F23"/>
    <w:pPr>
      <w:ind w:firstLine="0"/>
      <w:jc w:val="center"/>
      <w:outlineLvl w:val="1"/>
    </w:pPr>
    <w:rPr>
      <w:b/>
      <w:color w:val="FF00FF"/>
      <w:sz w:val="30"/>
    </w:rPr>
  </w:style>
  <w:style w:type="paragraph" w:styleId="afff9">
    <w:name w:val="Normal Indent"/>
    <w:basedOn w:val="a0"/>
    <w:unhideWhenUsed/>
    <w:rsid w:val="00745F23"/>
    <w:pPr>
      <w:widowControl/>
      <w:spacing w:after="200" w:line="276" w:lineRule="auto"/>
      <w:ind w:left="708" w:firstLine="0"/>
      <w:jc w:val="left"/>
    </w:pPr>
    <w:rPr>
      <w:rFonts w:ascii="Calibri" w:eastAsia="Calibri" w:hAnsi="Calibri"/>
      <w:sz w:val="22"/>
      <w:szCs w:val="22"/>
      <w:lang w:eastAsia="en-US"/>
    </w:rPr>
  </w:style>
  <w:style w:type="numbering" w:customStyle="1" w:styleId="110">
    <w:name w:val="Нет списка11"/>
    <w:next w:val="a3"/>
    <w:uiPriority w:val="99"/>
    <w:semiHidden/>
    <w:unhideWhenUsed/>
    <w:rsid w:val="00745F23"/>
  </w:style>
  <w:style w:type="table" w:customStyle="1" w:styleId="111">
    <w:name w:val="Сетка таблицы11"/>
    <w:basedOn w:val="a2"/>
    <w:next w:val="ad"/>
    <w:rsid w:val="00745F23"/>
    <w:pPr>
      <w:ind w:firstLine="72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auiue">
    <w:name w:val="Iau.iue"/>
    <w:basedOn w:val="a0"/>
    <w:next w:val="a0"/>
    <w:rsid w:val="00745F23"/>
    <w:pPr>
      <w:widowControl/>
      <w:autoSpaceDE w:val="0"/>
      <w:autoSpaceDN w:val="0"/>
      <w:adjustRightInd w:val="0"/>
      <w:ind w:firstLine="0"/>
      <w:jc w:val="left"/>
    </w:pPr>
  </w:style>
  <w:style w:type="paragraph" w:customStyle="1" w:styleId="Iniiaiieoaenonionooiii">
    <w:name w:val="Iniiaiie oaeno n ionooiii"/>
    <w:basedOn w:val="a0"/>
    <w:next w:val="a0"/>
    <w:rsid w:val="00745F23"/>
    <w:pPr>
      <w:widowControl/>
      <w:autoSpaceDE w:val="0"/>
      <w:autoSpaceDN w:val="0"/>
      <w:adjustRightInd w:val="0"/>
      <w:ind w:firstLine="0"/>
      <w:jc w:val="left"/>
    </w:pPr>
  </w:style>
  <w:style w:type="paragraph" w:customStyle="1" w:styleId="Iniiaiieoaeno">
    <w:name w:val="Iniiaiie oaeno"/>
    <w:basedOn w:val="a0"/>
    <w:next w:val="a0"/>
    <w:rsid w:val="00745F23"/>
    <w:pPr>
      <w:widowControl/>
      <w:autoSpaceDE w:val="0"/>
      <w:autoSpaceDN w:val="0"/>
      <w:adjustRightInd w:val="0"/>
      <w:ind w:firstLine="0"/>
      <w:jc w:val="left"/>
    </w:pPr>
  </w:style>
  <w:style w:type="paragraph" w:styleId="afffa">
    <w:name w:val="TOC Heading"/>
    <w:basedOn w:val="11"/>
    <w:next w:val="a0"/>
    <w:uiPriority w:val="39"/>
    <w:qFormat/>
    <w:rsid w:val="00745F23"/>
    <w:pPr>
      <w:keepLines/>
      <w:widowControl/>
      <w:spacing w:before="480" w:after="0" w:line="276" w:lineRule="auto"/>
      <w:jc w:val="left"/>
      <w:outlineLvl w:val="9"/>
    </w:pPr>
    <w:rPr>
      <w:rFonts w:ascii="Cambria" w:hAnsi="Cambria"/>
      <w:color w:val="365F91"/>
      <w:kern w:val="0"/>
      <w:szCs w:val="28"/>
      <w:lang w:eastAsia="en-US"/>
    </w:rPr>
  </w:style>
  <w:style w:type="paragraph" w:styleId="38">
    <w:name w:val="Body Text Indent 3"/>
    <w:basedOn w:val="a0"/>
    <w:link w:val="39"/>
    <w:rsid w:val="00745F23"/>
    <w:pPr>
      <w:widowControl/>
      <w:spacing w:after="120"/>
      <w:ind w:left="283" w:firstLine="0"/>
      <w:jc w:val="left"/>
    </w:pPr>
    <w:rPr>
      <w:sz w:val="16"/>
      <w:szCs w:val="16"/>
      <w:lang w:val="x-none" w:eastAsia="x-none"/>
    </w:rPr>
  </w:style>
  <w:style w:type="character" w:customStyle="1" w:styleId="39">
    <w:name w:val="Основной текст с отступом 3 Знак"/>
    <w:link w:val="38"/>
    <w:rsid w:val="00745F23"/>
    <w:rPr>
      <w:rFonts w:eastAsia="Times New Roman"/>
      <w:sz w:val="16"/>
      <w:szCs w:val="16"/>
      <w:lang w:val="x-none" w:eastAsia="x-none"/>
    </w:rPr>
  </w:style>
  <w:style w:type="paragraph" w:customStyle="1" w:styleId="1f0">
    <w:name w:val="Стиль 1"/>
    <w:basedOn w:val="a0"/>
    <w:link w:val="1f1"/>
    <w:rsid w:val="00745F23"/>
    <w:pPr>
      <w:widowControl/>
      <w:tabs>
        <w:tab w:val="num" w:pos="567"/>
      </w:tabs>
      <w:spacing w:before="180" w:line="288" w:lineRule="auto"/>
      <w:ind w:left="567" w:hanging="567"/>
    </w:pPr>
    <w:rPr>
      <w:lang w:val="en-GB" w:eastAsia="en-GB"/>
    </w:rPr>
  </w:style>
  <w:style w:type="paragraph" w:customStyle="1" w:styleId="27">
    <w:name w:val="Стиль2"/>
    <w:basedOn w:val="a0"/>
    <w:rsid w:val="00745F23"/>
    <w:pPr>
      <w:widowControl/>
      <w:spacing w:before="120" w:line="288" w:lineRule="auto"/>
      <w:ind w:left="567" w:firstLine="0"/>
    </w:pPr>
    <w:rPr>
      <w:lang w:eastAsia="en-GB"/>
    </w:rPr>
  </w:style>
  <w:style w:type="character" w:customStyle="1" w:styleId="1f1">
    <w:name w:val="Стиль 1 Знак"/>
    <w:link w:val="1f0"/>
    <w:rsid w:val="00745F23"/>
    <w:rPr>
      <w:rFonts w:eastAsia="Times New Roman"/>
      <w:sz w:val="24"/>
      <w:szCs w:val="24"/>
      <w:lang w:val="en-GB" w:eastAsia="en-GB"/>
    </w:rPr>
  </w:style>
  <w:style w:type="paragraph" w:customStyle="1" w:styleId="10">
    <w:name w:val="Заголовок_1"/>
    <w:basedOn w:val="a0"/>
    <w:rsid w:val="00745F23"/>
    <w:pPr>
      <w:widowControl/>
      <w:numPr>
        <w:numId w:val="23"/>
      </w:numPr>
      <w:spacing w:before="360" w:line="288" w:lineRule="auto"/>
      <w:ind w:left="714" w:hanging="357"/>
    </w:pPr>
    <w:rPr>
      <w:b/>
      <w:caps/>
      <w:lang w:eastAsia="en-GB"/>
    </w:rPr>
  </w:style>
  <w:style w:type="character" w:customStyle="1" w:styleId="FontStyle21">
    <w:name w:val="Font Style21"/>
    <w:rsid w:val="00745F23"/>
    <w:rPr>
      <w:rFonts w:ascii="Times New Roman" w:hAnsi="Times New Roman" w:cs="Times New Roman"/>
      <w:sz w:val="12"/>
      <w:szCs w:val="12"/>
    </w:rPr>
  </w:style>
  <w:style w:type="paragraph" w:customStyle="1" w:styleId="Style2">
    <w:name w:val="Style2"/>
    <w:basedOn w:val="a0"/>
    <w:rsid w:val="00745F23"/>
    <w:pPr>
      <w:autoSpaceDE w:val="0"/>
      <w:autoSpaceDN w:val="0"/>
      <w:adjustRightInd w:val="0"/>
      <w:ind w:firstLine="0"/>
      <w:jc w:val="left"/>
    </w:pPr>
  </w:style>
  <w:style w:type="table" w:customStyle="1" w:styleId="1110">
    <w:name w:val="Сетка таблицы111"/>
    <w:basedOn w:val="a2"/>
    <w:next w:val="ad"/>
    <w:uiPriority w:val="59"/>
    <w:rsid w:val="00745F23"/>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
    <w:name w:val="par"/>
    <w:rsid w:val="00745F23"/>
  </w:style>
  <w:style w:type="character" w:customStyle="1" w:styleId="navtext">
    <w:name w:val="navtext"/>
    <w:rsid w:val="00745F23"/>
  </w:style>
  <w:style w:type="character" w:customStyle="1" w:styleId="small1">
    <w:name w:val="small1"/>
    <w:rsid w:val="00745F23"/>
  </w:style>
  <w:style w:type="paragraph" w:customStyle="1" w:styleId="91">
    <w:name w:val="Основной текст9"/>
    <w:basedOn w:val="a0"/>
    <w:rsid w:val="00745F23"/>
    <w:pPr>
      <w:widowControl/>
      <w:shd w:val="clear" w:color="auto" w:fill="FFFFFF"/>
      <w:spacing w:line="0" w:lineRule="atLeast"/>
      <w:ind w:hanging="1900"/>
      <w:jc w:val="center"/>
    </w:pPr>
    <w:rPr>
      <w:color w:val="000000"/>
      <w:sz w:val="22"/>
      <w:szCs w:val="22"/>
    </w:rPr>
  </w:style>
  <w:style w:type="character" w:customStyle="1" w:styleId="141">
    <w:name w:val="Основной текст (14)_"/>
    <w:link w:val="142"/>
    <w:locked/>
    <w:rsid w:val="00745F23"/>
    <w:rPr>
      <w:shd w:val="clear" w:color="auto" w:fill="FFFFFF"/>
    </w:rPr>
  </w:style>
  <w:style w:type="paragraph" w:customStyle="1" w:styleId="142">
    <w:name w:val="Основной текст (14)"/>
    <w:basedOn w:val="a0"/>
    <w:link w:val="141"/>
    <w:rsid w:val="00745F23"/>
    <w:pPr>
      <w:widowControl/>
      <w:shd w:val="clear" w:color="auto" w:fill="FFFFFF"/>
      <w:spacing w:line="0" w:lineRule="atLeast"/>
      <w:ind w:firstLine="0"/>
      <w:jc w:val="left"/>
    </w:pPr>
    <w:rPr>
      <w:rFonts w:eastAsia="Calibri"/>
      <w:sz w:val="20"/>
      <w:szCs w:val="20"/>
    </w:rPr>
  </w:style>
  <w:style w:type="character" w:customStyle="1" w:styleId="150">
    <w:name w:val="Основной текст (15)_"/>
    <w:link w:val="151"/>
    <w:locked/>
    <w:rsid w:val="00745F23"/>
    <w:rPr>
      <w:rFonts w:eastAsia="Times New Roman"/>
      <w:shd w:val="clear" w:color="auto" w:fill="FFFFFF"/>
    </w:rPr>
  </w:style>
  <w:style w:type="paragraph" w:customStyle="1" w:styleId="151">
    <w:name w:val="Основной текст (15)"/>
    <w:basedOn w:val="a0"/>
    <w:link w:val="150"/>
    <w:rsid w:val="00745F23"/>
    <w:pPr>
      <w:widowControl/>
      <w:shd w:val="clear" w:color="auto" w:fill="FFFFFF"/>
      <w:spacing w:line="0" w:lineRule="atLeast"/>
      <w:ind w:firstLine="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61463">
      <w:bodyDiv w:val="1"/>
      <w:marLeft w:val="0"/>
      <w:marRight w:val="0"/>
      <w:marTop w:val="0"/>
      <w:marBottom w:val="0"/>
      <w:divBdr>
        <w:top w:val="none" w:sz="0" w:space="0" w:color="auto"/>
        <w:left w:val="none" w:sz="0" w:space="0" w:color="auto"/>
        <w:bottom w:val="none" w:sz="0" w:space="0" w:color="auto"/>
        <w:right w:val="none" w:sz="0" w:space="0" w:color="auto"/>
      </w:divBdr>
    </w:div>
    <w:div w:id="944267437">
      <w:bodyDiv w:val="1"/>
      <w:marLeft w:val="0"/>
      <w:marRight w:val="0"/>
      <w:marTop w:val="0"/>
      <w:marBottom w:val="0"/>
      <w:divBdr>
        <w:top w:val="none" w:sz="0" w:space="0" w:color="auto"/>
        <w:left w:val="none" w:sz="0" w:space="0" w:color="auto"/>
        <w:bottom w:val="none" w:sz="0" w:space="0" w:color="auto"/>
        <w:right w:val="none" w:sz="0" w:space="0" w:color="auto"/>
      </w:divBdr>
    </w:div>
    <w:div w:id="102439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BFB91-B292-4FB0-A8EE-F8438CA1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16</Pages>
  <Words>4064</Words>
  <Characters>23169</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27179</CharactersWithSpaces>
  <SharedDoc>false</SharedDoc>
  <HLinks>
    <vt:vector size="6" baseType="variant">
      <vt:variant>
        <vt:i4>131157</vt:i4>
      </vt:variant>
      <vt:variant>
        <vt:i4>3</vt:i4>
      </vt:variant>
      <vt:variant>
        <vt:i4>0</vt:i4>
      </vt:variant>
      <vt:variant>
        <vt:i4>5</vt:i4>
      </vt:variant>
      <vt:variant>
        <vt:lpwstr>https://urait.ru/bcode/488872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Красавина В.А.</dc:creator>
  <cp:keywords/>
  <cp:lastModifiedBy>Красавина В.А.</cp:lastModifiedBy>
  <cp:revision>30</cp:revision>
  <cp:lastPrinted>2018-11-26T11:53:00Z</cp:lastPrinted>
  <dcterms:created xsi:type="dcterms:W3CDTF">2024-05-04T17:01:00Z</dcterms:created>
  <dcterms:modified xsi:type="dcterms:W3CDTF">2024-05-09T19:50:00Z</dcterms:modified>
</cp:coreProperties>
</file>